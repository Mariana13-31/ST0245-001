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5CAC86CC" w14:textId="0EC70C54" w:rsidR="00AD0558" w:rsidRPr="00AD0558" w:rsidRDefault="00AD0558" w:rsidP="00AD0558">
      <w:pPr>
        <w:pStyle w:val="Heading"/>
        <w:rPr>
          <w:rFonts w:ascii="Arial" w:hAnsi="Arial" w:cs="Arial"/>
          <w:b/>
        </w:rPr>
      </w:pPr>
      <w:proofErr w:type="spellStart"/>
      <w:r w:rsidRPr="00AD0558">
        <w:rPr>
          <w:rFonts w:ascii="Arial" w:hAnsi="Arial" w:cs="Arial"/>
          <w:b/>
          <w:color w:val="002060"/>
          <w:sz w:val="36"/>
          <w:szCs w:val="24"/>
          <w:lang w:val="es-ES"/>
        </w:rPr>
        <w:t>Laboratory</w:t>
      </w:r>
      <w:proofErr w:type="spellEnd"/>
      <w:r w:rsidRPr="00AD0558">
        <w:rPr>
          <w:rFonts w:ascii="Arial" w:hAnsi="Arial" w:cs="Arial"/>
          <w:b/>
          <w:color w:val="002060"/>
          <w:sz w:val="36"/>
          <w:szCs w:val="24"/>
          <w:lang w:val="es-ES"/>
        </w:rPr>
        <w:t xml:space="preserve"> </w:t>
      </w:r>
      <w:proofErr w:type="spellStart"/>
      <w:r w:rsidRPr="00AD0558">
        <w:rPr>
          <w:rFonts w:ascii="Arial" w:hAnsi="Arial" w:cs="Arial"/>
          <w:b/>
          <w:color w:val="002060"/>
          <w:sz w:val="36"/>
          <w:szCs w:val="24"/>
          <w:lang w:val="es-ES"/>
        </w:rPr>
        <w:t>practice</w:t>
      </w:r>
      <w:proofErr w:type="spellEnd"/>
      <w:r w:rsidRPr="00AD0558">
        <w:rPr>
          <w:rFonts w:ascii="Arial" w:hAnsi="Arial" w:cs="Arial"/>
          <w:b/>
          <w:color w:val="002060"/>
          <w:sz w:val="36"/>
          <w:szCs w:val="24"/>
          <w:lang w:val="es-ES"/>
        </w:rPr>
        <w:t xml:space="preserve"> No. </w:t>
      </w:r>
      <w:r w:rsidR="00BB5C41">
        <w:rPr>
          <w:rFonts w:ascii="Arial" w:hAnsi="Arial" w:cs="Arial"/>
          <w:b/>
          <w:color w:val="002060"/>
          <w:sz w:val="36"/>
          <w:szCs w:val="24"/>
          <w:lang w:val="es-ES"/>
        </w:rPr>
        <w:t>1</w:t>
      </w:r>
      <w:r w:rsidRPr="00AD0558">
        <w:rPr>
          <w:rFonts w:ascii="Arial" w:hAnsi="Arial" w:cs="Arial"/>
          <w:b/>
          <w:color w:val="002060"/>
          <w:sz w:val="36"/>
          <w:szCs w:val="24"/>
          <w:lang w:val="es-ES"/>
        </w:rPr>
        <w:t xml:space="preserve">: </w:t>
      </w:r>
      <w:proofErr w:type="spellStart"/>
      <w:r w:rsidR="007938A2">
        <w:rPr>
          <w:rFonts w:ascii="Arial" w:hAnsi="Arial" w:cs="Arial"/>
          <w:b/>
          <w:color w:val="002060"/>
          <w:sz w:val="36"/>
          <w:szCs w:val="24"/>
          <w:lang w:val="es-ES"/>
        </w:rPr>
        <w:t>Recursion</w:t>
      </w:r>
      <w:proofErr w:type="spellEnd"/>
      <w:r w:rsidR="007938A2">
        <w:rPr>
          <w:rFonts w:ascii="Arial" w:hAnsi="Arial" w:cs="Arial"/>
          <w:b/>
          <w:color w:val="002060"/>
          <w:sz w:val="36"/>
          <w:szCs w:val="24"/>
          <w:lang w:val="es-ES"/>
        </w:rPr>
        <w:t xml:space="preserve"> and complexity</w:t>
      </w:r>
      <w:bookmarkStart w:id="0" w:name="_GoBack"/>
      <w:bookmarkEnd w:id="0"/>
    </w:p>
    <w:p w14:paraId="2CF12B40" w14:textId="676CF8C0" w:rsidR="00AD0558" w:rsidRDefault="00AD0558" w:rsidP="00AD0558">
      <w:pPr>
        <w:pStyle w:val="Textoindependiente"/>
      </w:pPr>
    </w:p>
    <w:p w14:paraId="5A8FCF7D" w14:textId="246A5044" w:rsidR="00AD0558" w:rsidRDefault="00AD0558" w:rsidP="00AD0558">
      <w:pPr>
        <w:pStyle w:val="Textoindependiente"/>
      </w:pPr>
    </w:p>
    <w:p w14:paraId="1D95FBE6" w14:textId="77777777" w:rsidR="00AD0558" w:rsidRDefault="00AD0558" w:rsidP="00AD0558">
      <w:pPr>
        <w:pStyle w:val="Textoindependiente"/>
      </w:pPr>
    </w:p>
    <w:tbl>
      <w:tblPr>
        <w:tblW w:w="0" w:type="auto"/>
        <w:tblLayout w:type="fixed"/>
        <w:tblLook w:val="0000" w:firstRow="0" w:lastRow="0" w:firstColumn="0" w:lastColumn="0" w:noHBand="0" w:noVBand="0"/>
      </w:tblPr>
      <w:tblGrid>
        <w:gridCol w:w="4605"/>
        <w:gridCol w:w="4605"/>
      </w:tblGrid>
      <w:tr w:rsidR="00AD0558" w14:paraId="3B64C703" w14:textId="77777777" w:rsidTr="002E3E49">
        <w:tc>
          <w:tcPr>
            <w:tcW w:w="4605" w:type="dxa"/>
            <w:shd w:val="clear" w:color="auto" w:fill="auto"/>
          </w:tcPr>
          <w:p w14:paraId="3B14F484" w14:textId="06F18312" w:rsidR="00AD0558" w:rsidRDefault="00BB5C41" w:rsidP="002E3E49">
            <w:pPr>
              <w:jc w:val="center"/>
            </w:pPr>
            <w:r>
              <w:rPr>
                <w:b/>
                <w:bCs/>
                <w:szCs w:val="24"/>
              </w:rPr>
              <w:t>Isabella Pérez Serna</w:t>
            </w:r>
          </w:p>
          <w:p w14:paraId="2DF5439F" w14:textId="77777777" w:rsidR="00AD0558" w:rsidRDefault="00AD0558" w:rsidP="002E3E49">
            <w:pPr>
              <w:jc w:val="center"/>
            </w:pPr>
            <w:r>
              <w:rPr>
                <w:bCs/>
                <w:szCs w:val="24"/>
              </w:rPr>
              <w:t>Universidad Eafit</w:t>
            </w:r>
          </w:p>
          <w:p w14:paraId="352FF22B" w14:textId="77777777" w:rsidR="00AD0558" w:rsidRDefault="00AD0558" w:rsidP="002E3E49">
            <w:pPr>
              <w:jc w:val="center"/>
            </w:pPr>
            <w:r>
              <w:rPr>
                <w:bCs/>
                <w:szCs w:val="24"/>
              </w:rPr>
              <w:t>Medellín, Colombia</w:t>
            </w:r>
          </w:p>
          <w:p w14:paraId="0B6A396F" w14:textId="5D4D4808" w:rsidR="00AD0558" w:rsidRDefault="00BB5C41" w:rsidP="002E3E49">
            <w:pPr>
              <w:jc w:val="center"/>
            </w:pPr>
            <w:r>
              <w:rPr>
                <w:bCs/>
                <w:szCs w:val="24"/>
              </w:rPr>
              <w:t>iperezs2</w:t>
            </w:r>
            <w:r w:rsidR="00AD0558">
              <w:rPr>
                <w:bCs/>
                <w:szCs w:val="24"/>
              </w:rPr>
              <w:t>@eafit.edu.co</w:t>
            </w:r>
          </w:p>
          <w:p w14:paraId="052A1AB0" w14:textId="77777777" w:rsidR="00AD0558" w:rsidRDefault="00AD0558" w:rsidP="002E3E49">
            <w:pPr>
              <w:jc w:val="center"/>
              <w:rPr>
                <w:b/>
                <w:bCs/>
                <w:szCs w:val="24"/>
              </w:rPr>
            </w:pPr>
          </w:p>
        </w:tc>
        <w:tc>
          <w:tcPr>
            <w:tcW w:w="4605" w:type="dxa"/>
            <w:shd w:val="clear" w:color="auto" w:fill="auto"/>
          </w:tcPr>
          <w:p w14:paraId="3B4E90BA" w14:textId="119C568F" w:rsidR="00AD0558" w:rsidRDefault="00BB5C41" w:rsidP="002E3E49">
            <w:pPr>
              <w:jc w:val="center"/>
            </w:pPr>
            <w:r>
              <w:rPr>
                <w:b/>
                <w:bCs/>
                <w:szCs w:val="24"/>
              </w:rPr>
              <w:t>Mariana Quintero Montoya</w:t>
            </w:r>
          </w:p>
          <w:p w14:paraId="501311A7" w14:textId="77777777" w:rsidR="00AD0558" w:rsidRDefault="00AD0558" w:rsidP="002E3E49">
            <w:pPr>
              <w:jc w:val="center"/>
            </w:pPr>
            <w:r>
              <w:rPr>
                <w:bCs/>
                <w:szCs w:val="24"/>
              </w:rPr>
              <w:t>Universidad Eafit</w:t>
            </w:r>
          </w:p>
          <w:p w14:paraId="06990498" w14:textId="77777777" w:rsidR="00AD0558" w:rsidRDefault="00AD0558" w:rsidP="002E3E49">
            <w:pPr>
              <w:jc w:val="center"/>
            </w:pPr>
            <w:r>
              <w:rPr>
                <w:bCs/>
                <w:szCs w:val="24"/>
              </w:rPr>
              <w:t>Medellín, Colombia</w:t>
            </w:r>
          </w:p>
          <w:p w14:paraId="3751F54A" w14:textId="2B3B8EBA" w:rsidR="00AD0558" w:rsidRDefault="00BB5C41" w:rsidP="002E3E49">
            <w:pPr>
              <w:jc w:val="center"/>
            </w:pPr>
            <w:r>
              <w:rPr>
                <w:bCs/>
                <w:szCs w:val="24"/>
              </w:rPr>
              <w:t>mquintero3</w:t>
            </w:r>
            <w:r w:rsidR="00AD0558">
              <w:rPr>
                <w:bCs/>
                <w:szCs w:val="24"/>
              </w:rPr>
              <w:t>@eafit.edu.co</w:t>
            </w:r>
          </w:p>
          <w:p w14:paraId="5E3BE8F4" w14:textId="77777777" w:rsidR="00AD0558" w:rsidRDefault="00AD0558" w:rsidP="002E3E49">
            <w:pPr>
              <w:jc w:val="center"/>
              <w:rPr>
                <w:b/>
                <w:bCs/>
                <w:szCs w:val="24"/>
              </w:rPr>
            </w:pPr>
          </w:p>
        </w:tc>
      </w:tr>
    </w:tbl>
    <w:p w14:paraId="243386EC" w14:textId="77777777" w:rsidR="00AD0558" w:rsidRDefault="00AD0558" w:rsidP="00AD0558">
      <w:pPr>
        <w:rPr>
          <w:b/>
          <w:bCs/>
          <w:szCs w:val="24"/>
        </w:rPr>
      </w:pPr>
    </w:p>
    <w:p w14:paraId="67CBD47D" w14:textId="77777777" w:rsidR="00AD0558" w:rsidRDefault="00AD0558" w:rsidP="00AD0558">
      <w:pPr>
        <w:rPr>
          <w:b/>
          <w:bCs/>
          <w:szCs w:val="24"/>
        </w:rPr>
      </w:pPr>
    </w:p>
    <w:p w14:paraId="11A3A790" w14:textId="77777777" w:rsidR="00AD0558" w:rsidRPr="007430A5" w:rsidRDefault="00AD0558" w:rsidP="00AD0558">
      <w:pPr>
        <w:rPr>
          <w:szCs w:val="24"/>
        </w:rPr>
      </w:pPr>
      <w:r w:rsidRPr="007430A5">
        <w:rPr>
          <w:b/>
          <w:bCs/>
          <w:color w:val="002060"/>
          <w:szCs w:val="24"/>
        </w:rPr>
        <w:t>3)</w:t>
      </w:r>
      <w:r w:rsidRPr="007430A5">
        <w:rPr>
          <w:b/>
          <w:bCs/>
          <w:szCs w:val="24"/>
        </w:rPr>
        <w:t xml:space="preserve"> </w:t>
      </w:r>
      <w:proofErr w:type="spellStart"/>
      <w:r w:rsidRPr="007430A5">
        <w:rPr>
          <w:b/>
          <w:bCs/>
          <w:szCs w:val="24"/>
        </w:rPr>
        <w:t>Practice</w:t>
      </w:r>
      <w:proofErr w:type="spellEnd"/>
      <w:r w:rsidRPr="007430A5">
        <w:rPr>
          <w:b/>
          <w:bCs/>
          <w:szCs w:val="24"/>
        </w:rPr>
        <w:t xml:space="preserve"> </w:t>
      </w:r>
      <w:proofErr w:type="spellStart"/>
      <w:r w:rsidRPr="007430A5">
        <w:rPr>
          <w:b/>
          <w:bCs/>
          <w:szCs w:val="24"/>
        </w:rPr>
        <w:t>for</w:t>
      </w:r>
      <w:proofErr w:type="spellEnd"/>
      <w:r w:rsidRPr="007430A5">
        <w:rPr>
          <w:b/>
          <w:bCs/>
          <w:szCs w:val="24"/>
        </w:rPr>
        <w:t xml:space="preserve"> final </w:t>
      </w:r>
      <w:proofErr w:type="spellStart"/>
      <w:r w:rsidRPr="007430A5">
        <w:rPr>
          <w:b/>
          <w:bCs/>
          <w:szCs w:val="24"/>
        </w:rPr>
        <w:t>project</w:t>
      </w:r>
      <w:proofErr w:type="spellEnd"/>
      <w:r w:rsidRPr="007430A5">
        <w:rPr>
          <w:b/>
          <w:bCs/>
          <w:szCs w:val="24"/>
        </w:rPr>
        <w:t xml:space="preserve"> </w:t>
      </w:r>
      <w:proofErr w:type="spellStart"/>
      <w:r w:rsidRPr="007430A5">
        <w:rPr>
          <w:b/>
          <w:bCs/>
          <w:szCs w:val="24"/>
        </w:rPr>
        <w:t>defense</w:t>
      </w:r>
      <w:proofErr w:type="spellEnd"/>
      <w:r w:rsidRPr="007430A5">
        <w:rPr>
          <w:b/>
          <w:bCs/>
          <w:szCs w:val="24"/>
        </w:rPr>
        <w:t xml:space="preserve"> </w:t>
      </w:r>
      <w:proofErr w:type="spellStart"/>
      <w:r w:rsidRPr="007430A5">
        <w:rPr>
          <w:b/>
          <w:bCs/>
          <w:szCs w:val="24"/>
        </w:rPr>
        <w:t>presentation</w:t>
      </w:r>
      <w:proofErr w:type="spellEnd"/>
    </w:p>
    <w:p w14:paraId="4E600538" w14:textId="77777777" w:rsidR="00AD0558" w:rsidRPr="007430A5" w:rsidRDefault="00AD0558" w:rsidP="00AD0558">
      <w:pPr>
        <w:rPr>
          <w:b/>
          <w:bCs/>
          <w:szCs w:val="24"/>
        </w:rPr>
      </w:pPr>
    </w:p>
    <w:p w14:paraId="678DE0ED" w14:textId="660CAD55" w:rsidR="00364859" w:rsidRPr="007430A5" w:rsidRDefault="00364859" w:rsidP="00364859">
      <w:pPr>
        <w:pStyle w:val="Prrafodelista"/>
        <w:ind w:left="360"/>
        <w:jc w:val="both"/>
        <w:rPr>
          <w:b/>
          <w:bCs/>
          <w:color w:val="002060"/>
          <w:szCs w:val="24"/>
        </w:rPr>
      </w:pPr>
      <w:r w:rsidRPr="007430A5">
        <w:rPr>
          <w:b/>
          <w:bCs/>
          <w:color w:val="002060"/>
          <w:szCs w:val="24"/>
        </w:rPr>
        <w:t>3.1</w:t>
      </w:r>
    </w:p>
    <w:p w14:paraId="0F628FCA" w14:textId="77777777" w:rsidR="00504A5A" w:rsidRPr="007430A5" w:rsidRDefault="00504A5A" w:rsidP="00364859">
      <w:pPr>
        <w:pStyle w:val="Prrafodelista"/>
        <w:ind w:left="360"/>
        <w:jc w:val="both"/>
        <w:rPr>
          <w:b/>
          <w:bCs/>
          <w:color w:val="002060"/>
          <w:szCs w:val="24"/>
        </w:rPr>
      </w:pPr>
    </w:p>
    <w:p w14:paraId="5514A139" w14:textId="1379F7F4" w:rsidR="007938A2" w:rsidRDefault="00364859" w:rsidP="00364859">
      <w:pPr>
        <w:pStyle w:val="Prrafodelista"/>
        <w:ind w:left="360"/>
        <w:jc w:val="both"/>
        <w:rPr>
          <w:b/>
          <w:bCs/>
          <w:color w:val="002060"/>
          <w:szCs w:val="24"/>
        </w:rPr>
      </w:pPr>
      <w:r w:rsidRPr="007430A5">
        <w:rPr>
          <w:b/>
          <w:bCs/>
          <w:color w:val="002060"/>
          <w:szCs w:val="24"/>
        </w:rPr>
        <w:t>3.2</w:t>
      </w:r>
    </w:p>
    <w:p w14:paraId="492A02DD" w14:textId="77777777" w:rsidR="007938A2" w:rsidRDefault="007938A2" w:rsidP="00364859">
      <w:pPr>
        <w:pStyle w:val="Prrafodelista"/>
        <w:ind w:left="360"/>
        <w:jc w:val="both"/>
        <w:rPr>
          <w:b/>
          <w:bCs/>
          <w:color w:val="002060"/>
          <w:szCs w:val="24"/>
        </w:rPr>
      </w:pPr>
    </w:p>
    <w:p w14:paraId="48FADF5B" w14:textId="6BBCAD1A" w:rsidR="00364859" w:rsidRDefault="00FD58AC" w:rsidP="00364859">
      <w:pPr>
        <w:pStyle w:val="Prrafodelista"/>
        <w:ind w:left="360"/>
        <w:jc w:val="both"/>
        <w:rPr>
          <w:b/>
          <w:bCs/>
          <w:color w:val="002060"/>
          <w:szCs w:val="24"/>
        </w:rPr>
      </w:pPr>
      <w:r w:rsidRPr="007430A5">
        <w:rPr>
          <w:b/>
          <w:bCs/>
          <w:color w:val="002060"/>
          <w:szCs w:val="24"/>
        </w:rPr>
        <w:t xml:space="preserve"> </w:t>
      </w:r>
      <w:r w:rsidR="00F300DF">
        <w:rPr>
          <w:b/>
          <w:bCs/>
          <w:noProof/>
          <w:color w:val="002060"/>
        </w:rPr>
        <w:drawing>
          <wp:inline distT="0" distB="0" distL="0" distR="0" wp14:anchorId="1B983673" wp14:editId="76DBA918">
            <wp:extent cx="4220917" cy="2711450"/>
            <wp:effectExtent l="0" t="0" r="8255" b="0"/>
            <wp:docPr id="15" name="Imagen 15" descr="C:\Users\DELL\AppData\Local\Microsoft\Windows\INetCache\Content.MSO\1AB60A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1AB60AA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2167" cy="2718677"/>
                    </a:xfrm>
                    <a:prstGeom prst="rect">
                      <a:avLst/>
                    </a:prstGeom>
                    <a:noFill/>
                    <a:ln>
                      <a:noFill/>
                    </a:ln>
                  </pic:spPr>
                </pic:pic>
              </a:graphicData>
            </a:graphic>
          </wp:inline>
        </w:drawing>
      </w:r>
    </w:p>
    <w:p w14:paraId="4049AFF6" w14:textId="65F05166" w:rsidR="007938A2" w:rsidRDefault="007938A2" w:rsidP="00364859">
      <w:pPr>
        <w:pStyle w:val="Prrafodelista"/>
        <w:ind w:left="360"/>
        <w:jc w:val="both"/>
        <w:rPr>
          <w:b/>
          <w:bCs/>
          <w:color w:val="002060"/>
          <w:szCs w:val="24"/>
        </w:rPr>
      </w:pPr>
    </w:p>
    <w:p w14:paraId="30C1AD12" w14:textId="77777777" w:rsidR="007938A2" w:rsidRPr="007938A2" w:rsidRDefault="007938A2" w:rsidP="007938A2">
      <w:pPr>
        <w:suppressAutoHyphens w:val="0"/>
        <w:rPr>
          <w:szCs w:val="24"/>
          <w:lang w:val="en-US" w:eastAsia="es-CO"/>
        </w:rPr>
      </w:pPr>
      <w:r w:rsidRPr="007938A2">
        <w:rPr>
          <w:szCs w:val="24"/>
          <w:lang w:val="en-US" w:eastAsia="es-CO"/>
        </w:rPr>
        <w:t>The graph of the data is exponential, in this one it is possible to be appreciated with greater clarity that from the 15 or 20 data the time passed of execution increases a remarkable amount, nevertheless for the first 7 data they are made in a time smaller than 1 millisecond</w:t>
      </w:r>
    </w:p>
    <w:p w14:paraId="4F6F9883" w14:textId="77777777" w:rsidR="007938A2" w:rsidRPr="007430A5" w:rsidRDefault="007938A2" w:rsidP="00364859">
      <w:pPr>
        <w:pStyle w:val="Prrafodelista"/>
        <w:ind w:left="360"/>
        <w:jc w:val="both"/>
        <w:rPr>
          <w:b/>
          <w:bCs/>
          <w:color w:val="002060"/>
          <w:szCs w:val="24"/>
        </w:rPr>
      </w:pPr>
    </w:p>
    <w:p w14:paraId="669A258B" w14:textId="77777777" w:rsidR="00504A5A" w:rsidRPr="007430A5" w:rsidRDefault="00504A5A" w:rsidP="00364859">
      <w:pPr>
        <w:pStyle w:val="Prrafodelista"/>
        <w:ind w:left="360"/>
        <w:jc w:val="both"/>
        <w:rPr>
          <w:b/>
          <w:bCs/>
          <w:color w:val="002060"/>
          <w:szCs w:val="24"/>
        </w:rPr>
      </w:pPr>
    </w:p>
    <w:p w14:paraId="0E2B9C8C" w14:textId="1C451C2B" w:rsidR="00324F26" w:rsidRPr="007430A5" w:rsidRDefault="00364859" w:rsidP="00324F26">
      <w:pPr>
        <w:pStyle w:val="Prrafodelista"/>
        <w:ind w:left="360"/>
        <w:rPr>
          <w:b/>
          <w:bCs/>
          <w:color w:val="002060"/>
          <w:szCs w:val="24"/>
        </w:rPr>
      </w:pPr>
      <w:r w:rsidRPr="007430A5">
        <w:rPr>
          <w:b/>
          <w:bCs/>
          <w:color w:val="002060"/>
          <w:szCs w:val="24"/>
        </w:rPr>
        <w:lastRenderedPageBreak/>
        <w:t>3.3</w:t>
      </w:r>
      <w:r w:rsidR="000657BC" w:rsidRPr="007430A5">
        <w:rPr>
          <w:b/>
          <w:bCs/>
          <w:color w:val="002060"/>
          <w:szCs w:val="24"/>
        </w:rPr>
        <w:t xml:space="preserve"> </w:t>
      </w:r>
      <w:r w:rsidR="0004194E" w:rsidRPr="007430A5">
        <w:rPr>
          <w:bCs/>
          <w:szCs w:val="24"/>
          <w:lang w:val="en-US"/>
        </w:rPr>
        <w:t>Algorithm's 1 complexity is exponential; this implies that as the number of characters increases, the time spent to give a result will also increase. By this means, is not viable to use it for.</w:t>
      </w:r>
    </w:p>
    <w:p w14:paraId="63876C5C" w14:textId="77777777" w:rsidR="0004194E" w:rsidRPr="007430A5" w:rsidRDefault="0004194E" w:rsidP="00324F26">
      <w:pPr>
        <w:pStyle w:val="Prrafodelista"/>
        <w:ind w:left="360"/>
        <w:rPr>
          <w:b/>
          <w:bCs/>
          <w:color w:val="002060"/>
          <w:szCs w:val="24"/>
        </w:rPr>
      </w:pPr>
    </w:p>
    <w:p w14:paraId="197442A6" w14:textId="77777777" w:rsidR="004E2E3C" w:rsidRPr="007430A5" w:rsidRDefault="00364859" w:rsidP="004E2E3C">
      <w:pPr>
        <w:pStyle w:val="Prrafodelista"/>
        <w:ind w:left="360"/>
        <w:jc w:val="both"/>
        <w:rPr>
          <w:bCs/>
          <w:szCs w:val="24"/>
          <w:lang w:val="en-US"/>
        </w:rPr>
      </w:pPr>
      <w:r w:rsidRPr="007430A5">
        <w:rPr>
          <w:b/>
          <w:bCs/>
          <w:color w:val="002060"/>
          <w:szCs w:val="24"/>
        </w:rPr>
        <w:t>3.4</w:t>
      </w:r>
      <w:r w:rsidR="004E2E3C" w:rsidRPr="007430A5">
        <w:rPr>
          <w:b/>
          <w:bCs/>
          <w:color w:val="002060"/>
          <w:szCs w:val="24"/>
        </w:rPr>
        <w:t xml:space="preserve"> </w:t>
      </w:r>
      <w:r w:rsidR="004E2E3C" w:rsidRPr="007430A5">
        <w:rPr>
          <w:bCs/>
          <w:szCs w:val="24"/>
          <w:lang w:val="en-US"/>
        </w:rPr>
        <w:t xml:space="preserve">Given an array of </w:t>
      </w:r>
      <w:proofErr w:type="spellStart"/>
      <w:r w:rsidR="004E2E3C" w:rsidRPr="007430A5">
        <w:rPr>
          <w:b/>
          <w:bCs/>
          <w:i/>
          <w:szCs w:val="24"/>
          <w:lang w:val="en-US"/>
        </w:rPr>
        <w:t>ints</w:t>
      </w:r>
      <w:proofErr w:type="spellEnd"/>
      <w:r w:rsidR="004E2E3C" w:rsidRPr="007430A5">
        <w:rPr>
          <w:bCs/>
          <w:szCs w:val="24"/>
          <w:lang w:val="en-US"/>
        </w:rPr>
        <w:t xml:space="preserve">, this algorithm tells us if it is possible to choose a group of those </w:t>
      </w:r>
      <w:proofErr w:type="spellStart"/>
      <w:r w:rsidR="004E2E3C" w:rsidRPr="007430A5">
        <w:rPr>
          <w:b/>
          <w:bCs/>
          <w:i/>
          <w:szCs w:val="24"/>
          <w:lang w:val="en-US"/>
        </w:rPr>
        <w:t>ints</w:t>
      </w:r>
      <w:proofErr w:type="spellEnd"/>
      <w:r w:rsidR="004E2E3C" w:rsidRPr="007430A5">
        <w:rPr>
          <w:bCs/>
          <w:szCs w:val="24"/>
          <w:lang w:val="en-US"/>
        </w:rPr>
        <w:t xml:space="preserve"> so that when we add them, we obtain the given objective, however, there are two restrictions: all multiples of five within the array must be included in the sum and if the value of the number following a multiple of five is one then it should not be chosen.</w:t>
      </w:r>
    </w:p>
    <w:p w14:paraId="1C2D8F35" w14:textId="77777777" w:rsidR="004E2E3C" w:rsidRPr="007430A5" w:rsidRDefault="004E2E3C" w:rsidP="004E2E3C">
      <w:pPr>
        <w:pStyle w:val="Prrafodelista"/>
        <w:ind w:left="360"/>
        <w:jc w:val="both"/>
        <w:rPr>
          <w:bCs/>
          <w:szCs w:val="24"/>
          <w:lang w:val="en-US"/>
        </w:rPr>
      </w:pPr>
    </w:p>
    <w:p w14:paraId="1ADBA0E0" w14:textId="452A8309" w:rsidR="004E2E3C" w:rsidRPr="007430A5" w:rsidRDefault="004E2E3C" w:rsidP="004E2E3C">
      <w:pPr>
        <w:pStyle w:val="Prrafodelista"/>
        <w:ind w:left="360"/>
        <w:jc w:val="both"/>
        <w:rPr>
          <w:bCs/>
          <w:szCs w:val="24"/>
          <w:lang w:val="en-US"/>
        </w:rPr>
      </w:pPr>
      <w:r w:rsidRPr="007430A5">
        <w:rPr>
          <w:bCs/>
          <w:szCs w:val="24"/>
          <w:lang w:val="en-US"/>
        </w:rPr>
        <w:t xml:space="preserve">Then, the algorithm receives as parameters: an array of </w:t>
      </w:r>
      <w:proofErr w:type="spellStart"/>
      <w:r w:rsidRPr="007430A5">
        <w:rPr>
          <w:b/>
          <w:bCs/>
          <w:i/>
          <w:szCs w:val="24"/>
          <w:lang w:val="en-US"/>
        </w:rPr>
        <w:t>ints</w:t>
      </w:r>
      <w:proofErr w:type="spellEnd"/>
      <w:r w:rsidRPr="007430A5">
        <w:rPr>
          <w:bCs/>
          <w:szCs w:val="24"/>
          <w:lang w:val="en-US"/>
        </w:rPr>
        <w:t xml:space="preserve"> called </w:t>
      </w:r>
      <w:proofErr w:type="spellStart"/>
      <w:r w:rsidRPr="007430A5">
        <w:rPr>
          <w:b/>
          <w:bCs/>
          <w:i/>
          <w:szCs w:val="24"/>
          <w:lang w:val="en-US"/>
        </w:rPr>
        <w:t>nums</w:t>
      </w:r>
      <w:proofErr w:type="spellEnd"/>
      <w:r w:rsidRPr="007430A5">
        <w:rPr>
          <w:bCs/>
          <w:szCs w:val="24"/>
          <w:lang w:val="en-US"/>
        </w:rPr>
        <w:t xml:space="preserve">, an </w:t>
      </w:r>
      <w:r w:rsidRPr="007430A5">
        <w:rPr>
          <w:b/>
          <w:bCs/>
          <w:i/>
          <w:szCs w:val="24"/>
          <w:lang w:val="en-US"/>
        </w:rPr>
        <w:t>int</w:t>
      </w:r>
      <w:r w:rsidRPr="007430A5">
        <w:rPr>
          <w:bCs/>
          <w:szCs w:val="24"/>
          <w:lang w:val="en-US"/>
        </w:rPr>
        <w:t xml:space="preserve"> called </w:t>
      </w:r>
      <w:r w:rsidRPr="007430A5">
        <w:rPr>
          <w:b/>
          <w:bCs/>
          <w:i/>
          <w:szCs w:val="24"/>
          <w:lang w:val="en-US"/>
        </w:rPr>
        <w:t>start</w:t>
      </w:r>
      <w:r w:rsidRPr="007430A5">
        <w:rPr>
          <w:bCs/>
          <w:szCs w:val="24"/>
          <w:lang w:val="en-US"/>
        </w:rPr>
        <w:t xml:space="preserve"> and an </w:t>
      </w:r>
      <w:r w:rsidRPr="007430A5">
        <w:rPr>
          <w:b/>
          <w:bCs/>
          <w:i/>
          <w:szCs w:val="24"/>
          <w:lang w:val="en-US"/>
        </w:rPr>
        <w:t xml:space="preserve">int </w:t>
      </w:r>
      <w:r w:rsidRPr="007430A5">
        <w:rPr>
          <w:bCs/>
          <w:szCs w:val="24"/>
          <w:lang w:val="en-US"/>
        </w:rPr>
        <w:t xml:space="preserve">called </w:t>
      </w:r>
      <w:r w:rsidRPr="007430A5">
        <w:rPr>
          <w:b/>
          <w:bCs/>
          <w:i/>
          <w:szCs w:val="24"/>
          <w:lang w:val="en-US"/>
        </w:rPr>
        <w:t>target</w:t>
      </w:r>
      <w:r w:rsidRPr="007430A5">
        <w:rPr>
          <w:bCs/>
          <w:szCs w:val="24"/>
          <w:lang w:val="en-US"/>
        </w:rPr>
        <w:t xml:space="preserve"> that will be the one that represents the objective to be reached.  The process to be followed by the algorithm is as follows: First, It asks if </w:t>
      </w:r>
      <w:r w:rsidRPr="007430A5">
        <w:rPr>
          <w:b/>
          <w:bCs/>
          <w:szCs w:val="24"/>
          <w:lang w:val="en-US"/>
        </w:rPr>
        <w:t>start</w:t>
      </w:r>
      <w:r w:rsidRPr="007430A5">
        <w:rPr>
          <w:bCs/>
          <w:szCs w:val="24"/>
          <w:lang w:val="en-US"/>
        </w:rPr>
        <w:t xml:space="preserve"> is a number greater than or equal to the length of the array </w:t>
      </w:r>
      <w:proofErr w:type="spellStart"/>
      <w:r w:rsidRPr="007430A5">
        <w:rPr>
          <w:b/>
          <w:bCs/>
          <w:i/>
          <w:szCs w:val="24"/>
          <w:lang w:val="en-US"/>
        </w:rPr>
        <w:t>nums</w:t>
      </w:r>
      <w:proofErr w:type="spellEnd"/>
      <w:r w:rsidRPr="007430A5">
        <w:rPr>
          <w:bCs/>
          <w:szCs w:val="24"/>
          <w:lang w:val="en-US"/>
        </w:rPr>
        <w:t xml:space="preserve"> or if that length is equal to zero, in case either of the two conditions is true, the algorithm is responsible for initializing </w:t>
      </w:r>
      <w:r w:rsidRPr="007430A5">
        <w:rPr>
          <w:b/>
          <w:bCs/>
          <w:i/>
          <w:szCs w:val="24"/>
          <w:lang w:val="en-US"/>
        </w:rPr>
        <w:t>target</w:t>
      </w:r>
      <w:r w:rsidRPr="007430A5">
        <w:rPr>
          <w:bCs/>
          <w:szCs w:val="24"/>
          <w:lang w:val="en-US"/>
        </w:rPr>
        <w:t xml:space="preserve"> as zero, once this is done, it asks if the number found in the </w:t>
      </w:r>
      <w:r w:rsidRPr="007430A5">
        <w:rPr>
          <w:b/>
          <w:bCs/>
          <w:i/>
          <w:szCs w:val="24"/>
          <w:lang w:val="en-US"/>
        </w:rPr>
        <w:t>start</w:t>
      </w:r>
      <w:r w:rsidRPr="007430A5">
        <w:rPr>
          <w:bCs/>
          <w:szCs w:val="24"/>
          <w:lang w:val="en-US"/>
        </w:rPr>
        <w:t xml:space="preserve"> position within the </w:t>
      </w:r>
      <w:proofErr w:type="spellStart"/>
      <w:r w:rsidRPr="007430A5">
        <w:rPr>
          <w:b/>
          <w:bCs/>
          <w:i/>
          <w:szCs w:val="24"/>
          <w:lang w:val="en-US"/>
        </w:rPr>
        <w:t>nums</w:t>
      </w:r>
      <w:proofErr w:type="spellEnd"/>
      <w:r w:rsidRPr="007430A5">
        <w:rPr>
          <w:bCs/>
          <w:szCs w:val="24"/>
          <w:lang w:val="en-US"/>
        </w:rPr>
        <w:t xml:space="preserve"> array is a multiple of 5 (this when executing the modulo operation) and once it knows if this is true, proceed  to ask a second question that consists of whether the number following </w:t>
      </w:r>
      <w:r w:rsidR="00852970" w:rsidRPr="007430A5">
        <w:rPr>
          <w:b/>
          <w:bCs/>
          <w:i/>
          <w:szCs w:val="24"/>
          <w:lang w:val="en-US"/>
        </w:rPr>
        <w:t>start</w:t>
      </w:r>
      <w:r w:rsidRPr="007430A5">
        <w:rPr>
          <w:bCs/>
          <w:szCs w:val="24"/>
          <w:lang w:val="en-US"/>
        </w:rPr>
        <w:t xml:space="preserve"> is less than the length of the array and also whether the number in that position within the </w:t>
      </w:r>
      <w:proofErr w:type="spellStart"/>
      <w:r w:rsidRPr="007430A5">
        <w:rPr>
          <w:b/>
          <w:bCs/>
          <w:i/>
          <w:szCs w:val="24"/>
          <w:lang w:val="en-US"/>
        </w:rPr>
        <w:t>nums</w:t>
      </w:r>
      <w:proofErr w:type="spellEnd"/>
      <w:r w:rsidRPr="007430A5">
        <w:rPr>
          <w:bCs/>
          <w:szCs w:val="24"/>
          <w:lang w:val="en-US"/>
        </w:rPr>
        <w:t xml:space="preserve"> array is equal to one,  in case both conditions are met,  returns a recursive call of the function with </w:t>
      </w:r>
      <w:r w:rsidR="00852970" w:rsidRPr="007430A5">
        <w:rPr>
          <w:b/>
          <w:bCs/>
          <w:i/>
          <w:szCs w:val="24"/>
          <w:lang w:val="en-US"/>
        </w:rPr>
        <w:t>start</w:t>
      </w:r>
      <w:r w:rsidRPr="007430A5">
        <w:rPr>
          <w:bCs/>
          <w:szCs w:val="24"/>
          <w:lang w:val="en-US"/>
        </w:rPr>
        <w:t xml:space="preserve"> plus two, </w:t>
      </w:r>
      <w:proofErr w:type="spellStart"/>
      <w:r w:rsidRPr="007430A5">
        <w:rPr>
          <w:b/>
          <w:bCs/>
          <w:i/>
          <w:szCs w:val="24"/>
          <w:lang w:val="en-US"/>
        </w:rPr>
        <w:t>nums</w:t>
      </w:r>
      <w:proofErr w:type="spellEnd"/>
      <w:r w:rsidRPr="007430A5">
        <w:rPr>
          <w:b/>
          <w:bCs/>
          <w:i/>
          <w:szCs w:val="24"/>
          <w:lang w:val="en-US"/>
        </w:rPr>
        <w:t xml:space="preserve"> </w:t>
      </w:r>
      <w:r w:rsidRPr="007430A5">
        <w:rPr>
          <w:bCs/>
          <w:szCs w:val="24"/>
          <w:lang w:val="en-US"/>
        </w:rPr>
        <w:t xml:space="preserve">and </w:t>
      </w:r>
      <w:r w:rsidRPr="007430A5">
        <w:rPr>
          <w:b/>
          <w:bCs/>
          <w:i/>
          <w:szCs w:val="24"/>
          <w:lang w:val="en-US"/>
        </w:rPr>
        <w:t xml:space="preserve">target </w:t>
      </w:r>
      <w:r w:rsidRPr="007430A5">
        <w:rPr>
          <w:bCs/>
          <w:szCs w:val="24"/>
          <w:lang w:val="en-US"/>
        </w:rPr>
        <w:t xml:space="preserve">minus the number at the </w:t>
      </w:r>
      <w:r w:rsidR="00852970" w:rsidRPr="007430A5">
        <w:rPr>
          <w:b/>
          <w:bCs/>
          <w:i/>
          <w:szCs w:val="24"/>
          <w:lang w:val="en-US"/>
        </w:rPr>
        <w:t>start</w:t>
      </w:r>
      <w:r w:rsidRPr="007430A5">
        <w:rPr>
          <w:bCs/>
          <w:szCs w:val="24"/>
          <w:lang w:val="en-US"/>
        </w:rPr>
        <w:t xml:space="preserve"> position of the array.</w:t>
      </w:r>
    </w:p>
    <w:p w14:paraId="76B762D3" w14:textId="77777777" w:rsidR="004E2E3C" w:rsidRPr="007430A5" w:rsidRDefault="004E2E3C" w:rsidP="004E2E3C">
      <w:pPr>
        <w:pStyle w:val="Prrafodelista"/>
        <w:ind w:left="360"/>
        <w:jc w:val="both"/>
        <w:rPr>
          <w:bCs/>
          <w:szCs w:val="24"/>
          <w:lang w:val="en-US"/>
        </w:rPr>
      </w:pPr>
    </w:p>
    <w:p w14:paraId="45AA598C" w14:textId="60684561" w:rsidR="00364859" w:rsidRPr="007430A5" w:rsidRDefault="004E2E3C" w:rsidP="004E2E3C">
      <w:pPr>
        <w:pStyle w:val="Prrafodelista"/>
        <w:ind w:left="360"/>
        <w:jc w:val="both"/>
        <w:rPr>
          <w:bCs/>
          <w:szCs w:val="24"/>
          <w:lang w:val="en-US"/>
        </w:rPr>
      </w:pPr>
      <w:r w:rsidRPr="007430A5">
        <w:rPr>
          <w:bCs/>
          <w:szCs w:val="24"/>
          <w:lang w:val="en-US"/>
        </w:rPr>
        <w:t xml:space="preserve">In case both last conditions are not met, but it remains true that the number in the </w:t>
      </w:r>
      <w:r w:rsidR="00852970" w:rsidRPr="007430A5">
        <w:rPr>
          <w:b/>
          <w:bCs/>
          <w:i/>
          <w:szCs w:val="24"/>
          <w:lang w:val="en-US"/>
        </w:rPr>
        <w:t>start</w:t>
      </w:r>
      <w:r w:rsidRPr="007430A5">
        <w:rPr>
          <w:bCs/>
          <w:szCs w:val="24"/>
          <w:lang w:val="en-US"/>
        </w:rPr>
        <w:t xml:space="preserve"> position is a multiple of five, then a recursive call of the function is returned but with </w:t>
      </w:r>
      <w:r w:rsidR="00852970" w:rsidRPr="007430A5">
        <w:rPr>
          <w:b/>
          <w:bCs/>
          <w:i/>
          <w:szCs w:val="24"/>
          <w:lang w:val="en-US"/>
        </w:rPr>
        <w:t>start</w:t>
      </w:r>
      <w:r w:rsidRPr="007430A5">
        <w:rPr>
          <w:bCs/>
          <w:szCs w:val="24"/>
          <w:lang w:val="en-US"/>
        </w:rPr>
        <w:t xml:space="preserve"> plus one, </w:t>
      </w:r>
      <w:proofErr w:type="spellStart"/>
      <w:r w:rsidRPr="007430A5">
        <w:rPr>
          <w:b/>
          <w:bCs/>
          <w:i/>
          <w:szCs w:val="24"/>
          <w:lang w:val="en-US"/>
        </w:rPr>
        <w:t>nums</w:t>
      </w:r>
      <w:proofErr w:type="spellEnd"/>
      <w:r w:rsidRPr="007430A5">
        <w:rPr>
          <w:bCs/>
          <w:szCs w:val="24"/>
          <w:lang w:val="en-US"/>
        </w:rPr>
        <w:t xml:space="preserve"> and </w:t>
      </w:r>
      <w:r w:rsidRPr="007430A5">
        <w:rPr>
          <w:b/>
          <w:bCs/>
          <w:i/>
          <w:szCs w:val="24"/>
          <w:lang w:val="en-US"/>
        </w:rPr>
        <w:t>target</w:t>
      </w:r>
      <w:r w:rsidRPr="007430A5">
        <w:rPr>
          <w:bCs/>
          <w:szCs w:val="24"/>
          <w:lang w:val="en-US"/>
        </w:rPr>
        <w:t xml:space="preserve"> minus the number in the  </w:t>
      </w:r>
      <w:r w:rsidR="00852970" w:rsidRPr="007430A5">
        <w:rPr>
          <w:b/>
          <w:bCs/>
          <w:i/>
          <w:szCs w:val="24"/>
          <w:lang w:val="en-US"/>
        </w:rPr>
        <w:t>start</w:t>
      </w:r>
      <w:r w:rsidR="00852970" w:rsidRPr="007430A5">
        <w:rPr>
          <w:bCs/>
          <w:szCs w:val="24"/>
          <w:lang w:val="en-US"/>
        </w:rPr>
        <w:t xml:space="preserve"> </w:t>
      </w:r>
      <w:r w:rsidRPr="007430A5">
        <w:rPr>
          <w:bCs/>
          <w:szCs w:val="24"/>
          <w:lang w:val="en-US"/>
        </w:rPr>
        <w:t xml:space="preserve">position, previously it was </w:t>
      </w:r>
      <w:r w:rsidR="00852970" w:rsidRPr="007430A5">
        <w:rPr>
          <w:b/>
          <w:bCs/>
          <w:i/>
          <w:szCs w:val="24"/>
          <w:lang w:val="en-US"/>
        </w:rPr>
        <w:t>start</w:t>
      </w:r>
      <w:r w:rsidRPr="007430A5">
        <w:rPr>
          <w:bCs/>
          <w:szCs w:val="24"/>
          <w:lang w:val="en-US"/>
        </w:rPr>
        <w:t xml:space="preserve"> plus two because with that instruction the algorithm understands that it cannot choose the number one (the one that meets both conditions) to do the addition, now only one is added because the algorithm understands  that the number next to the multiple of five is different from one.  Finally, the algorithm understands that in case none of the previous conditions are met, it must simply return a disjunction between a recursive call of the function with </w:t>
      </w:r>
      <w:r w:rsidR="00852970" w:rsidRPr="007430A5">
        <w:rPr>
          <w:b/>
          <w:bCs/>
          <w:i/>
          <w:szCs w:val="24"/>
          <w:lang w:val="en-US"/>
        </w:rPr>
        <w:t>start</w:t>
      </w:r>
      <w:r w:rsidRPr="007430A5">
        <w:rPr>
          <w:bCs/>
          <w:szCs w:val="24"/>
          <w:lang w:val="en-US"/>
        </w:rPr>
        <w:t xml:space="preserve"> plus one, </w:t>
      </w:r>
      <w:proofErr w:type="spellStart"/>
      <w:r w:rsidRPr="007430A5">
        <w:rPr>
          <w:b/>
          <w:bCs/>
          <w:i/>
          <w:szCs w:val="24"/>
          <w:lang w:val="en-US"/>
        </w:rPr>
        <w:t>nums</w:t>
      </w:r>
      <w:proofErr w:type="spellEnd"/>
      <w:r w:rsidRPr="007430A5">
        <w:rPr>
          <w:bCs/>
          <w:szCs w:val="24"/>
          <w:lang w:val="en-US"/>
        </w:rPr>
        <w:t xml:space="preserve"> and </w:t>
      </w:r>
      <w:r w:rsidRPr="007430A5">
        <w:rPr>
          <w:b/>
          <w:bCs/>
          <w:i/>
          <w:szCs w:val="24"/>
          <w:lang w:val="en-US"/>
        </w:rPr>
        <w:t>target</w:t>
      </w:r>
      <w:r w:rsidRPr="007430A5">
        <w:rPr>
          <w:bCs/>
          <w:szCs w:val="24"/>
          <w:lang w:val="en-US"/>
        </w:rPr>
        <w:t xml:space="preserve"> minus the number in the </w:t>
      </w:r>
      <w:r w:rsidR="00852970" w:rsidRPr="007430A5">
        <w:rPr>
          <w:b/>
          <w:bCs/>
          <w:i/>
          <w:szCs w:val="24"/>
          <w:lang w:val="en-US"/>
        </w:rPr>
        <w:t>start</w:t>
      </w:r>
      <w:r w:rsidR="00852970" w:rsidRPr="007430A5">
        <w:rPr>
          <w:bCs/>
          <w:szCs w:val="24"/>
          <w:lang w:val="en-US"/>
        </w:rPr>
        <w:t xml:space="preserve"> </w:t>
      </w:r>
      <w:r w:rsidRPr="007430A5">
        <w:rPr>
          <w:bCs/>
          <w:szCs w:val="24"/>
          <w:lang w:val="en-US"/>
        </w:rPr>
        <w:t xml:space="preserve">position or the recursive call with </w:t>
      </w:r>
      <w:r w:rsidR="00852970" w:rsidRPr="007430A5">
        <w:rPr>
          <w:b/>
          <w:bCs/>
          <w:i/>
          <w:szCs w:val="24"/>
          <w:lang w:val="en-US"/>
        </w:rPr>
        <w:t>start</w:t>
      </w:r>
      <w:r w:rsidR="00852970" w:rsidRPr="007430A5">
        <w:rPr>
          <w:bCs/>
          <w:szCs w:val="24"/>
          <w:lang w:val="en-US"/>
        </w:rPr>
        <w:t xml:space="preserve"> </w:t>
      </w:r>
      <w:r w:rsidRPr="007430A5">
        <w:rPr>
          <w:bCs/>
          <w:szCs w:val="24"/>
          <w:lang w:val="en-US"/>
        </w:rPr>
        <w:t xml:space="preserve">plus one, </w:t>
      </w:r>
      <w:proofErr w:type="spellStart"/>
      <w:r w:rsidRPr="007430A5">
        <w:rPr>
          <w:b/>
          <w:bCs/>
          <w:i/>
          <w:szCs w:val="24"/>
          <w:lang w:val="en-US"/>
        </w:rPr>
        <w:t>nums</w:t>
      </w:r>
      <w:proofErr w:type="spellEnd"/>
      <w:r w:rsidRPr="007430A5">
        <w:rPr>
          <w:bCs/>
          <w:szCs w:val="24"/>
          <w:lang w:val="en-US"/>
        </w:rPr>
        <w:t xml:space="preserve"> and </w:t>
      </w:r>
      <w:r w:rsidRPr="007430A5">
        <w:rPr>
          <w:b/>
          <w:bCs/>
          <w:i/>
          <w:szCs w:val="24"/>
          <w:lang w:val="en-US"/>
        </w:rPr>
        <w:t>target</w:t>
      </w:r>
      <w:r w:rsidRPr="007430A5">
        <w:rPr>
          <w:bCs/>
          <w:szCs w:val="24"/>
          <w:lang w:val="en-US"/>
        </w:rPr>
        <w:t>.</w:t>
      </w:r>
    </w:p>
    <w:p w14:paraId="187EB379" w14:textId="77777777" w:rsidR="00504A5A" w:rsidRPr="007430A5" w:rsidRDefault="00504A5A" w:rsidP="00364859">
      <w:pPr>
        <w:pStyle w:val="Prrafodelista"/>
        <w:ind w:left="360"/>
        <w:jc w:val="both"/>
        <w:rPr>
          <w:b/>
          <w:bCs/>
          <w:color w:val="002060"/>
          <w:szCs w:val="24"/>
        </w:rPr>
      </w:pPr>
    </w:p>
    <w:p w14:paraId="333A2BB9" w14:textId="1CC4659A" w:rsidR="00364859" w:rsidRPr="007430A5" w:rsidRDefault="00364859" w:rsidP="00364859">
      <w:pPr>
        <w:pStyle w:val="Prrafodelista"/>
        <w:ind w:left="360"/>
        <w:jc w:val="both"/>
        <w:rPr>
          <w:b/>
          <w:bCs/>
          <w:color w:val="002060"/>
          <w:szCs w:val="24"/>
        </w:rPr>
      </w:pPr>
      <w:r w:rsidRPr="007430A5">
        <w:rPr>
          <w:b/>
          <w:bCs/>
          <w:color w:val="002060"/>
          <w:szCs w:val="24"/>
        </w:rPr>
        <w:t>3.5</w:t>
      </w:r>
    </w:p>
    <w:p w14:paraId="357A7C05" w14:textId="77777777" w:rsidR="00AF7B6F" w:rsidRPr="007430A5" w:rsidRDefault="00AF7B6F" w:rsidP="00364859">
      <w:pPr>
        <w:pStyle w:val="Prrafodelista"/>
        <w:ind w:left="360"/>
        <w:jc w:val="both"/>
        <w:rPr>
          <w:b/>
          <w:bCs/>
          <w:color w:val="002060"/>
          <w:szCs w:val="24"/>
        </w:rPr>
      </w:pPr>
    </w:p>
    <w:p w14:paraId="608E10CC" w14:textId="100E3A5B" w:rsidR="00AF7B6F" w:rsidRPr="007430A5" w:rsidRDefault="00794380" w:rsidP="00AF7B6F">
      <w:pPr>
        <w:pStyle w:val="Prrafodelista"/>
        <w:ind w:left="360"/>
        <w:jc w:val="both"/>
        <w:rPr>
          <w:b/>
          <w:bCs/>
          <w:color w:val="002060"/>
          <w:szCs w:val="24"/>
        </w:rPr>
      </w:pPr>
      <w:proofErr w:type="spellStart"/>
      <w:r w:rsidRPr="007430A5">
        <w:rPr>
          <w:b/>
          <w:bCs/>
          <w:color w:val="002060"/>
          <w:szCs w:val="24"/>
        </w:rPr>
        <w:t>fibonacci</w:t>
      </w:r>
      <w:proofErr w:type="spellEnd"/>
    </w:p>
    <w:p w14:paraId="6496D147" w14:textId="0CE165B1" w:rsidR="00794380" w:rsidRPr="007430A5" w:rsidRDefault="00794380" w:rsidP="00364859">
      <w:pPr>
        <w:pStyle w:val="Prrafodelista"/>
        <w:ind w:left="360"/>
        <w:jc w:val="both"/>
        <w:rPr>
          <w:b/>
          <w:bCs/>
          <w:color w:val="002060"/>
          <w:szCs w:val="24"/>
        </w:rPr>
      </w:pPr>
      <w:r w:rsidRPr="007430A5">
        <w:rPr>
          <w:noProof/>
          <w:szCs w:val="24"/>
        </w:rPr>
        <w:drawing>
          <wp:inline distT="0" distB="0" distL="0" distR="0" wp14:anchorId="5964FE0A" wp14:editId="040A4BB6">
            <wp:extent cx="5936767" cy="23495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8885"/>
                    <a:stretch/>
                  </pic:blipFill>
                  <pic:spPr bwMode="auto">
                    <a:xfrm>
                      <a:off x="0" y="0"/>
                      <a:ext cx="6107000" cy="241687"/>
                    </a:xfrm>
                    <a:prstGeom prst="rect">
                      <a:avLst/>
                    </a:prstGeom>
                    <a:ln>
                      <a:noFill/>
                    </a:ln>
                    <a:extLst>
                      <a:ext uri="{53640926-AAD7-44D8-BBD7-CCE9431645EC}">
                        <a14:shadowObscured xmlns:a14="http://schemas.microsoft.com/office/drawing/2010/main"/>
                      </a:ext>
                    </a:extLst>
                  </pic:spPr>
                </pic:pic>
              </a:graphicData>
            </a:graphic>
          </wp:inline>
        </w:drawing>
      </w:r>
    </w:p>
    <w:p w14:paraId="3E06E65B" w14:textId="61425D81" w:rsidR="00AF7B6F" w:rsidRPr="007430A5" w:rsidRDefault="00AF7B6F" w:rsidP="00364859">
      <w:pPr>
        <w:pStyle w:val="Prrafodelista"/>
        <w:ind w:left="360"/>
        <w:jc w:val="both"/>
        <w:rPr>
          <w:b/>
          <w:bCs/>
          <w:color w:val="002060"/>
          <w:szCs w:val="24"/>
        </w:rPr>
      </w:pPr>
      <w:r w:rsidRPr="007430A5">
        <w:rPr>
          <w:noProof/>
          <w:szCs w:val="24"/>
        </w:rPr>
        <w:drawing>
          <wp:inline distT="0" distB="0" distL="0" distR="0" wp14:anchorId="4A09FFCB" wp14:editId="43370104">
            <wp:extent cx="1339850" cy="1786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1546" cy="205540"/>
                    </a:xfrm>
                    <a:prstGeom prst="rect">
                      <a:avLst/>
                    </a:prstGeom>
                  </pic:spPr>
                </pic:pic>
              </a:graphicData>
            </a:graphic>
          </wp:inline>
        </w:drawing>
      </w:r>
    </w:p>
    <w:p w14:paraId="526DDDB1" w14:textId="77777777" w:rsidR="00AF7B6F" w:rsidRPr="007430A5" w:rsidRDefault="00AF7B6F" w:rsidP="00364859">
      <w:pPr>
        <w:pStyle w:val="Prrafodelista"/>
        <w:ind w:left="360"/>
        <w:jc w:val="both"/>
        <w:rPr>
          <w:b/>
          <w:bCs/>
          <w:color w:val="002060"/>
          <w:szCs w:val="24"/>
        </w:rPr>
      </w:pPr>
    </w:p>
    <w:p w14:paraId="401FAC89" w14:textId="4DC9D143" w:rsidR="00794380" w:rsidRPr="007430A5" w:rsidRDefault="00794380" w:rsidP="00364859">
      <w:pPr>
        <w:pStyle w:val="Prrafodelista"/>
        <w:ind w:left="360"/>
        <w:jc w:val="both"/>
        <w:rPr>
          <w:b/>
          <w:bCs/>
          <w:color w:val="002060"/>
          <w:szCs w:val="24"/>
        </w:rPr>
      </w:pPr>
      <w:proofErr w:type="spellStart"/>
      <w:r w:rsidRPr="007430A5">
        <w:rPr>
          <w:b/>
          <w:bCs/>
          <w:color w:val="002060"/>
          <w:szCs w:val="24"/>
        </w:rPr>
        <w:t>bunnyEars</w:t>
      </w:r>
      <w:proofErr w:type="spellEnd"/>
    </w:p>
    <w:p w14:paraId="5BD90965" w14:textId="0028EBB0" w:rsidR="00794380" w:rsidRPr="007430A5" w:rsidRDefault="00794380" w:rsidP="00364859">
      <w:pPr>
        <w:pStyle w:val="Prrafodelista"/>
        <w:ind w:left="360"/>
        <w:jc w:val="both"/>
        <w:rPr>
          <w:b/>
          <w:bCs/>
          <w:color w:val="002060"/>
          <w:szCs w:val="24"/>
        </w:rPr>
      </w:pPr>
      <w:r w:rsidRPr="007430A5">
        <w:rPr>
          <w:noProof/>
          <w:szCs w:val="24"/>
        </w:rPr>
        <w:lastRenderedPageBreak/>
        <w:drawing>
          <wp:inline distT="0" distB="0" distL="0" distR="0" wp14:anchorId="1B41B6C8" wp14:editId="2615B165">
            <wp:extent cx="3016250" cy="282223"/>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5923" cy="294356"/>
                    </a:xfrm>
                    <a:prstGeom prst="rect">
                      <a:avLst/>
                    </a:prstGeom>
                  </pic:spPr>
                </pic:pic>
              </a:graphicData>
            </a:graphic>
          </wp:inline>
        </w:drawing>
      </w:r>
    </w:p>
    <w:p w14:paraId="08BDD3BC" w14:textId="77777777" w:rsidR="00AF7B6F" w:rsidRPr="007430A5" w:rsidRDefault="00AF7B6F" w:rsidP="00364859">
      <w:pPr>
        <w:pStyle w:val="Prrafodelista"/>
        <w:ind w:left="360"/>
        <w:jc w:val="both"/>
        <w:rPr>
          <w:b/>
          <w:bCs/>
          <w:color w:val="002060"/>
          <w:szCs w:val="24"/>
        </w:rPr>
      </w:pPr>
    </w:p>
    <w:p w14:paraId="3CE6751C" w14:textId="7AD215DF" w:rsidR="00794380" w:rsidRPr="007430A5" w:rsidRDefault="00AF7B6F" w:rsidP="00364859">
      <w:pPr>
        <w:pStyle w:val="Prrafodelista"/>
        <w:ind w:left="360"/>
        <w:jc w:val="both"/>
        <w:rPr>
          <w:b/>
          <w:bCs/>
          <w:color w:val="002060"/>
          <w:szCs w:val="24"/>
        </w:rPr>
      </w:pPr>
      <w:r w:rsidRPr="007430A5">
        <w:rPr>
          <w:b/>
          <w:bCs/>
          <w:color w:val="002060"/>
          <w:szCs w:val="24"/>
        </w:rPr>
        <w:t>f</w:t>
      </w:r>
      <w:r w:rsidR="00794380" w:rsidRPr="007430A5">
        <w:rPr>
          <w:b/>
          <w:bCs/>
          <w:color w:val="002060"/>
          <w:szCs w:val="24"/>
        </w:rPr>
        <w:t>actorial</w:t>
      </w:r>
    </w:p>
    <w:p w14:paraId="09E8F09C" w14:textId="4CC4B6DE" w:rsidR="00794380" w:rsidRPr="007430A5" w:rsidRDefault="00F01A1C" w:rsidP="00364859">
      <w:pPr>
        <w:pStyle w:val="Prrafodelista"/>
        <w:ind w:left="360"/>
        <w:jc w:val="both"/>
        <w:rPr>
          <w:b/>
          <w:bCs/>
          <w:color w:val="002060"/>
          <w:szCs w:val="24"/>
        </w:rPr>
      </w:pPr>
      <w:r w:rsidRPr="007430A5">
        <w:rPr>
          <w:noProof/>
          <w:szCs w:val="24"/>
        </w:rPr>
        <w:drawing>
          <wp:inline distT="0" distB="0" distL="0" distR="0" wp14:anchorId="6E19E779" wp14:editId="36A821FF">
            <wp:extent cx="2987522" cy="2540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2934" cy="264663"/>
                    </a:xfrm>
                    <a:prstGeom prst="rect">
                      <a:avLst/>
                    </a:prstGeom>
                  </pic:spPr>
                </pic:pic>
              </a:graphicData>
            </a:graphic>
          </wp:inline>
        </w:drawing>
      </w:r>
    </w:p>
    <w:p w14:paraId="11F6EF5A" w14:textId="77777777" w:rsidR="00AF7B6F" w:rsidRPr="007430A5" w:rsidRDefault="00AF7B6F" w:rsidP="00364859">
      <w:pPr>
        <w:pStyle w:val="Prrafodelista"/>
        <w:ind w:left="360"/>
        <w:jc w:val="both"/>
        <w:rPr>
          <w:b/>
          <w:bCs/>
          <w:color w:val="002060"/>
          <w:szCs w:val="24"/>
        </w:rPr>
      </w:pPr>
    </w:p>
    <w:p w14:paraId="31A845A1" w14:textId="121114E4" w:rsidR="00F01A1C" w:rsidRPr="007430A5" w:rsidRDefault="00AF7B6F" w:rsidP="00364859">
      <w:pPr>
        <w:pStyle w:val="Prrafodelista"/>
        <w:ind w:left="360"/>
        <w:jc w:val="both"/>
        <w:rPr>
          <w:b/>
          <w:bCs/>
          <w:color w:val="002060"/>
          <w:szCs w:val="24"/>
        </w:rPr>
      </w:pPr>
      <w:proofErr w:type="spellStart"/>
      <w:r w:rsidRPr="007430A5">
        <w:rPr>
          <w:b/>
          <w:bCs/>
          <w:color w:val="002060"/>
          <w:szCs w:val="24"/>
        </w:rPr>
        <w:t>t</w:t>
      </w:r>
      <w:r w:rsidR="00F01A1C" w:rsidRPr="007430A5">
        <w:rPr>
          <w:b/>
          <w:bCs/>
          <w:color w:val="002060"/>
          <w:szCs w:val="24"/>
        </w:rPr>
        <w:t>riangle</w:t>
      </w:r>
      <w:proofErr w:type="spellEnd"/>
    </w:p>
    <w:p w14:paraId="5FBF2BDB" w14:textId="644EEC41" w:rsidR="00F01A1C" w:rsidRPr="007430A5" w:rsidRDefault="00F01A1C" w:rsidP="00364859">
      <w:pPr>
        <w:pStyle w:val="Prrafodelista"/>
        <w:ind w:left="360"/>
        <w:jc w:val="both"/>
        <w:rPr>
          <w:b/>
          <w:bCs/>
          <w:color w:val="002060"/>
          <w:szCs w:val="24"/>
        </w:rPr>
      </w:pPr>
      <w:r w:rsidRPr="007430A5">
        <w:rPr>
          <w:noProof/>
          <w:szCs w:val="24"/>
        </w:rPr>
        <w:drawing>
          <wp:inline distT="0" distB="0" distL="0" distR="0" wp14:anchorId="42CA5E18" wp14:editId="7AF50282">
            <wp:extent cx="3805388" cy="31115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87" cy="342687"/>
                    </a:xfrm>
                    <a:prstGeom prst="rect">
                      <a:avLst/>
                    </a:prstGeom>
                  </pic:spPr>
                </pic:pic>
              </a:graphicData>
            </a:graphic>
          </wp:inline>
        </w:drawing>
      </w:r>
    </w:p>
    <w:p w14:paraId="6489FD39" w14:textId="77777777" w:rsidR="00AF7B6F" w:rsidRPr="007430A5" w:rsidRDefault="00AF7B6F" w:rsidP="00364859">
      <w:pPr>
        <w:pStyle w:val="Prrafodelista"/>
        <w:ind w:left="360"/>
        <w:jc w:val="both"/>
        <w:rPr>
          <w:b/>
          <w:bCs/>
          <w:color w:val="002060"/>
          <w:szCs w:val="24"/>
        </w:rPr>
      </w:pPr>
    </w:p>
    <w:p w14:paraId="0A051522" w14:textId="4BE32833" w:rsidR="00F01A1C" w:rsidRPr="007430A5" w:rsidRDefault="00AF7B6F" w:rsidP="00364859">
      <w:pPr>
        <w:pStyle w:val="Prrafodelista"/>
        <w:ind w:left="360"/>
        <w:jc w:val="both"/>
        <w:rPr>
          <w:b/>
          <w:bCs/>
          <w:color w:val="002060"/>
          <w:szCs w:val="24"/>
        </w:rPr>
      </w:pPr>
      <w:proofErr w:type="spellStart"/>
      <w:r w:rsidRPr="007430A5">
        <w:rPr>
          <w:b/>
          <w:bCs/>
          <w:color w:val="002060"/>
          <w:szCs w:val="24"/>
        </w:rPr>
        <w:t>p</w:t>
      </w:r>
      <w:r w:rsidR="00F01A1C" w:rsidRPr="007430A5">
        <w:rPr>
          <w:b/>
          <w:bCs/>
          <w:color w:val="002060"/>
          <w:szCs w:val="24"/>
        </w:rPr>
        <w:t>owerN</w:t>
      </w:r>
      <w:proofErr w:type="spellEnd"/>
    </w:p>
    <w:p w14:paraId="7309A608" w14:textId="03CA7ACA" w:rsidR="00F01A1C" w:rsidRDefault="00F01A1C" w:rsidP="00364859">
      <w:pPr>
        <w:pStyle w:val="Prrafodelista"/>
        <w:ind w:left="360"/>
        <w:jc w:val="both"/>
        <w:rPr>
          <w:b/>
          <w:bCs/>
          <w:color w:val="002060"/>
          <w:szCs w:val="24"/>
        </w:rPr>
      </w:pPr>
      <w:r w:rsidRPr="007430A5">
        <w:rPr>
          <w:noProof/>
          <w:szCs w:val="24"/>
        </w:rPr>
        <w:drawing>
          <wp:inline distT="0" distB="0" distL="0" distR="0" wp14:anchorId="183C2E2E" wp14:editId="1394C803">
            <wp:extent cx="3216207" cy="2857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9554" cy="302040"/>
                    </a:xfrm>
                    <a:prstGeom prst="rect">
                      <a:avLst/>
                    </a:prstGeom>
                  </pic:spPr>
                </pic:pic>
              </a:graphicData>
            </a:graphic>
          </wp:inline>
        </w:drawing>
      </w:r>
    </w:p>
    <w:p w14:paraId="09D537E8" w14:textId="77777777" w:rsidR="00FD35B0" w:rsidRPr="007430A5" w:rsidRDefault="00FD35B0" w:rsidP="00364859">
      <w:pPr>
        <w:pStyle w:val="Prrafodelista"/>
        <w:ind w:left="360"/>
        <w:jc w:val="both"/>
        <w:rPr>
          <w:b/>
          <w:bCs/>
          <w:color w:val="002060"/>
          <w:szCs w:val="24"/>
        </w:rPr>
      </w:pPr>
    </w:p>
    <w:p w14:paraId="5FACB06C" w14:textId="5D2C4027" w:rsidR="00AF7B6F" w:rsidRPr="007430A5" w:rsidRDefault="00AF7B6F" w:rsidP="00364859">
      <w:pPr>
        <w:pStyle w:val="Prrafodelista"/>
        <w:ind w:left="360"/>
        <w:jc w:val="both"/>
        <w:rPr>
          <w:b/>
          <w:bCs/>
          <w:color w:val="002060"/>
          <w:szCs w:val="24"/>
        </w:rPr>
      </w:pPr>
      <w:proofErr w:type="spellStart"/>
      <w:r w:rsidRPr="007430A5">
        <w:rPr>
          <w:b/>
          <w:bCs/>
          <w:color w:val="002060"/>
          <w:szCs w:val="24"/>
        </w:rPr>
        <w:t>groupNoAdj</w:t>
      </w:r>
      <w:proofErr w:type="spellEnd"/>
    </w:p>
    <w:p w14:paraId="05A5EFEA" w14:textId="36228558" w:rsidR="00AF7B6F" w:rsidRPr="007430A5" w:rsidRDefault="00AF7B6F" w:rsidP="00364859">
      <w:pPr>
        <w:pStyle w:val="Prrafodelista"/>
        <w:ind w:left="360"/>
        <w:jc w:val="both"/>
        <w:rPr>
          <w:b/>
          <w:bCs/>
          <w:color w:val="002060"/>
          <w:szCs w:val="24"/>
        </w:rPr>
      </w:pPr>
      <w:r w:rsidRPr="007430A5">
        <w:rPr>
          <w:noProof/>
          <w:szCs w:val="24"/>
        </w:rPr>
        <w:drawing>
          <wp:inline distT="0" distB="0" distL="0" distR="0" wp14:anchorId="65625257" wp14:editId="7BFC742A">
            <wp:extent cx="3035300" cy="41807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775" cy="423920"/>
                    </a:xfrm>
                    <a:prstGeom prst="rect">
                      <a:avLst/>
                    </a:prstGeom>
                  </pic:spPr>
                </pic:pic>
              </a:graphicData>
            </a:graphic>
          </wp:inline>
        </w:drawing>
      </w:r>
    </w:p>
    <w:p w14:paraId="311E1946" w14:textId="77777777" w:rsidR="00FD35B0" w:rsidRDefault="00FD35B0" w:rsidP="00364859">
      <w:pPr>
        <w:pStyle w:val="Prrafodelista"/>
        <w:ind w:left="360"/>
        <w:jc w:val="both"/>
        <w:rPr>
          <w:b/>
          <w:bCs/>
          <w:color w:val="002060"/>
          <w:szCs w:val="24"/>
        </w:rPr>
      </w:pPr>
    </w:p>
    <w:p w14:paraId="600B4C65" w14:textId="53CE6C50" w:rsidR="00504A5A" w:rsidRPr="007430A5" w:rsidRDefault="00AF7B6F" w:rsidP="00364859">
      <w:pPr>
        <w:pStyle w:val="Prrafodelista"/>
        <w:ind w:left="360"/>
        <w:jc w:val="both"/>
        <w:rPr>
          <w:b/>
          <w:bCs/>
          <w:color w:val="002060"/>
          <w:szCs w:val="24"/>
        </w:rPr>
      </w:pPr>
      <w:r w:rsidRPr="007430A5">
        <w:rPr>
          <w:b/>
          <w:bCs/>
          <w:color w:val="002060"/>
          <w:szCs w:val="24"/>
        </w:rPr>
        <w:t>groupSum6</w:t>
      </w:r>
    </w:p>
    <w:p w14:paraId="1AF0160E" w14:textId="5025D4C0" w:rsidR="00AF7B6F" w:rsidRPr="007430A5" w:rsidRDefault="00AF7B6F" w:rsidP="00364859">
      <w:pPr>
        <w:pStyle w:val="Prrafodelista"/>
        <w:ind w:left="360"/>
        <w:jc w:val="both"/>
        <w:rPr>
          <w:b/>
          <w:bCs/>
          <w:color w:val="002060"/>
          <w:szCs w:val="24"/>
        </w:rPr>
      </w:pPr>
      <w:r w:rsidRPr="007430A5">
        <w:rPr>
          <w:noProof/>
          <w:szCs w:val="24"/>
        </w:rPr>
        <w:drawing>
          <wp:inline distT="0" distB="0" distL="0" distR="0" wp14:anchorId="47ED3083" wp14:editId="66556BA5">
            <wp:extent cx="3884579" cy="30480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406" cy="325893"/>
                    </a:xfrm>
                    <a:prstGeom prst="rect">
                      <a:avLst/>
                    </a:prstGeom>
                  </pic:spPr>
                </pic:pic>
              </a:graphicData>
            </a:graphic>
          </wp:inline>
        </w:drawing>
      </w:r>
    </w:p>
    <w:p w14:paraId="552017F3" w14:textId="77777777" w:rsidR="00FD35B0" w:rsidRDefault="00FD35B0" w:rsidP="00364859">
      <w:pPr>
        <w:pStyle w:val="Prrafodelista"/>
        <w:ind w:left="360"/>
        <w:jc w:val="both"/>
        <w:rPr>
          <w:b/>
          <w:bCs/>
          <w:color w:val="002060"/>
          <w:szCs w:val="24"/>
        </w:rPr>
      </w:pPr>
    </w:p>
    <w:p w14:paraId="565F9F04" w14:textId="6ABC4E98" w:rsidR="00D00B29" w:rsidRPr="007430A5" w:rsidRDefault="00D00B29" w:rsidP="00364859">
      <w:pPr>
        <w:pStyle w:val="Prrafodelista"/>
        <w:ind w:left="360"/>
        <w:jc w:val="both"/>
        <w:rPr>
          <w:b/>
          <w:bCs/>
          <w:color w:val="002060"/>
          <w:szCs w:val="24"/>
        </w:rPr>
      </w:pPr>
      <w:proofErr w:type="spellStart"/>
      <w:r w:rsidRPr="007430A5">
        <w:rPr>
          <w:b/>
          <w:bCs/>
          <w:color w:val="002060"/>
          <w:szCs w:val="24"/>
        </w:rPr>
        <w:t>splitArray</w:t>
      </w:r>
      <w:proofErr w:type="spellEnd"/>
    </w:p>
    <w:p w14:paraId="3D957026" w14:textId="55862482" w:rsidR="00D00B29" w:rsidRPr="007430A5" w:rsidRDefault="00D00B29" w:rsidP="00364859">
      <w:pPr>
        <w:pStyle w:val="Prrafodelista"/>
        <w:ind w:left="360"/>
        <w:jc w:val="both"/>
        <w:rPr>
          <w:b/>
          <w:bCs/>
          <w:color w:val="002060"/>
          <w:szCs w:val="24"/>
        </w:rPr>
      </w:pPr>
      <w:r w:rsidRPr="007430A5">
        <w:rPr>
          <w:noProof/>
          <w:szCs w:val="24"/>
        </w:rPr>
        <w:drawing>
          <wp:inline distT="0" distB="0" distL="0" distR="0" wp14:anchorId="0612539E" wp14:editId="3518DAA1">
            <wp:extent cx="3943350" cy="32474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8848" cy="340022"/>
                    </a:xfrm>
                    <a:prstGeom prst="rect">
                      <a:avLst/>
                    </a:prstGeom>
                  </pic:spPr>
                </pic:pic>
              </a:graphicData>
            </a:graphic>
          </wp:inline>
        </w:drawing>
      </w:r>
    </w:p>
    <w:p w14:paraId="7F4430A6" w14:textId="77777777" w:rsidR="00FD35B0" w:rsidRDefault="00FD35B0" w:rsidP="00364859">
      <w:pPr>
        <w:pStyle w:val="Prrafodelista"/>
        <w:ind w:left="360"/>
        <w:jc w:val="both"/>
        <w:rPr>
          <w:b/>
          <w:bCs/>
          <w:color w:val="002060"/>
          <w:szCs w:val="24"/>
        </w:rPr>
      </w:pPr>
    </w:p>
    <w:p w14:paraId="16336F4A" w14:textId="4B43B359" w:rsidR="00901C49" w:rsidRPr="007430A5" w:rsidRDefault="00901C49" w:rsidP="00364859">
      <w:pPr>
        <w:pStyle w:val="Prrafodelista"/>
        <w:ind w:left="360"/>
        <w:jc w:val="both"/>
        <w:rPr>
          <w:b/>
          <w:bCs/>
          <w:color w:val="002060"/>
          <w:szCs w:val="24"/>
        </w:rPr>
      </w:pPr>
      <w:r w:rsidRPr="007430A5">
        <w:rPr>
          <w:b/>
          <w:bCs/>
          <w:color w:val="002060"/>
          <w:szCs w:val="24"/>
        </w:rPr>
        <w:t>split53</w:t>
      </w:r>
    </w:p>
    <w:p w14:paraId="3ECC5324" w14:textId="54DF20C3" w:rsidR="00901C49" w:rsidRPr="007430A5" w:rsidRDefault="00901C49" w:rsidP="00364859">
      <w:pPr>
        <w:pStyle w:val="Prrafodelista"/>
        <w:ind w:left="360"/>
        <w:jc w:val="both"/>
        <w:rPr>
          <w:b/>
          <w:bCs/>
          <w:color w:val="002060"/>
          <w:szCs w:val="24"/>
        </w:rPr>
      </w:pPr>
      <w:r w:rsidRPr="007430A5">
        <w:rPr>
          <w:noProof/>
          <w:szCs w:val="24"/>
        </w:rPr>
        <w:drawing>
          <wp:inline distT="0" distB="0" distL="0" distR="0" wp14:anchorId="6ED36EB9" wp14:editId="404BA824">
            <wp:extent cx="3943350" cy="32474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8848" cy="340022"/>
                    </a:xfrm>
                    <a:prstGeom prst="rect">
                      <a:avLst/>
                    </a:prstGeom>
                  </pic:spPr>
                </pic:pic>
              </a:graphicData>
            </a:graphic>
          </wp:inline>
        </w:drawing>
      </w:r>
    </w:p>
    <w:p w14:paraId="2B055E02" w14:textId="77777777" w:rsidR="00FD35B0" w:rsidRDefault="00FD35B0" w:rsidP="00364859">
      <w:pPr>
        <w:pStyle w:val="Prrafodelista"/>
        <w:ind w:left="360"/>
        <w:jc w:val="both"/>
        <w:rPr>
          <w:b/>
          <w:bCs/>
          <w:color w:val="002060"/>
          <w:szCs w:val="24"/>
        </w:rPr>
      </w:pPr>
    </w:p>
    <w:p w14:paraId="0EF8C809" w14:textId="760B4FE8" w:rsidR="00901C49" w:rsidRPr="007430A5" w:rsidRDefault="00901C49" w:rsidP="00364859">
      <w:pPr>
        <w:pStyle w:val="Prrafodelista"/>
        <w:ind w:left="360"/>
        <w:jc w:val="both"/>
        <w:rPr>
          <w:b/>
          <w:bCs/>
          <w:color w:val="002060"/>
          <w:szCs w:val="24"/>
        </w:rPr>
      </w:pPr>
      <w:r w:rsidRPr="007430A5">
        <w:rPr>
          <w:b/>
          <w:bCs/>
          <w:color w:val="002060"/>
          <w:szCs w:val="24"/>
        </w:rPr>
        <w:t>groupSum5</w:t>
      </w:r>
    </w:p>
    <w:p w14:paraId="15021843" w14:textId="0565DF39" w:rsidR="00901C49" w:rsidRPr="007430A5" w:rsidRDefault="00901C49" w:rsidP="00364859">
      <w:pPr>
        <w:pStyle w:val="Prrafodelista"/>
        <w:ind w:left="360"/>
        <w:jc w:val="both"/>
        <w:rPr>
          <w:b/>
          <w:bCs/>
          <w:color w:val="002060"/>
          <w:szCs w:val="24"/>
        </w:rPr>
      </w:pPr>
      <w:r w:rsidRPr="007430A5">
        <w:rPr>
          <w:noProof/>
          <w:szCs w:val="24"/>
        </w:rPr>
        <w:drawing>
          <wp:inline distT="0" distB="0" distL="0" distR="0" wp14:anchorId="48D336D1" wp14:editId="69EAC844">
            <wp:extent cx="3943350" cy="32474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8848" cy="340022"/>
                    </a:xfrm>
                    <a:prstGeom prst="rect">
                      <a:avLst/>
                    </a:prstGeom>
                  </pic:spPr>
                </pic:pic>
              </a:graphicData>
            </a:graphic>
          </wp:inline>
        </w:drawing>
      </w:r>
    </w:p>
    <w:p w14:paraId="30314980" w14:textId="77777777" w:rsidR="00901C49" w:rsidRPr="007430A5" w:rsidRDefault="00901C49" w:rsidP="00364859">
      <w:pPr>
        <w:pStyle w:val="Prrafodelista"/>
        <w:ind w:left="360"/>
        <w:jc w:val="both"/>
        <w:rPr>
          <w:b/>
          <w:bCs/>
          <w:color w:val="002060"/>
          <w:szCs w:val="24"/>
        </w:rPr>
      </w:pPr>
    </w:p>
    <w:p w14:paraId="59AC2635" w14:textId="56D99B99" w:rsidR="00364859" w:rsidRPr="007430A5" w:rsidRDefault="00364859" w:rsidP="00364859">
      <w:pPr>
        <w:pStyle w:val="Prrafodelista"/>
        <w:ind w:left="360"/>
        <w:jc w:val="both"/>
        <w:rPr>
          <w:b/>
          <w:bCs/>
          <w:color w:val="002060"/>
          <w:szCs w:val="24"/>
        </w:rPr>
      </w:pPr>
      <w:r w:rsidRPr="007430A5">
        <w:rPr>
          <w:b/>
          <w:bCs/>
          <w:color w:val="002060"/>
          <w:szCs w:val="24"/>
        </w:rPr>
        <w:t>3.6</w:t>
      </w:r>
      <w:r w:rsidR="00901C49" w:rsidRPr="007430A5">
        <w:rPr>
          <w:b/>
          <w:bCs/>
          <w:color w:val="002060"/>
          <w:szCs w:val="24"/>
        </w:rPr>
        <w:t xml:space="preserve"> </w:t>
      </w:r>
      <w:proofErr w:type="spellStart"/>
      <w:r w:rsidR="00DD6DA6" w:rsidRPr="007430A5">
        <w:rPr>
          <w:bCs/>
          <w:szCs w:val="24"/>
        </w:rPr>
        <w:t>The</w:t>
      </w:r>
      <w:proofErr w:type="spellEnd"/>
      <w:r w:rsidR="00DD6DA6" w:rsidRPr="007430A5">
        <w:rPr>
          <w:bCs/>
          <w:szCs w:val="24"/>
        </w:rPr>
        <w:t xml:space="preserve"> variables n and m can be </w:t>
      </w:r>
      <w:proofErr w:type="spellStart"/>
      <w:r w:rsidR="00DD6DA6" w:rsidRPr="007430A5">
        <w:rPr>
          <w:bCs/>
          <w:szCs w:val="24"/>
        </w:rPr>
        <w:t>understood</w:t>
      </w:r>
      <w:proofErr w:type="spellEnd"/>
      <w:r w:rsidR="00DD6DA6" w:rsidRPr="007430A5">
        <w:rPr>
          <w:bCs/>
          <w:szCs w:val="24"/>
        </w:rPr>
        <w:t xml:space="preserve"> as </w:t>
      </w:r>
      <w:proofErr w:type="spellStart"/>
      <w:r w:rsidR="00DD6DA6" w:rsidRPr="007430A5">
        <w:rPr>
          <w:bCs/>
          <w:szCs w:val="24"/>
        </w:rPr>
        <w:t>those</w:t>
      </w:r>
      <w:proofErr w:type="spellEnd"/>
      <w:r w:rsidR="00DD6DA6" w:rsidRPr="007430A5">
        <w:rPr>
          <w:bCs/>
          <w:szCs w:val="24"/>
        </w:rPr>
        <w:t xml:space="preserve"> </w:t>
      </w:r>
      <w:proofErr w:type="spellStart"/>
      <w:r w:rsidR="00DD6DA6" w:rsidRPr="007430A5">
        <w:rPr>
          <w:bCs/>
          <w:szCs w:val="24"/>
        </w:rPr>
        <w:t>that</w:t>
      </w:r>
      <w:proofErr w:type="spellEnd"/>
      <w:r w:rsidR="00DD6DA6" w:rsidRPr="007430A5">
        <w:rPr>
          <w:bCs/>
          <w:szCs w:val="24"/>
        </w:rPr>
        <w:t xml:space="preserve"> </w:t>
      </w:r>
      <w:proofErr w:type="spellStart"/>
      <w:r w:rsidR="00DD6DA6" w:rsidRPr="007430A5">
        <w:rPr>
          <w:bCs/>
          <w:szCs w:val="24"/>
        </w:rPr>
        <w:t>represent</w:t>
      </w:r>
      <w:proofErr w:type="spellEnd"/>
      <w:r w:rsidR="00DD6DA6" w:rsidRPr="007430A5">
        <w:rPr>
          <w:bCs/>
          <w:szCs w:val="24"/>
        </w:rPr>
        <w:t xml:space="preserve"> </w:t>
      </w:r>
      <w:proofErr w:type="spellStart"/>
      <w:r w:rsidR="00DD6DA6" w:rsidRPr="007430A5">
        <w:rPr>
          <w:bCs/>
          <w:szCs w:val="24"/>
        </w:rPr>
        <w:t>the</w:t>
      </w:r>
      <w:proofErr w:type="spellEnd"/>
      <w:r w:rsidR="00DD6DA6" w:rsidRPr="007430A5">
        <w:rPr>
          <w:bCs/>
          <w:szCs w:val="24"/>
        </w:rPr>
        <w:t xml:space="preserve"> </w:t>
      </w:r>
      <w:proofErr w:type="spellStart"/>
      <w:r w:rsidR="00DD6DA6" w:rsidRPr="007430A5">
        <w:rPr>
          <w:bCs/>
          <w:szCs w:val="24"/>
        </w:rPr>
        <w:t>extension</w:t>
      </w:r>
      <w:proofErr w:type="spellEnd"/>
      <w:r w:rsidR="00DD6DA6" w:rsidRPr="007430A5">
        <w:rPr>
          <w:bCs/>
          <w:szCs w:val="24"/>
        </w:rPr>
        <w:t xml:space="preserve">, </w:t>
      </w:r>
      <w:proofErr w:type="spellStart"/>
      <w:r w:rsidR="00DD6DA6" w:rsidRPr="007430A5">
        <w:rPr>
          <w:bCs/>
          <w:szCs w:val="24"/>
        </w:rPr>
        <w:t>length</w:t>
      </w:r>
      <w:proofErr w:type="spellEnd"/>
      <w:r w:rsidR="00DD6DA6" w:rsidRPr="007430A5">
        <w:rPr>
          <w:bCs/>
          <w:szCs w:val="24"/>
        </w:rPr>
        <w:t xml:space="preserve"> </w:t>
      </w:r>
      <w:proofErr w:type="spellStart"/>
      <w:r w:rsidR="00DD6DA6" w:rsidRPr="007430A5">
        <w:rPr>
          <w:bCs/>
          <w:szCs w:val="24"/>
        </w:rPr>
        <w:t>or</w:t>
      </w:r>
      <w:proofErr w:type="spellEnd"/>
      <w:r w:rsidR="00DD6DA6" w:rsidRPr="007430A5">
        <w:rPr>
          <w:bCs/>
          <w:szCs w:val="24"/>
        </w:rPr>
        <w:t xml:space="preserve"> </w:t>
      </w:r>
      <w:proofErr w:type="spellStart"/>
      <w:r w:rsidR="00DD6DA6" w:rsidRPr="007430A5">
        <w:rPr>
          <w:bCs/>
          <w:szCs w:val="24"/>
        </w:rPr>
        <w:t>size</w:t>
      </w:r>
      <w:proofErr w:type="spellEnd"/>
      <w:r w:rsidR="00DD6DA6" w:rsidRPr="007430A5">
        <w:rPr>
          <w:bCs/>
          <w:szCs w:val="24"/>
        </w:rPr>
        <w:t xml:space="preserve"> </w:t>
      </w:r>
      <w:proofErr w:type="spellStart"/>
      <w:r w:rsidR="00DD6DA6" w:rsidRPr="007430A5">
        <w:rPr>
          <w:bCs/>
          <w:szCs w:val="24"/>
        </w:rPr>
        <w:t>of</w:t>
      </w:r>
      <w:proofErr w:type="spellEnd"/>
      <w:r w:rsidR="00DD6DA6" w:rsidRPr="007430A5">
        <w:rPr>
          <w:bCs/>
          <w:szCs w:val="24"/>
        </w:rPr>
        <w:t xml:space="preserve"> </w:t>
      </w:r>
      <w:proofErr w:type="spellStart"/>
      <w:r w:rsidR="00DD6DA6" w:rsidRPr="007430A5">
        <w:rPr>
          <w:bCs/>
          <w:szCs w:val="24"/>
        </w:rPr>
        <w:t>the</w:t>
      </w:r>
      <w:proofErr w:type="spellEnd"/>
      <w:r w:rsidR="00DD6DA6" w:rsidRPr="007430A5">
        <w:rPr>
          <w:bCs/>
          <w:szCs w:val="24"/>
        </w:rPr>
        <w:t xml:space="preserve"> </w:t>
      </w:r>
      <w:proofErr w:type="spellStart"/>
      <w:r w:rsidR="00DD6DA6" w:rsidRPr="007430A5">
        <w:rPr>
          <w:bCs/>
          <w:szCs w:val="24"/>
        </w:rPr>
        <w:t>program</w:t>
      </w:r>
      <w:proofErr w:type="spellEnd"/>
      <w:r w:rsidR="00DD6DA6" w:rsidRPr="007430A5">
        <w:rPr>
          <w:bCs/>
          <w:szCs w:val="24"/>
        </w:rPr>
        <w:t xml:space="preserve"> </w:t>
      </w:r>
      <w:proofErr w:type="spellStart"/>
      <w:r w:rsidR="00DD6DA6" w:rsidRPr="007430A5">
        <w:rPr>
          <w:bCs/>
          <w:szCs w:val="24"/>
        </w:rPr>
        <w:t>that</w:t>
      </w:r>
      <w:proofErr w:type="spellEnd"/>
      <w:r w:rsidR="00DD6DA6" w:rsidRPr="007430A5">
        <w:rPr>
          <w:bCs/>
          <w:szCs w:val="24"/>
        </w:rPr>
        <w:t xml:space="preserve"> </w:t>
      </w:r>
      <w:proofErr w:type="spellStart"/>
      <w:r w:rsidR="00DD6DA6" w:rsidRPr="007430A5">
        <w:rPr>
          <w:bCs/>
          <w:szCs w:val="24"/>
        </w:rPr>
        <w:t>is</w:t>
      </w:r>
      <w:proofErr w:type="spellEnd"/>
      <w:r w:rsidR="00DD6DA6" w:rsidRPr="007430A5">
        <w:rPr>
          <w:bCs/>
          <w:szCs w:val="24"/>
        </w:rPr>
        <w:t xml:space="preserve"> </w:t>
      </w:r>
      <w:proofErr w:type="spellStart"/>
      <w:r w:rsidR="00DD6DA6" w:rsidRPr="007430A5">
        <w:rPr>
          <w:bCs/>
          <w:szCs w:val="24"/>
        </w:rPr>
        <w:t>performed</w:t>
      </w:r>
      <w:proofErr w:type="spellEnd"/>
      <w:r w:rsidR="00DD6DA6" w:rsidRPr="007430A5">
        <w:rPr>
          <w:bCs/>
          <w:szCs w:val="24"/>
        </w:rPr>
        <w:t xml:space="preserve">, I mean, </w:t>
      </w:r>
      <w:proofErr w:type="spellStart"/>
      <w:r w:rsidR="00DD6DA6" w:rsidRPr="007430A5">
        <w:rPr>
          <w:bCs/>
          <w:szCs w:val="24"/>
        </w:rPr>
        <w:t>on</w:t>
      </w:r>
      <w:proofErr w:type="spellEnd"/>
      <w:r w:rsidR="00DD6DA6" w:rsidRPr="007430A5">
        <w:rPr>
          <w:bCs/>
          <w:szCs w:val="24"/>
        </w:rPr>
        <w:t xml:space="preserve"> </w:t>
      </w:r>
      <w:proofErr w:type="spellStart"/>
      <w:r w:rsidR="00DD6DA6" w:rsidRPr="007430A5">
        <w:rPr>
          <w:bCs/>
          <w:szCs w:val="24"/>
        </w:rPr>
        <w:t>them</w:t>
      </w:r>
      <w:proofErr w:type="spellEnd"/>
      <w:r w:rsidR="00DD6DA6" w:rsidRPr="007430A5">
        <w:rPr>
          <w:bCs/>
          <w:szCs w:val="24"/>
        </w:rPr>
        <w:t xml:space="preserve"> </w:t>
      </w:r>
      <w:proofErr w:type="spellStart"/>
      <w:r w:rsidR="00DD6DA6" w:rsidRPr="007430A5">
        <w:rPr>
          <w:bCs/>
          <w:szCs w:val="24"/>
        </w:rPr>
        <w:t>depends</w:t>
      </w:r>
      <w:proofErr w:type="spellEnd"/>
      <w:r w:rsidR="00DD6DA6" w:rsidRPr="007430A5">
        <w:rPr>
          <w:bCs/>
          <w:szCs w:val="24"/>
        </w:rPr>
        <w:t xml:space="preserve"> </w:t>
      </w:r>
      <w:proofErr w:type="spellStart"/>
      <w:r w:rsidR="00DD6DA6" w:rsidRPr="007430A5">
        <w:rPr>
          <w:bCs/>
          <w:szCs w:val="24"/>
        </w:rPr>
        <w:t>if</w:t>
      </w:r>
      <w:proofErr w:type="spellEnd"/>
      <w:r w:rsidR="00DD6DA6" w:rsidRPr="007430A5">
        <w:rPr>
          <w:bCs/>
          <w:szCs w:val="24"/>
        </w:rPr>
        <w:t xml:space="preserve"> </w:t>
      </w:r>
      <w:proofErr w:type="spellStart"/>
      <w:r w:rsidR="00DD6DA6" w:rsidRPr="007430A5">
        <w:rPr>
          <w:bCs/>
          <w:szCs w:val="24"/>
        </w:rPr>
        <w:t>the</w:t>
      </w:r>
      <w:proofErr w:type="spellEnd"/>
      <w:r w:rsidR="00DD6DA6" w:rsidRPr="007430A5">
        <w:rPr>
          <w:bCs/>
          <w:szCs w:val="24"/>
        </w:rPr>
        <w:t xml:space="preserve"> </w:t>
      </w:r>
      <w:proofErr w:type="spellStart"/>
      <w:r w:rsidR="00DD6DA6" w:rsidRPr="007430A5">
        <w:rPr>
          <w:bCs/>
          <w:szCs w:val="24"/>
        </w:rPr>
        <w:t>complexity</w:t>
      </w:r>
      <w:proofErr w:type="spellEnd"/>
      <w:r w:rsidR="00DD6DA6" w:rsidRPr="007430A5">
        <w:rPr>
          <w:bCs/>
          <w:szCs w:val="24"/>
        </w:rPr>
        <w:t xml:space="preserve"> </w:t>
      </w:r>
      <w:proofErr w:type="spellStart"/>
      <w:r w:rsidR="00DD6DA6" w:rsidRPr="007430A5">
        <w:rPr>
          <w:bCs/>
          <w:szCs w:val="24"/>
        </w:rPr>
        <w:t>of</w:t>
      </w:r>
      <w:proofErr w:type="spellEnd"/>
      <w:r w:rsidR="00DD6DA6" w:rsidRPr="007430A5">
        <w:rPr>
          <w:bCs/>
          <w:szCs w:val="24"/>
        </w:rPr>
        <w:t xml:space="preserve"> </w:t>
      </w:r>
      <w:proofErr w:type="spellStart"/>
      <w:r w:rsidR="00DD6DA6" w:rsidRPr="007430A5">
        <w:rPr>
          <w:bCs/>
          <w:szCs w:val="24"/>
        </w:rPr>
        <w:t>the</w:t>
      </w:r>
      <w:proofErr w:type="spellEnd"/>
      <w:r w:rsidR="00DD6DA6" w:rsidRPr="007430A5">
        <w:rPr>
          <w:bCs/>
          <w:szCs w:val="24"/>
        </w:rPr>
        <w:t xml:space="preserve"> </w:t>
      </w:r>
      <w:proofErr w:type="spellStart"/>
      <w:r w:rsidR="00DD6DA6" w:rsidRPr="007430A5">
        <w:rPr>
          <w:bCs/>
          <w:szCs w:val="24"/>
        </w:rPr>
        <w:t>algorithm</w:t>
      </w:r>
      <w:proofErr w:type="spellEnd"/>
      <w:r w:rsidR="00DD6DA6" w:rsidRPr="007430A5">
        <w:rPr>
          <w:bCs/>
          <w:szCs w:val="24"/>
        </w:rPr>
        <w:t xml:space="preserve"> </w:t>
      </w:r>
      <w:proofErr w:type="spellStart"/>
      <w:r w:rsidR="00DD6DA6" w:rsidRPr="007430A5">
        <w:rPr>
          <w:bCs/>
          <w:szCs w:val="24"/>
        </w:rPr>
        <w:t>that</w:t>
      </w:r>
      <w:proofErr w:type="spellEnd"/>
      <w:r w:rsidR="00DD6DA6" w:rsidRPr="007430A5">
        <w:rPr>
          <w:bCs/>
          <w:szCs w:val="24"/>
        </w:rPr>
        <w:t xml:space="preserve"> </w:t>
      </w:r>
      <w:proofErr w:type="spellStart"/>
      <w:r w:rsidR="00DD6DA6" w:rsidRPr="007430A5">
        <w:rPr>
          <w:bCs/>
          <w:szCs w:val="24"/>
        </w:rPr>
        <w:t>is</w:t>
      </w:r>
      <w:proofErr w:type="spellEnd"/>
      <w:r w:rsidR="00DD6DA6" w:rsidRPr="007430A5">
        <w:rPr>
          <w:bCs/>
          <w:szCs w:val="24"/>
        </w:rPr>
        <w:t xml:space="preserve"> </w:t>
      </w:r>
      <w:proofErr w:type="spellStart"/>
      <w:r w:rsidR="00DD6DA6" w:rsidRPr="007430A5">
        <w:rPr>
          <w:bCs/>
          <w:szCs w:val="24"/>
        </w:rPr>
        <w:t>being</w:t>
      </w:r>
      <w:proofErr w:type="spellEnd"/>
      <w:r w:rsidR="00DD6DA6" w:rsidRPr="007430A5">
        <w:rPr>
          <w:bCs/>
          <w:szCs w:val="24"/>
        </w:rPr>
        <w:t xml:space="preserve"> </w:t>
      </w:r>
      <w:proofErr w:type="spellStart"/>
      <w:r w:rsidR="00DD6DA6" w:rsidRPr="007430A5">
        <w:rPr>
          <w:bCs/>
          <w:szCs w:val="24"/>
        </w:rPr>
        <w:t>implemented</w:t>
      </w:r>
      <w:proofErr w:type="spellEnd"/>
      <w:r w:rsidR="00DD6DA6" w:rsidRPr="007430A5">
        <w:rPr>
          <w:bCs/>
          <w:szCs w:val="24"/>
        </w:rPr>
        <w:t xml:space="preserve"> </w:t>
      </w:r>
      <w:proofErr w:type="spellStart"/>
      <w:r w:rsidR="00DD6DA6" w:rsidRPr="007430A5">
        <w:rPr>
          <w:bCs/>
          <w:szCs w:val="24"/>
        </w:rPr>
        <w:t>increases</w:t>
      </w:r>
      <w:proofErr w:type="spellEnd"/>
      <w:r w:rsidR="00DD6DA6" w:rsidRPr="007430A5">
        <w:rPr>
          <w:bCs/>
          <w:szCs w:val="24"/>
        </w:rPr>
        <w:t xml:space="preserve"> </w:t>
      </w:r>
      <w:proofErr w:type="spellStart"/>
      <w:r w:rsidR="00DD6DA6" w:rsidRPr="007430A5">
        <w:rPr>
          <w:bCs/>
          <w:szCs w:val="24"/>
        </w:rPr>
        <w:t>or</w:t>
      </w:r>
      <w:proofErr w:type="spellEnd"/>
      <w:r w:rsidR="00DD6DA6" w:rsidRPr="007430A5">
        <w:rPr>
          <w:bCs/>
          <w:szCs w:val="24"/>
        </w:rPr>
        <w:t xml:space="preserve"> </w:t>
      </w:r>
      <w:proofErr w:type="spellStart"/>
      <w:r w:rsidR="00DD6DA6" w:rsidRPr="007430A5">
        <w:rPr>
          <w:bCs/>
          <w:szCs w:val="24"/>
        </w:rPr>
        <w:t>decreases</w:t>
      </w:r>
      <w:proofErr w:type="spellEnd"/>
      <w:r w:rsidR="00DD6DA6" w:rsidRPr="007430A5">
        <w:rPr>
          <w:bCs/>
          <w:szCs w:val="24"/>
        </w:rPr>
        <w:t>.</w:t>
      </w:r>
    </w:p>
    <w:p w14:paraId="4427C063" w14:textId="77777777" w:rsidR="00AD0558" w:rsidRPr="007430A5" w:rsidRDefault="00AD0558" w:rsidP="00AD0558">
      <w:pPr>
        <w:ind w:left="720"/>
        <w:jc w:val="both"/>
        <w:rPr>
          <w:b/>
          <w:bCs/>
          <w:i/>
          <w:szCs w:val="24"/>
        </w:rPr>
      </w:pPr>
    </w:p>
    <w:p w14:paraId="295883F8" w14:textId="77777777" w:rsidR="00AD0558" w:rsidRPr="007430A5" w:rsidRDefault="00AD0558" w:rsidP="00AD0558">
      <w:pPr>
        <w:jc w:val="both"/>
        <w:rPr>
          <w:szCs w:val="24"/>
        </w:rPr>
      </w:pPr>
      <w:r w:rsidRPr="007430A5">
        <w:rPr>
          <w:b/>
          <w:bCs/>
          <w:i/>
          <w:color w:val="002060"/>
          <w:szCs w:val="24"/>
        </w:rPr>
        <w:t>4)</w:t>
      </w:r>
      <w:r w:rsidRPr="007430A5">
        <w:rPr>
          <w:b/>
          <w:bCs/>
          <w:i/>
          <w:szCs w:val="24"/>
        </w:rPr>
        <w:t xml:space="preserve"> </w:t>
      </w:r>
      <w:proofErr w:type="spellStart"/>
      <w:r w:rsidRPr="007430A5">
        <w:rPr>
          <w:b/>
          <w:bCs/>
          <w:i/>
          <w:szCs w:val="24"/>
        </w:rPr>
        <w:t>Practice</w:t>
      </w:r>
      <w:proofErr w:type="spellEnd"/>
      <w:r w:rsidRPr="007430A5">
        <w:rPr>
          <w:b/>
          <w:bCs/>
          <w:i/>
          <w:szCs w:val="24"/>
        </w:rPr>
        <w:t xml:space="preserve"> </w:t>
      </w:r>
      <w:proofErr w:type="spellStart"/>
      <w:r w:rsidRPr="007430A5">
        <w:rPr>
          <w:b/>
          <w:bCs/>
          <w:i/>
          <w:szCs w:val="24"/>
        </w:rPr>
        <w:t>for</w:t>
      </w:r>
      <w:proofErr w:type="spellEnd"/>
      <w:r w:rsidRPr="007430A5">
        <w:rPr>
          <w:b/>
          <w:bCs/>
          <w:i/>
          <w:szCs w:val="24"/>
        </w:rPr>
        <w:t xml:space="preserve"> </w:t>
      </w:r>
      <w:proofErr w:type="spellStart"/>
      <w:r w:rsidRPr="007430A5">
        <w:rPr>
          <w:b/>
          <w:bCs/>
          <w:i/>
          <w:szCs w:val="24"/>
        </w:rPr>
        <w:t>midterms</w:t>
      </w:r>
      <w:proofErr w:type="spellEnd"/>
    </w:p>
    <w:p w14:paraId="43CB990F" w14:textId="77777777" w:rsidR="00AD0558" w:rsidRPr="007430A5" w:rsidRDefault="00AD0558" w:rsidP="00AD0558">
      <w:pPr>
        <w:jc w:val="both"/>
        <w:rPr>
          <w:b/>
          <w:bCs/>
          <w:i/>
          <w:szCs w:val="24"/>
        </w:rPr>
      </w:pPr>
    </w:p>
    <w:p w14:paraId="326E6D33" w14:textId="513FAB2D" w:rsidR="00364859" w:rsidRPr="007430A5" w:rsidRDefault="00364859" w:rsidP="00364859">
      <w:pPr>
        <w:pStyle w:val="Prrafodelista"/>
        <w:numPr>
          <w:ilvl w:val="1"/>
          <w:numId w:val="19"/>
        </w:numPr>
        <w:jc w:val="both"/>
        <w:rPr>
          <w:szCs w:val="24"/>
        </w:rPr>
      </w:pPr>
    </w:p>
    <w:p w14:paraId="25AAB5AC" w14:textId="6B8BA1F0" w:rsidR="00504A5A" w:rsidRPr="007430A5" w:rsidRDefault="00504A5A" w:rsidP="00504A5A">
      <w:pPr>
        <w:pStyle w:val="Prrafodelista"/>
        <w:numPr>
          <w:ilvl w:val="0"/>
          <w:numId w:val="21"/>
        </w:numPr>
        <w:jc w:val="both"/>
        <w:rPr>
          <w:szCs w:val="24"/>
        </w:rPr>
      </w:pPr>
      <w:r w:rsidRPr="007430A5">
        <w:rPr>
          <w:szCs w:val="24"/>
        </w:rPr>
        <w:t>A.</w:t>
      </w:r>
    </w:p>
    <w:p w14:paraId="5CF9A928" w14:textId="0A5F1428" w:rsidR="00504A5A" w:rsidRPr="007430A5" w:rsidRDefault="00504A5A" w:rsidP="00504A5A">
      <w:pPr>
        <w:pStyle w:val="Prrafodelista"/>
        <w:numPr>
          <w:ilvl w:val="0"/>
          <w:numId w:val="21"/>
        </w:numPr>
        <w:jc w:val="both"/>
        <w:rPr>
          <w:szCs w:val="24"/>
        </w:rPr>
      </w:pPr>
      <w:r w:rsidRPr="007430A5">
        <w:rPr>
          <w:szCs w:val="24"/>
        </w:rPr>
        <w:t>C.</w:t>
      </w:r>
    </w:p>
    <w:p w14:paraId="2FF03220" w14:textId="6284B3CB" w:rsidR="00504A5A" w:rsidRPr="007430A5" w:rsidRDefault="00504A5A" w:rsidP="00504A5A">
      <w:pPr>
        <w:pStyle w:val="Prrafodelista"/>
        <w:numPr>
          <w:ilvl w:val="0"/>
          <w:numId w:val="21"/>
        </w:numPr>
        <w:jc w:val="both"/>
        <w:rPr>
          <w:szCs w:val="24"/>
        </w:rPr>
      </w:pPr>
      <w:r w:rsidRPr="007430A5">
        <w:rPr>
          <w:szCs w:val="24"/>
        </w:rPr>
        <w:t>A.</w:t>
      </w:r>
    </w:p>
    <w:p w14:paraId="1AC8C82E" w14:textId="77777777" w:rsidR="00504A5A" w:rsidRPr="007430A5" w:rsidRDefault="00504A5A" w:rsidP="00504A5A">
      <w:pPr>
        <w:pStyle w:val="Prrafodelista"/>
        <w:jc w:val="both"/>
        <w:rPr>
          <w:szCs w:val="24"/>
        </w:rPr>
      </w:pPr>
    </w:p>
    <w:p w14:paraId="797CCDCE" w14:textId="3179E04E" w:rsidR="00504A5A" w:rsidRPr="007430A5" w:rsidRDefault="00504A5A" w:rsidP="00364859">
      <w:pPr>
        <w:pStyle w:val="Prrafodelista"/>
        <w:numPr>
          <w:ilvl w:val="1"/>
          <w:numId w:val="19"/>
        </w:numPr>
        <w:jc w:val="both"/>
        <w:rPr>
          <w:szCs w:val="24"/>
        </w:rPr>
      </w:pPr>
    </w:p>
    <w:p w14:paraId="3A82E3AC" w14:textId="20278111" w:rsidR="00504A5A" w:rsidRPr="007430A5" w:rsidRDefault="00504A5A" w:rsidP="00504A5A">
      <w:pPr>
        <w:pStyle w:val="Prrafodelista"/>
        <w:numPr>
          <w:ilvl w:val="0"/>
          <w:numId w:val="22"/>
        </w:numPr>
        <w:jc w:val="both"/>
        <w:rPr>
          <w:szCs w:val="24"/>
        </w:rPr>
      </w:pPr>
      <w:r w:rsidRPr="007430A5">
        <w:rPr>
          <w:szCs w:val="24"/>
        </w:rPr>
        <w:t>A.</w:t>
      </w:r>
    </w:p>
    <w:p w14:paraId="52100005" w14:textId="478CFC19" w:rsidR="00504A5A" w:rsidRPr="007430A5" w:rsidRDefault="00797BEB" w:rsidP="00797BEB">
      <w:pPr>
        <w:pStyle w:val="Prrafodelista"/>
        <w:numPr>
          <w:ilvl w:val="0"/>
          <w:numId w:val="22"/>
        </w:numPr>
        <w:jc w:val="both"/>
        <w:rPr>
          <w:szCs w:val="24"/>
        </w:rPr>
      </w:pPr>
      <w:r w:rsidRPr="007430A5">
        <w:rPr>
          <w:szCs w:val="24"/>
        </w:rPr>
        <w:t>A y C.</w:t>
      </w:r>
    </w:p>
    <w:p w14:paraId="55FAF881" w14:textId="77777777" w:rsidR="00504A5A" w:rsidRPr="007430A5" w:rsidRDefault="00504A5A" w:rsidP="00504A5A">
      <w:pPr>
        <w:pStyle w:val="Prrafodelista"/>
        <w:jc w:val="both"/>
        <w:rPr>
          <w:szCs w:val="24"/>
        </w:rPr>
      </w:pPr>
    </w:p>
    <w:p w14:paraId="5B69CD7C" w14:textId="40F0BDD6" w:rsidR="00504A5A" w:rsidRPr="007430A5" w:rsidRDefault="00504A5A" w:rsidP="00504A5A">
      <w:pPr>
        <w:pStyle w:val="Prrafodelista"/>
        <w:numPr>
          <w:ilvl w:val="1"/>
          <w:numId w:val="19"/>
        </w:numPr>
        <w:jc w:val="both"/>
        <w:rPr>
          <w:szCs w:val="24"/>
        </w:rPr>
      </w:pPr>
    </w:p>
    <w:p w14:paraId="0F32F8A7" w14:textId="5FFD4B69" w:rsidR="00504A5A" w:rsidRPr="007430A5" w:rsidRDefault="002C49B7" w:rsidP="002C49B7">
      <w:pPr>
        <w:pStyle w:val="Prrafodelista"/>
        <w:numPr>
          <w:ilvl w:val="0"/>
          <w:numId w:val="25"/>
        </w:numPr>
        <w:jc w:val="both"/>
        <w:rPr>
          <w:szCs w:val="24"/>
        </w:rPr>
      </w:pPr>
      <w:r w:rsidRPr="007430A5">
        <w:rPr>
          <w:szCs w:val="24"/>
        </w:rPr>
        <w:t>B.</w:t>
      </w:r>
    </w:p>
    <w:p w14:paraId="10D9AD2B" w14:textId="77777777" w:rsidR="00504A5A" w:rsidRPr="007430A5" w:rsidRDefault="00504A5A" w:rsidP="00504A5A">
      <w:pPr>
        <w:pStyle w:val="Prrafodelista"/>
        <w:jc w:val="both"/>
        <w:rPr>
          <w:szCs w:val="24"/>
        </w:rPr>
      </w:pPr>
    </w:p>
    <w:p w14:paraId="6E2536CB" w14:textId="099C6492" w:rsidR="00504A5A" w:rsidRPr="007430A5" w:rsidRDefault="001B2DF9" w:rsidP="00364859">
      <w:pPr>
        <w:pStyle w:val="Prrafodelista"/>
        <w:numPr>
          <w:ilvl w:val="1"/>
          <w:numId w:val="19"/>
        </w:numPr>
        <w:jc w:val="both"/>
        <w:rPr>
          <w:szCs w:val="24"/>
        </w:rPr>
      </w:pPr>
      <w:r w:rsidRPr="007430A5">
        <w:rPr>
          <w:szCs w:val="24"/>
        </w:rPr>
        <w:t xml:space="preserve"> </w:t>
      </w:r>
      <w:proofErr w:type="spellStart"/>
      <w:r w:rsidRPr="007430A5">
        <w:rPr>
          <w:szCs w:val="24"/>
        </w:rPr>
        <w:t>return</w:t>
      </w:r>
      <w:proofErr w:type="spellEnd"/>
      <w:r w:rsidRPr="007430A5">
        <w:rPr>
          <w:szCs w:val="24"/>
        </w:rPr>
        <w:t xml:space="preserve"> </w:t>
      </w:r>
      <w:proofErr w:type="gramStart"/>
      <w:r w:rsidRPr="007430A5">
        <w:rPr>
          <w:szCs w:val="24"/>
        </w:rPr>
        <w:t>lucas(</w:t>
      </w:r>
      <w:proofErr w:type="gramEnd"/>
      <w:r w:rsidR="008C566B" w:rsidRPr="007430A5">
        <w:rPr>
          <w:color w:val="FF0000"/>
          <w:szCs w:val="24"/>
        </w:rPr>
        <w:t>n - 1</w:t>
      </w:r>
      <w:r w:rsidRPr="007430A5">
        <w:rPr>
          <w:szCs w:val="24"/>
        </w:rPr>
        <w:t xml:space="preserve">) + </w:t>
      </w:r>
      <w:r w:rsidR="008C566B" w:rsidRPr="007430A5">
        <w:rPr>
          <w:color w:val="FF0000"/>
          <w:szCs w:val="24"/>
        </w:rPr>
        <w:t>lucas(n - 2)</w:t>
      </w:r>
      <w:r w:rsidRPr="007430A5">
        <w:rPr>
          <w:szCs w:val="24"/>
        </w:rPr>
        <w:t>;</w:t>
      </w:r>
    </w:p>
    <w:p w14:paraId="4FCAFE18" w14:textId="77777777" w:rsidR="008B7DA5" w:rsidRPr="007430A5" w:rsidRDefault="008B7DA5" w:rsidP="008B7DA5">
      <w:pPr>
        <w:pStyle w:val="Prrafodelista"/>
        <w:jc w:val="both"/>
        <w:rPr>
          <w:szCs w:val="24"/>
        </w:rPr>
      </w:pPr>
    </w:p>
    <w:p w14:paraId="5E2560FC" w14:textId="1E567D60" w:rsidR="00504A5A" w:rsidRPr="007430A5" w:rsidRDefault="00504A5A" w:rsidP="00504A5A">
      <w:pPr>
        <w:pStyle w:val="Prrafodelista"/>
        <w:numPr>
          <w:ilvl w:val="0"/>
          <w:numId w:val="23"/>
        </w:numPr>
        <w:jc w:val="both"/>
        <w:rPr>
          <w:szCs w:val="24"/>
        </w:rPr>
      </w:pPr>
      <w:r w:rsidRPr="007430A5">
        <w:rPr>
          <w:szCs w:val="24"/>
        </w:rPr>
        <w:t>C.</w:t>
      </w:r>
    </w:p>
    <w:p w14:paraId="4BC00FC5" w14:textId="77777777" w:rsidR="00504A5A" w:rsidRPr="007430A5" w:rsidRDefault="00504A5A" w:rsidP="00504A5A">
      <w:pPr>
        <w:pStyle w:val="Prrafodelista"/>
        <w:jc w:val="both"/>
        <w:rPr>
          <w:szCs w:val="24"/>
        </w:rPr>
      </w:pPr>
    </w:p>
    <w:p w14:paraId="45B26E02" w14:textId="60BBAB9C" w:rsidR="00504A5A" w:rsidRPr="007430A5" w:rsidRDefault="00504A5A" w:rsidP="00364859">
      <w:pPr>
        <w:pStyle w:val="Prrafodelista"/>
        <w:numPr>
          <w:ilvl w:val="1"/>
          <w:numId w:val="19"/>
        </w:numPr>
        <w:jc w:val="both"/>
        <w:rPr>
          <w:szCs w:val="24"/>
        </w:rPr>
      </w:pPr>
    </w:p>
    <w:p w14:paraId="3025DBC0" w14:textId="1374BD71" w:rsidR="00504A5A" w:rsidRPr="007430A5" w:rsidRDefault="00504A5A" w:rsidP="00504A5A">
      <w:pPr>
        <w:pStyle w:val="Prrafodelista"/>
        <w:numPr>
          <w:ilvl w:val="0"/>
          <w:numId w:val="24"/>
        </w:numPr>
        <w:jc w:val="both"/>
        <w:rPr>
          <w:szCs w:val="24"/>
        </w:rPr>
      </w:pPr>
      <w:r w:rsidRPr="007430A5">
        <w:rPr>
          <w:szCs w:val="24"/>
        </w:rPr>
        <w:t>A.</w:t>
      </w:r>
    </w:p>
    <w:p w14:paraId="07A5373B" w14:textId="4BDA1A59" w:rsidR="00504A5A" w:rsidRPr="007430A5" w:rsidRDefault="00504A5A" w:rsidP="00504A5A">
      <w:pPr>
        <w:pStyle w:val="Prrafodelista"/>
        <w:numPr>
          <w:ilvl w:val="0"/>
          <w:numId w:val="24"/>
        </w:numPr>
        <w:jc w:val="both"/>
        <w:rPr>
          <w:szCs w:val="24"/>
        </w:rPr>
      </w:pPr>
      <w:r w:rsidRPr="007430A5">
        <w:rPr>
          <w:szCs w:val="24"/>
        </w:rPr>
        <w:t>B.</w:t>
      </w:r>
    </w:p>
    <w:p w14:paraId="3A8DA50A" w14:textId="77777777" w:rsidR="00504A5A" w:rsidRPr="007430A5" w:rsidRDefault="00504A5A" w:rsidP="00504A5A">
      <w:pPr>
        <w:pStyle w:val="Prrafodelista"/>
        <w:jc w:val="both"/>
        <w:rPr>
          <w:szCs w:val="24"/>
        </w:rPr>
      </w:pPr>
    </w:p>
    <w:p w14:paraId="5A59CD3C" w14:textId="08F6EB5E" w:rsidR="00DD6DA6" w:rsidRPr="007430A5" w:rsidRDefault="00DD6DA6" w:rsidP="00DD6DA6">
      <w:pPr>
        <w:pStyle w:val="Prrafodelista"/>
        <w:numPr>
          <w:ilvl w:val="1"/>
          <w:numId w:val="19"/>
        </w:numPr>
        <w:jc w:val="both"/>
        <w:rPr>
          <w:szCs w:val="24"/>
        </w:rPr>
      </w:pPr>
    </w:p>
    <w:p w14:paraId="099F66BF" w14:textId="1C257170" w:rsidR="00504A5A" w:rsidRPr="007430A5" w:rsidRDefault="00504A5A" w:rsidP="00504A5A">
      <w:pPr>
        <w:pStyle w:val="Prrafodelista"/>
        <w:jc w:val="both"/>
        <w:rPr>
          <w:szCs w:val="24"/>
        </w:rPr>
      </w:pPr>
      <w:r w:rsidRPr="007430A5">
        <w:rPr>
          <w:szCs w:val="24"/>
        </w:rPr>
        <w:t>1)</w:t>
      </w:r>
      <w:r w:rsidR="00797BEB" w:rsidRPr="007430A5">
        <w:rPr>
          <w:szCs w:val="24"/>
        </w:rPr>
        <w:t xml:space="preserve"> </w:t>
      </w:r>
      <w:proofErr w:type="spellStart"/>
      <w:r w:rsidR="00797BEB" w:rsidRPr="007430A5">
        <w:rPr>
          <w:szCs w:val="24"/>
        </w:rPr>
        <w:t>return</w:t>
      </w:r>
      <w:proofErr w:type="spellEnd"/>
      <w:r w:rsidR="00797BEB" w:rsidRPr="007430A5">
        <w:rPr>
          <w:szCs w:val="24"/>
        </w:rPr>
        <w:t xml:space="preserve"> </w:t>
      </w:r>
      <w:proofErr w:type="spellStart"/>
      <w:proofErr w:type="gramStart"/>
      <w:r w:rsidR="00797BEB" w:rsidRPr="007430A5">
        <w:rPr>
          <w:color w:val="FF0000"/>
          <w:szCs w:val="24"/>
        </w:rPr>
        <w:t>sumaAux</w:t>
      </w:r>
      <w:proofErr w:type="spellEnd"/>
      <w:r w:rsidR="00797BEB" w:rsidRPr="007430A5">
        <w:rPr>
          <w:color w:val="FF0000"/>
          <w:szCs w:val="24"/>
        </w:rPr>
        <w:t>(</w:t>
      </w:r>
      <w:proofErr w:type="gramEnd"/>
      <w:r w:rsidR="00797BEB" w:rsidRPr="007430A5">
        <w:rPr>
          <w:color w:val="FF0000"/>
          <w:szCs w:val="24"/>
        </w:rPr>
        <w:t>n, i + 2);</w:t>
      </w:r>
    </w:p>
    <w:p w14:paraId="58E640E7" w14:textId="7F3090AA" w:rsidR="00DD6DA6" w:rsidRPr="007430A5" w:rsidRDefault="00504A5A" w:rsidP="00DD6DA6">
      <w:pPr>
        <w:pStyle w:val="Prrafodelista"/>
        <w:jc w:val="both"/>
        <w:rPr>
          <w:color w:val="FF0000"/>
          <w:szCs w:val="24"/>
        </w:rPr>
      </w:pPr>
      <w:r w:rsidRPr="007430A5">
        <w:rPr>
          <w:szCs w:val="24"/>
        </w:rPr>
        <w:t>2)</w:t>
      </w:r>
      <w:r w:rsidR="00797BEB" w:rsidRPr="007430A5">
        <w:rPr>
          <w:szCs w:val="24"/>
        </w:rPr>
        <w:t xml:space="preserve"> </w:t>
      </w:r>
      <w:proofErr w:type="spellStart"/>
      <w:r w:rsidR="00797BEB" w:rsidRPr="007430A5">
        <w:rPr>
          <w:szCs w:val="24"/>
        </w:rPr>
        <w:t>return</w:t>
      </w:r>
      <w:proofErr w:type="spellEnd"/>
      <w:r w:rsidR="00797BEB" w:rsidRPr="007430A5">
        <w:rPr>
          <w:szCs w:val="24"/>
        </w:rPr>
        <w:t xml:space="preserve"> (</w:t>
      </w:r>
      <w:proofErr w:type="spellStart"/>
      <w:proofErr w:type="gramStart"/>
      <w:r w:rsidR="00797BEB" w:rsidRPr="007430A5">
        <w:rPr>
          <w:szCs w:val="24"/>
        </w:rPr>
        <w:t>n.charAt</w:t>
      </w:r>
      <w:proofErr w:type="spellEnd"/>
      <w:proofErr w:type="gramEnd"/>
      <w:r w:rsidR="00797BEB" w:rsidRPr="007430A5">
        <w:rPr>
          <w:szCs w:val="24"/>
        </w:rPr>
        <w:t xml:space="preserve">(i) - '0') + </w:t>
      </w:r>
      <w:proofErr w:type="spellStart"/>
      <w:r w:rsidR="00797BEB" w:rsidRPr="007430A5">
        <w:rPr>
          <w:color w:val="FF0000"/>
          <w:szCs w:val="24"/>
        </w:rPr>
        <w:t>sumaAux</w:t>
      </w:r>
      <w:proofErr w:type="spellEnd"/>
      <w:r w:rsidR="00797BEB" w:rsidRPr="007430A5">
        <w:rPr>
          <w:color w:val="FF0000"/>
          <w:szCs w:val="24"/>
        </w:rPr>
        <w:t>(n, i + 1);</w:t>
      </w:r>
    </w:p>
    <w:p w14:paraId="052AB61C" w14:textId="77777777" w:rsidR="00852970" w:rsidRPr="007430A5" w:rsidRDefault="00852970" w:rsidP="00DD6DA6">
      <w:pPr>
        <w:pStyle w:val="Prrafodelista"/>
        <w:jc w:val="both"/>
        <w:rPr>
          <w:color w:val="FF0000"/>
          <w:szCs w:val="24"/>
        </w:rPr>
      </w:pPr>
    </w:p>
    <w:p w14:paraId="6E496357" w14:textId="1B3A84B7" w:rsidR="00504A5A" w:rsidRPr="007430A5" w:rsidRDefault="00DD6DA6" w:rsidP="00852970">
      <w:pPr>
        <w:jc w:val="both"/>
        <w:rPr>
          <w:b/>
          <w:szCs w:val="24"/>
        </w:rPr>
      </w:pPr>
      <w:r w:rsidRPr="007430A5">
        <w:rPr>
          <w:b/>
          <w:szCs w:val="24"/>
        </w:rPr>
        <w:t>OPTIONAL:</w:t>
      </w:r>
    </w:p>
    <w:p w14:paraId="2F02183A" w14:textId="77777777" w:rsidR="00852970" w:rsidRPr="007430A5" w:rsidRDefault="00852970" w:rsidP="00504A5A">
      <w:pPr>
        <w:pStyle w:val="Prrafodelista"/>
        <w:jc w:val="both"/>
        <w:rPr>
          <w:b/>
          <w:szCs w:val="24"/>
        </w:rPr>
      </w:pPr>
    </w:p>
    <w:p w14:paraId="27A52B3F" w14:textId="50F95B89" w:rsidR="00DD6DA6" w:rsidRPr="007430A5" w:rsidRDefault="00DD6DA6" w:rsidP="00504A5A">
      <w:pPr>
        <w:pStyle w:val="Prrafodelista"/>
        <w:jc w:val="both"/>
        <w:rPr>
          <w:b/>
          <w:szCs w:val="24"/>
        </w:rPr>
      </w:pPr>
      <w:r w:rsidRPr="007430A5">
        <w:rPr>
          <w:b/>
          <w:szCs w:val="24"/>
        </w:rPr>
        <w:t>4.6</w:t>
      </w:r>
      <w:r w:rsidR="00EA296E">
        <w:rPr>
          <w:b/>
          <w:szCs w:val="24"/>
        </w:rPr>
        <w:t xml:space="preserve"> (</w:t>
      </w:r>
      <w:proofErr w:type="spellStart"/>
      <w:r w:rsidR="00EA296E">
        <w:rPr>
          <w:b/>
          <w:szCs w:val="24"/>
        </w:rPr>
        <w:t>The</w:t>
      </w:r>
      <w:proofErr w:type="spellEnd"/>
      <w:r w:rsidR="00EA296E">
        <w:rPr>
          <w:b/>
          <w:szCs w:val="24"/>
        </w:rPr>
        <w:t xml:space="preserve"> </w:t>
      </w:r>
      <w:proofErr w:type="spellStart"/>
      <w:r w:rsidR="00EA296E">
        <w:rPr>
          <w:b/>
          <w:szCs w:val="24"/>
        </w:rPr>
        <w:t>first</w:t>
      </w:r>
      <w:proofErr w:type="spellEnd"/>
      <w:r w:rsidR="00EA296E">
        <w:rPr>
          <w:b/>
          <w:szCs w:val="24"/>
        </w:rPr>
        <w:t xml:space="preserve"> </w:t>
      </w:r>
      <w:proofErr w:type="spellStart"/>
      <w:r w:rsidR="00EA296E">
        <w:rPr>
          <w:b/>
          <w:szCs w:val="24"/>
        </w:rPr>
        <w:t>one</w:t>
      </w:r>
      <w:proofErr w:type="spellEnd"/>
      <w:r w:rsidR="00EA296E">
        <w:rPr>
          <w:b/>
          <w:szCs w:val="24"/>
        </w:rPr>
        <w:t>)</w:t>
      </w:r>
    </w:p>
    <w:p w14:paraId="0D71BFF8" w14:textId="71A03FDD" w:rsidR="00DD6DA6" w:rsidRDefault="00DD6DA6" w:rsidP="00504A5A">
      <w:pPr>
        <w:pStyle w:val="Prrafodelista"/>
        <w:jc w:val="both"/>
        <w:rPr>
          <w:szCs w:val="24"/>
        </w:rPr>
      </w:pPr>
      <w:r w:rsidRPr="007430A5">
        <w:rPr>
          <w:szCs w:val="24"/>
        </w:rPr>
        <w:t xml:space="preserve">      </w:t>
      </w:r>
      <w:r w:rsidR="00EA296E">
        <w:rPr>
          <w:szCs w:val="24"/>
        </w:rPr>
        <w:t xml:space="preserve"> </w:t>
      </w:r>
      <w:r w:rsidRPr="007430A5">
        <w:rPr>
          <w:szCs w:val="24"/>
        </w:rPr>
        <w:t>1) A</w:t>
      </w:r>
    </w:p>
    <w:p w14:paraId="2F49116A" w14:textId="77777777" w:rsidR="00EA296E" w:rsidRPr="007430A5" w:rsidRDefault="00EA296E" w:rsidP="00504A5A">
      <w:pPr>
        <w:pStyle w:val="Prrafodelista"/>
        <w:jc w:val="both"/>
        <w:rPr>
          <w:szCs w:val="24"/>
        </w:rPr>
      </w:pPr>
    </w:p>
    <w:p w14:paraId="480D03B9" w14:textId="5722EB0D" w:rsidR="00DD6DA6" w:rsidRPr="007430A5" w:rsidRDefault="00DD6DA6" w:rsidP="00504A5A">
      <w:pPr>
        <w:pStyle w:val="Prrafodelista"/>
        <w:jc w:val="both"/>
        <w:rPr>
          <w:b/>
          <w:szCs w:val="24"/>
        </w:rPr>
      </w:pPr>
      <w:r w:rsidRPr="007430A5">
        <w:rPr>
          <w:b/>
          <w:szCs w:val="24"/>
        </w:rPr>
        <w:t>4.7</w:t>
      </w:r>
      <w:r w:rsidR="00EA296E">
        <w:rPr>
          <w:b/>
          <w:szCs w:val="24"/>
        </w:rPr>
        <w:t xml:space="preserve"> </w:t>
      </w:r>
      <w:r w:rsidR="00EA296E">
        <w:rPr>
          <w:b/>
          <w:szCs w:val="24"/>
        </w:rPr>
        <w:t>(</w:t>
      </w:r>
      <w:proofErr w:type="spellStart"/>
      <w:r w:rsidR="00EA296E">
        <w:rPr>
          <w:b/>
          <w:szCs w:val="24"/>
        </w:rPr>
        <w:t>The</w:t>
      </w:r>
      <w:proofErr w:type="spellEnd"/>
      <w:r w:rsidR="00EA296E">
        <w:rPr>
          <w:b/>
          <w:szCs w:val="24"/>
        </w:rPr>
        <w:t xml:space="preserve"> </w:t>
      </w:r>
      <w:proofErr w:type="spellStart"/>
      <w:r w:rsidR="00EA296E">
        <w:rPr>
          <w:b/>
          <w:szCs w:val="24"/>
        </w:rPr>
        <w:t>first</w:t>
      </w:r>
      <w:proofErr w:type="spellEnd"/>
      <w:r w:rsidR="00EA296E">
        <w:rPr>
          <w:b/>
          <w:szCs w:val="24"/>
        </w:rPr>
        <w:t xml:space="preserve"> </w:t>
      </w:r>
      <w:proofErr w:type="spellStart"/>
      <w:r w:rsidR="00EA296E">
        <w:rPr>
          <w:b/>
          <w:szCs w:val="24"/>
        </w:rPr>
        <w:t>one</w:t>
      </w:r>
      <w:proofErr w:type="spellEnd"/>
      <w:r w:rsidR="00EA296E">
        <w:rPr>
          <w:b/>
          <w:szCs w:val="24"/>
        </w:rPr>
        <w:t>)</w:t>
      </w:r>
    </w:p>
    <w:p w14:paraId="12175F9C" w14:textId="46588BFE" w:rsidR="00AD0558" w:rsidRDefault="00DD6DA6" w:rsidP="00DD6DA6">
      <w:pPr>
        <w:pStyle w:val="Prrafodelista"/>
        <w:jc w:val="both"/>
        <w:rPr>
          <w:szCs w:val="24"/>
        </w:rPr>
      </w:pPr>
      <w:r w:rsidRPr="007430A5">
        <w:rPr>
          <w:szCs w:val="24"/>
        </w:rPr>
        <w:t xml:space="preserve">       1) E</w:t>
      </w:r>
    </w:p>
    <w:p w14:paraId="4DFF6D62" w14:textId="77777777" w:rsidR="00EA296E" w:rsidRDefault="00EA296E" w:rsidP="00DD6DA6">
      <w:pPr>
        <w:pStyle w:val="Prrafodelista"/>
        <w:jc w:val="both"/>
        <w:rPr>
          <w:szCs w:val="24"/>
        </w:rPr>
      </w:pPr>
    </w:p>
    <w:p w14:paraId="2B4D8D15" w14:textId="3EAD7C73" w:rsidR="00EA296E" w:rsidRDefault="00EA296E" w:rsidP="00DD6DA6">
      <w:pPr>
        <w:pStyle w:val="Prrafodelista"/>
        <w:jc w:val="both"/>
        <w:rPr>
          <w:b/>
          <w:szCs w:val="24"/>
        </w:rPr>
      </w:pPr>
      <w:r w:rsidRPr="00EA296E">
        <w:rPr>
          <w:b/>
          <w:szCs w:val="24"/>
        </w:rPr>
        <w:t>4.8 (</w:t>
      </w:r>
      <w:proofErr w:type="spellStart"/>
      <w:r w:rsidRPr="00EA296E">
        <w:rPr>
          <w:b/>
          <w:szCs w:val="24"/>
        </w:rPr>
        <w:t>The</w:t>
      </w:r>
      <w:proofErr w:type="spellEnd"/>
      <w:r w:rsidRPr="00EA296E">
        <w:rPr>
          <w:b/>
          <w:szCs w:val="24"/>
        </w:rPr>
        <w:t xml:space="preserve"> </w:t>
      </w:r>
      <w:proofErr w:type="spellStart"/>
      <w:r w:rsidRPr="00EA296E">
        <w:rPr>
          <w:b/>
          <w:szCs w:val="24"/>
        </w:rPr>
        <w:t>second</w:t>
      </w:r>
      <w:proofErr w:type="spellEnd"/>
      <w:r w:rsidRPr="00EA296E">
        <w:rPr>
          <w:b/>
          <w:szCs w:val="24"/>
        </w:rPr>
        <w:t xml:space="preserve"> </w:t>
      </w:r>
      <w:proofErr w:type="spellStart"/>
      <w:r w:rsidRPr="00EA296E">
        <w:rPr>
          <w:b/>
          <w:szCs w:val="24"/>
        </w:rPr>
        <w:t>one</w:t>
      </w:r>
      <w:proofErr w:type="spellEnd"/>
      <w:r w:rsidRPr="00EA296E">
        <w:rPr>
          <w:b/>
          <w:szCs w:val="24"/>
        </w:rPr>
        <w:t>)</w:t>
      </w:r>
      <w:r>
        <w:rPr>
          <w:b/>
          <w:szCs w:val="24"/>
        </w:rPr>
        <w:t xml:space="preserve"> </w:t>
      </w:r>
    </w:p>
    <w:p w14:paraId="208C1C60" w14:textId="55D25C3B" w:rsidR="00EA296E" w:rsidRDefault="00EA296E" w:rsidP="00DD6DA6">
      <w:pPr>
        <w:pStyle w:val="Prrafodelista"/>
        <w:jc w:val="both"/>
        <w:rPr>
          <w:szCs w:val="24"/>
        </w:rPr>
      </w:pPr>
      <w:r>
        <w:rPr>
          <w:szCs w:val="24"/>
        </w:rPr>
        <w:t xml:space="preserve">       </w:t>
      </w:r>
      <w:r w:rsidRPr="00EA296E">
        <w:rPr>
          <w:szCs w:val="24"/>
        </w:rPr>
        <w:t>1) C.</w:t>
      </w:r>
    </w:p>
    <w:p w14:paraId="02293627" w14:textId="77777777" w:rsidR="00EA296E" w:rsidRDefault="00EA296E" w:rsidP="00DD6DA6">
      <w:pPr>
        <w:pStyle w:val="Prrafodelista"/>
        <w:jc w:val="both"/>
        <w:rPr>
          <w:szCs w:val="24"/>
        </w:rPr>
      </w:pPr>
    </w:p>
    <w:p w14:paraId="0D034B1B" w14:textId="1CADB51A" w:rsidR="00EA296E" w:rsidRPr="00EA296E" w:rsidRDefault="00EA296E" w:rsidP="00DD6DA6">
      <w:pPr>
        <w:pStyle w:val="Prrafodelista"/>
        <w:jc w:val="both"/>
        <w:rPr>
          <w:b/>
          <w:szCs w:val="24"/>
        </w:rPr>
      </w:pPr>
      <w:r w:rsidRPr="00EA296E">
        <w:rPr>
          <w:b/>
          <w:szCs w:val="24"/>
        </w:rPr>
        <w:t>4.9</w:t>
      </w:r>
    </w:p>
    <w:p w14:paraId="3735889A" w14:textId="14866B2E" w:rsidR="00EA296E" w:rsidRDefault="00EA296E" w:rsidP="00DD6DA6">
      <w:pPr>
        <w:pStyle w:val="Prrafodelista"/>
        <w:jc w:val="both"/>
        <w:rPr>
          <w:szCs w:val="24"/>
        </w:rPr>
      </w:pPr>
      <w:r>
        <w:rPr>
          <w:szCs w:val="24"/>
        </w:rPr>
        <w:t xml:space="preserve">       1)</w:t>
      </w:r>
      <w:r w:rsidR="00FD35B0">
        <w:rPr>
          <w:szCs w:val="24"/>
        </w:rPr>
        <w:t xml:space="preserve"> C.</w:t>
      </w:r>
    </w:p>
    <w:p w14:paraId="1B448A8A" w14:textId="77777777" w:rsidR="00EA296E" w:rsidRPr="007430A5" w:rsidRDefault="00EA296E" w:rsidP="00DD6DA6">
      <w:pPr>
        <w:pStyle w:val="Prrafodelista"/>
        <w:jc w:val="both"/>
        <w:rPr>
          <w:szCs w:val="24"/>
        </w:rPr>
      </w:pPr>
    </w:p>
    <w:p w14:paraId="25BB95CD" w14:textId="77777777" w:rsidR="00AD0558" w:rsidRPr="007430A5" w:rsidRDefault="00AD0558" w:rsidP="00AD0558">
      <w:pPr>
        <w:jc w:val="both"/>
        <w:rPr>
          <w:szCs w:val="24"/>
        </w:rPr>
      </w:pPr>
      <w:r w:rsidRPr="007430A5">
        <w:rPr>
          <w:b/>
          <w:bCs/>
          <w:i/>
          <w:color w:val="002060"/>
          <w:szCs w:val="24"/>
        </w:rPr>
        <w:t>5)</w:t>
      </w:r>
      <w:r w:rsidRPr="007430A5">
        <w:rPr>
          <w:b/>
          <w:bCs/>
          <w:i/>
          <w:szCs w:val="24"/>
        </w:rPr>
        <w:t xml:space="preserve"> </w:t>
      </w:r>
      <w:proofErr w:type="spellStart"/>
      <w:r w:rsidRPr="007430A5">
        <w:rPr>
          <w:b/>
          <w:bCs/>
          <w:i/>
          <w:szCs w:val="24"/>
          <w:lang w:val="es-CO"/>
        </w:rPr>
        <w:t>Recommended</w:t>
      </w:r>
      <w:proofErr w:type="spellEnd"/>
      <w:r w:rsidRPr="007430A5">
        <w:rPr>
          <w:b/>
          <w:bCs/>
          <w:i/>
          <w:szCs w:val="24"/>
          <w:lang w:val="es-CO"/>
        </w:rPr>
        <w:t xml:space="preserve"> </w:t>
      </w:r>
      <w:proofErr w:type="spellStart"/>
      <w:r w:rsidRPr="007430A5">
        <w:rPr>
          <w:b/>
          <w:bCs/>
          <w:i/>
          <w:szCs w:val="24"/>
          <w:lang w:val="es-CO"/>
        </w:rPr>
        <w:t>reading</w:t>
      </w:r>
      <w:proofErr w:type="spellEnd"/>
      <w:r w:rsidRPr="007430A5">
        <w:rPr>
          <w:b/>
          <w:bCs/>
          <w:i/>
          <w:szCs w:val="24"/>
          <w:lang w:val="es-CO"/>
        </w:rPr>
        <w:t xml:space="preserve"> (</w:t>
      </w:r>
      <w:proofErr w:type="spellStart"/>
      <w:r w:rsidRPr="007430A5">
        <w:rPr>
          <w:b/>
          <w:bCs/>
          <w:i/>
          <w:szCs w:val="24"/>
          <w:lang w:val="es-CO"/>
        </w:rPr>
        <w:t>optional</w:t>
      </w:r>
      <w:proofErr w:type="spellEnd"/>
      <w:r w:rsidRPr="007430A5">
        <w:rPr>
          <w:b/>
          <w:bCs/>
          <w:i/>
          <w:szCs w:val="24"/>
          <w:lang w:val="es-CO"/>
        </w:rPr>
        <w:t>)</w:t>
      </w:r>
    </w:p>
    <w:p w14:paraId="286EA0CE" w14:textId="77777777" w:rsidR="00AD0558" w:rsidRPr="007430A5" w:rsidRDefault="00AD0558" w:rsidP="00AD0558">
      <w:pPr>
        <w:jc w:val="both"/>
        <w:rPr>
          <w:b/>
          <w:bCs/>
          <w:i/>
          <w:szCs w:val="24"/>
        </w:rPr>
      </w:pPr>
    </w:p>
    <w:p w14:paraId="318880A7" w14:textId="77777777" w:rsidR="00852970" w:rsidRPr="007430A5" w:rsidRDefault="00852970" w:rsidP="00852970">
      <w:pPr>
        <w:rPr>
          <w:b/>
          <w:bCs/>
          <w:szCs w:val="24"/>
        </w:rPr>
      </w:pPr>
      <w:proofErr w:type="spellStart"/>
      <w:r w:rsidRPr="007430A5">
        <w:rPr>
          <w:b/>
          <w:bCs/>
          <w:szCs w:val="24"/>
        </w:rPr>
        <w:t>Narasimha</w:t>
      </w:r>
      <w:proofErr w:type="spellEnd"/>
      <w:r w:rsidRPr="007430A5">
        <w:rPr>
          <w:b/>
          <w:bCs/>
          <w:szCs w:val="24"/>
        </w:rPr>
        <w:t xml:space="preserve"> </w:t>
      </w:r>
      <w:proofErr w:type="spellStart"/>
      <w:r w:rsidRPr="007430A5">
        <w:rPr>
          <w:b/>
          <w:bCs/>
          <w:szCs w:val="24"/>
        </w:rPr>
        <w:t>Karumanchi</w:t>
      </w:r>
      <w:proofErr w:type="spellEnd"/>
      <w:r w:rsidRPr="007430A5">
        <w:rPr>
          <w:b/>
          <w:bCs/>
          <w:szCs w:val="24"/>
        </w:rPr>
        <w:t xml:space="preserve">, Data </w:t>
      </w:r>
      <w:proofErr w:type="spellStart"/>
      <w:r w:rsidRPr="007430A5">
        <w:rPr>
          <w:b/>
          <w:bCs/>
          <w:szCs w:val="24"/>
        </w:rPr>
        <w:t>Structures</w:t>
      </w:r>
      <w:proofErr w:type="spellEnd"/>
      <w:r w:rsidRPr="007430A5">
        <w:rPr>
          <w:b/>
          <w:bCs/>
          <w:szCs w:val="24"/>
        </w:rPr>
        <w:t xml:space="preserve"> and </w:t>
      </w:r>
      <w:proofErr w:type="spellStart"/>
      <w:r w:rsidRPr="007430A5">
        <w:rPr>
          <w:b/>
          <w:bCs/>
          <w:szCs w:val="24"/>
        </w:rPr>
        <w:t>Algorithms</w:t>
      </w:r>
      <w:proofErr w:type="spellEnd"/>
      <w:r w:rsidRPr="007430A5">
        <w:rPr>
          <w:b/>
          <w:bCs/>
          <w:szCs w:val="24"/>
        </w:rPr>
        <w:t xml:space="preserve"> </w:t>
      </w:r>
      <w:proofErr w:type="spellStart"/>
      <w:r w:rsidRPr="007430A5">
        <w:rPr>
          <w:b/>
          <w:bCs/>
          <w:szCs w:val="24"/>
        </w:rPr>
        <w:t>made</w:t>
      </w:r>
      <w:proofErr w:type="spellEnd"/>
    </w:p>
    <w:p w14:paraId="5CBC496D" w14:textId="77777777" w:rsidR="00852970" w:rsidRPr="007430A5" w:rsidRDefault="00852970" w:rsidP="00852970">
      <w:pPr>
        <w:rPr>
          <w:b/>
          <w:bCs/>
          <w:szCs w:val="24"/>
        </w:rPr>
      </w:pPr>
      <w:proofErr w:type="spellStart"/>
      <w:r w:rsidRPr="007430A5">
        <w:rPr>
          <w:b/>
          <w:bCs/>
          <w:szCs w:val="24"/>
        </w:rPr>
        <w:t>Chapter</w:t>
      </w:r>
      <w:proofErr w:type="spellEnd"/>
      <w:r w:rsidRPr="007430A5">
        <w:rPr>
          <w:b/>
          <w:bCs/>
          <w:szCs w:val="24"/>
        </w:rPr>
        <w:t xml:space="preserve"> 3: </w:t>
      </w:r>
      <w:proofErr w:type="spellStart"/>
      <w:r w:rsidRPr="007430A5">
        <w:rPr>
          <w:b/>
          <w:bCs/>
          <w:szCs w:val="24"/>
        </w:rPr>
        <w:t>Recursion</w:t>
      </w:r>
      <w:proofErr w:type="spellEnd"/>
      <w:r w:rsidRPr="007430A5">
        <w:rPr>
          <w:b/>
          <w:bCs/>
          <w:szCs w:val="24"/>
        </w:rPr>
        <w:t xml:space="preserve"> and </w:t>
      </w:r>
      <w:proofErr w:type="spellStart"/>
      <w:r w:rsidRPr="007430A5">
        <w:rPr>
          <w:b/>
          <w:bCs/>
          <w:szCs w:val="24"/>
        </w:rPr>
        <w:t>Backtracking</w:t>
      </w:r>
      <w:proofErr w:type="spellEnd"/>
    </w:p>
    <w:p w14:paraId="3E59D4BB" w14:textId="77777777" w:rsidR="00852970" w:rsidRPr="007430A5" w:rsidRDefault="00852970" w:rsidP="00852970">
      <w:pPr>
        <w:rPr>
          <w:b/>
          <w:bCs/>
          <w:szCs w:val="24"/>
        </w:rPr>
      </w:pPr>
      <w:proofErr w:type="spellStart"/>
      <w:r w:rsidRPr="007430A5">
        <w:rPr>
          <w:b/>
          <w:bCs/>
          <w:szCs w:val="24"/>
        </w:rPr>
        <w:t>Summarize</w:t>
      </w:r>
      <w:proofErr w:type="spellEnd"/>
      <w:r w:rsidRPr="007430A5">
        <w:rPr>
          <w:b/>
          <w:bCs/>
          <w:szCs w:val="24"/>
        </w:rPr>
        <w:t>:</w:t>
      </w:r>
    </w:p>
    <w:p w14:paraId="1742E69F" w14:textId="77777777" w:rsidR="00852970" w:rsidRPr="007430A5" w:rsidRDefault="00852970" w:rsidP="00852970">
      <w:pPr>
        <w:rPr>
          <w:color w:val="000000"/>
          <w:szCs w:val="24"/>
          <w:shd w:val="clear" w:color="auto" w:fill="FFFFFF"/>
        </w:rPr>
      </w:pPr>
      <w:proofErr w:type="spellStart"/>
      <w:r w:rsidRPr="007430A5">
        <w:rPr>
          <w:rStyle w:val="Textoennegrita"/>
          <w:color w:val="000000"/>
          <w:szCs w:val="24"/>
          <w:shd w:val="clear" w:color="auto" w:fill="FFFFFF"/>
        </w:rPr>
        <w:t>What</w:t>
      </w:r>
      <w:proofErr w:type="spellEnd"/>
      <w:r w:rsidRPr="007430A5">
        <w:rPr>
          <w:rStyle w:val="Textoennegrita"/>
          <w:color w:val="000000"/>
          <w:szCs w:val="24"/>
          <w:shd w:val="clear" w:color="auto" w:fill="FFFFFF"/>
        </w:rPr>
        <w:t xml:space="preserve"> </w:t>
      </w:r>
      <w:proofErr w:type="spellStart"/>
      <w:r w:rsidRPr="007430A5">
        <w:rPr>
          <w:rStyle w:val="Textoennegrita"/>
          <w:color w:val="000000"/>
          <w:szCs w:val="24"/>
          <w:shd w:val="clear" w:color="auto" w:fill="FFFFFF"/>
        </w:rPr>
        <w:t>is</w:t>
      </w:r>
      <w:proofErr w:type="spellEnd"/>
      <w:r w:rsidRPr="007430A5">
        <w:rPr>
          <w:rStyle w:val="Textoennegrita"/>
          <w:color w:val="000000"/>
          <w:szCs w:val="24"/>
          <w:shd w:val="clear" w:color="auto" w:fill="FFFFFF"/>
        </w:rPr>
        <w:t xml:space="preserve"> </w:t>
      </w:r>
      <w:proofErr w:type="spellStart"/>
      <w:r w:rsidRPr="007430A5">
        <w:rPr>
          <w:rStyle w:val="Textoennegrita"/>
          <w:color w:val="000000"/>
          <w:szCs w:val="24"/>
          <w:shd w:val="clear" w:color="auto" w:fill="FFFFFF"/>
        </w:rPr>
        <w:t>Recursion</w:t>
      </w:r>
      <w:proofErr w:type="spellEnd"/>
      <w:r w:rsidRPr="007430A5">
        <w:rPr>
          <w:rStyle w:val="Textoennegrita"/>
          <w:color w:val="000000"/>
          <w:szCs w:val="24"/>
          <w:shd w:val="clear" w:color="auto" w:fill="FFFFFF"/>
        </w:rPr>
        <w:t>?</w:t>
      </w:r>
      <w:r w:rsidRPr="007430A5">
        <w:rPr>
          <w:color w:val="000000"/>
          <w:szCs w:val="24"/>
        </w:rPr>
        <w:br/>
      </w:r>
      <w:r w:rsidRPr="007430A5">
        <w:rPr>
          <w:color w:val="000000"/>
          <w:szCs w:val="24"/>
        </w:rPr>
        <w:br/>
      </w:r>
      <w:proofErr w:type="spellStart"/>
      <w:r w:rsidRPr="007430A5">
        <w:rPr>
          <w:color w:val="000000"/>
          <w:szCs w:val="24"/>
          <w:shd w:val="clear" w:color="auto" w:fill="FFFFFF"/>
        </w:rPr>
        <w:t>Function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which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calls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itself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called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method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solves</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problem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by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calling</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copy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itself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work</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on</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smaller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problem</w:t>
      </w:r>
      <w:proofErr w:type="spellEnd"/>
      <w:r w:rsidRPr="007430A5">
        <w:rPr>
          <w:color w:val="000000"/>
          <w:szCs w:val="24"/>
          <w:shd w:val="clear" w:color="auto" w:fill="FFFFFF"/>
        </w:rPr>
        <w:t>.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recursion</w:t>
      </w:r>
      <w:proofErr w:type="spellEnd"/>
      <w:r w:rsidRPr="007430A5">
        <w:rPr>
          <w:color w:val="000000"/>
          <w:szCs w:val="24"/>
          <w:shd w:val="clear" w:color="auto" w:fill="FFFFFF"/>
        </w:rPr>
        <w:t xml:space="preserve"> step can </w:t>
      </w:r>
      <w:proofErr w:type="spellStart"/>
      <w:r w:rsidRPr="007430A5">
        <w:rPr>
          <w:color w:val="000000"/>
          <w:szCs w:val="24"/>
          <w:shd w:val="clear" w:color="auto" w:fill="FFFFFF"/>
        </w:rPr>
        <w:t>result</w:t>
      </w:r>
      <w:proofErr w:type="spellEnd"/>
      <w:r w:rsidRPr="007430A5">
        <w:rPr>
          <w:color w:val="000000"/>
          <w:szCs w:val="24"/>
          <w:shd w:val="clear" w:color="auto" w:fill="FFFFFF"/>
        </w:rPr>
        <w:t xml:space="preserve"> in </w:t>
      </w:r>
      <w:proofErr w:type="spellStart"/>
      <w:r w:rsidRPr="007430A5">
        <w:rPr>
          <w:color w:val="000000"/>
          <w:szCs w:val="24"/>
          <w:shd w:val="clear" w:color="auto" w:fill="FFFFFF"/>
        </w:rPr>
        <w:lastRenderedPageBreak/>
        <w:t>many</w:t>
      </w:r>
      <w:proofErr w:type="spellEnd"/>
      <w:r w:rsidRPr="007430A5">
        <w:rPr>
          <w:color w:val="000000"/>
          <w:szCs w:val="24"/>
          <w:shd w:val="clear" w:color="auto" w:fill="FFFFFF"/>
        </w:rPr>
        <w:t xml:space="preserve"> more </w:t>
      </w:r>
      <w:proofErr w:type="spellStart"/>
      <w:r w:rsidRPr="007430A5">
        <w:rPr>
          <w:color w:val="000000"/>
          <w:szCs w:val="24"/>
          <w:shd w:val="clear" w:color="auto" w:fill="FFFFFF"/>
        </w:rPr>
        <w:t>such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calls</w:t>
      </w:r>
      <w:proofErr w:type="spellEnd"/>
      <w:r w:rsidRPr="007430A5">
        <w:rPr>
          <w:color w:val="000000"/>
          <w:szCs w:val="24"/>
          <w:shd w:val="clear" w:color="auto" w:fill="FFFFFF"/>
        </w:rPr>
        <w:t>.</w:t>
      </w:r>
      <w:r w:rsidRPr="007430A5">
        <w:rPr>
          <w:color w:val="000000"/>
          <w:szCs w:val="24"/>
        </w:rPr>
        <w:br/>
      </w:r>
      <w:r w:rsidRPr="007430A5">
        <w:rPr>
          <w:color w:val="000000"/>
          <w:szCs w:val="24"/>
        </w:rPr>
        <w:br/>
      </w:r>
      <w:proofErr w:type="spellStart"/>
      <w:r w:rsidRPr="007430A5">
        <w:rPr>
          <w:rStyle w:val="Textoennegrita"/>
          <w:color w:val="000000"/>
          <w:szCs w:val="24"/>
          <w:shd w:val="clear" w:color="auto" w:fill="FFFFFF"/>
        </w:rPr>
        <w:t>Why</w:t>
      </w:r>
      <w:proofErr w:type="spellEnd"/>
      <w:r w:rsidRPr="007430A5">
        <w:rPr>
          <w:rStyle w:val="Textoennegrita"/>
          <w:color w:val="000000"/>
          <w:szCs w:val="24"/>
          <w:shd w:val="clear" w:color="auto" w:fill="FFFFFF"/>
        </w:rPr>
        <w:t xml:space="preserve"> </w:t>
      </w:r>
      <w:proofErr w:type="spellStart"/>
      <w:r w:rsidRPr="007430A5">
        <w:rPr>
          <w:rStyle w:val="Textoennegrita"/>
          <w:color w:val="000000"/>
          <w:szCs w:val="24"/>
          <w:shd w:val="clear" w:color="auto" w:fill="FFFFFF"/>
        </w:rPr>
        <w:t>Recursion</w:t>
      </w:r>
      <w:proofErr w:type="spellEnd"/>
      <w:r w:rsidRPr="007430A5">
        <w:rPr>
          <w:rStyle w:val="Textoennegrita"/>
          <w:color w:val="000000"/>
          <w:szCs w:val="24"/>
          <w:shd w:val="clear" w:color="auto" w:fill="FFFFFF"/>
        </w:rPr>
        <w:t>?</w:t>
      </w:r>
      <w:r w:rsidRPr="007430A5">
        <w:rPr>
          <w:color w:val="000000"/>
          <w:szCs w:val="24"/>
        </w:rPr>
        <w:br/>
      </w:r>
      <w:r w:rsidRPr="007430A5">
        <w:rPr>
          <w:color w:val="000000"/>
          <w:szCs w:val="24"/>
        </w:rPr>
        <w:br/>
      </w:r>
      <w:bookmarkStart w:id="1" w:name="_Hlk49276240"/>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code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generally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shorter</w:t>
      </w:r>
      <w:proofErr w:type="spellEnd"/>
      <w:r w:rsidRPr="007430A5">
        <w:rPr>
          <w:color w:val="000000"/>
          <w:szCs w:val="24"/>
          <w:shd w:val="clear" w:color="auto" w:fill="FFFFFF"/>
        </w:rPr>
        <w:t xml:space="preserve"> and </w:t>
      </w:r>
      <w:proofErr w:type="spellStart"/>
      <w:r w:rsidRPr="007430A5">
        <w:rPr>
          <w:color w:val="000000"/>
          <w:szCs w:val="24"/>
          <w:shd w:val="clear" w:color="auto" w:fill="FFFFFF"/>
        </w:rPr>
        <w:t>easier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write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than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iterative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code</w:t>
      </w:r>
      <w:proofErr w:type="spellEnd"/>
      <w:r w:rsidRPr="007430A5">
        <w:rPr>
          <w:color w:val="000000"/>
          <w:szCs w:val="24"/>
          <w:shd w:val="clear" w:color="auto" w:fill="FFFFFF"/>
        </w:rPr>
        <w:t>. </w:t>
      </w:r>
      <w:proofErr w:type="spellStart"/>
      <w:r w:rsidRPr="007430A5">
        <w:rPr>
          <w:color w:val="000000"/>
          <w:szCs w:val="24"/>
          <w:shd w:val="clear" w:color="auto" w:fill="FFFFFF"/>
        </w:rPr>
        <w:t>Generally</w:t>
      </w:r>
      <w:proofErr w:type="spellEnd"/>
      <w:r w:rsidRPr="007430A5">
        <w:rPr>
          <w:color w:val="000000"/>
          <w:szCs w:val="24"/>
          <w:shd w:val="clear" w:color="auto" w:fill="FFFFFF"/>
        </w:rPr>
        <w:t>, </w:t>
      </w:r>
      <w:proofErr w:type="spellStart"/>
      <w:r w:rsidRPr="007430A5">
        <w:rPr>
          <w:color w:val="000000"/>
          <w:szCs w:val="24"/>
          <w:shd w:val="clear" w:color="auto" w:fill="FFFFFF"/>
        </w:rPr>
        <w:t>loops</w:t>
      </w:r>
      <w:proofErr w:type="spellEnd"/>
      <w:r w:rsidRPr="007430A5">
        <w:rPr>
          <w:color w:val="000000"/>
          <w:szCs w:val="24"/>
          <w:shd w:val="clear" w:color="auto" w:fill="FFFFFF"/>
        </w:rPr>
        <w:t xml:space="preserve"> are </w:t>
      </w:r>
      <w:proofErr w:type="spellStart"/>
      <w:r w:rsidRPr="007430A5">
        <w:rPr>
          <w:color w:val="000000"/>
          <w:szCs w:val="24"/>
          <w:shd w:val="clear" w:color="auto" w:fill="FFFFFF"/>
        </w:rPr>
        <w:t>turned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into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functions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when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they</w:t>
      </w:r>
      <w:proofErr w:type="spellEnd"/>
      <w:r w:rsidRPr="007430A5">
        <w:rPr>
          <w:color w:val="000000"/>
          <w:szCs w:val="24"/>
          <w:shd w:val="clear" w:color="auto" w:fill="FFFFFF"/>
        </w:rPr>
        <w:t xml:space="preserve"> are </w:t>
      </w:r>
      <w:proofErr w:type="spellStart"/>
      <w:r w:rsidRPr="007430A5">
        <w:rPr>
          <w:color w:val="000000"/>
          <w:szCs w:val="24"/>
          <w:shd w:val="clear" w:color="auto" w:fill="FFFFFF"/>
        </w:rPr>
        <w:t>compiled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interpreted</w:t>
      </w:r>
      <w:proofErr w:type="spellEnd"/>
      <w:r w:rsidRPr="007430A5">
        <w:rPr>
          <w:color w:val="000000"/>
          <w:szCs w:val="24"/>
          <w:shd w:val="clear" w:color="auto" w:fill="FFFFFF"/>
        </w:rPr>
        <w:t>.</w:t>
      </w:r>
    </w:p>
    <w:bookmarkEnd w:id="1"/>
    <w:p w14:paraId="7C962FAF" w14:textId="77777777" w:rsidR="00852970" w:rsidRPr="007430A5" w:rsidRDefault="00852970" w:rsidP="00852970">
      <w:pPr>
        <w:rPr>
          <w:b/>
          <w:bCs/>
          <w:szCs w:val="24"/>
        </w:rPr>
      </w:pPr>
    </w:p>
    <w:p w14:paraId="28B0492F" w14:textId="140E37A0" w:rsidR="00852970" w:rsidRPr="007430A5" w:rsidRDefault="00852970" w:rsidP="00852970">
      <w:pPr>
        <w:rPr>
          <w:color w:val="000000"/>
          <w:szCs w:val="24"/>
          <w:shd w:val="clear" w:color="auto" w:fill="FFFFFF"/>
        </w:rPr>
      </w:pPr>
      <w:proofErr w:type="spellStart"/>
      <w:r w:rsidRPr="007430A5">
        <w:rPr>
          <w:rStyle w:val="Textoennegrita"/>
          <w:color w:val="000000"/>
          <w:szCs w:val="24"/>
          <w:shd w:val="clear" w:color="auto" w:fill="FFFFFF"/>
        </w:rPr>
        <w:t>Recursion</w:t>
      </w:r>
      <w:proofErr w:type="spellEnd"/>
      <w:r w:rsidRPr="007430A5">
        <w:rPr>
          <w:rStyle w:val="Textoennegrita"/>
          <w:color w:val="000000"/>
          <w:szCs w:val="24"/>
          <w:shd w:val="clear" w:color="auto" w:fill="FFFFFF"/>
        </w:rPr>
        <w:t xml:space="preserve"> and </w:t>
      </w:r>
      <w:proofErr w:type="spellStart"/>
      <w:r w:rsidRPr="007430A5">
        <w:rPr>
          <w:rStyle w:val="Textoennegrita"/>
          <w:color w:val="000000"/>
          <w:szCs w:val="24"/>
          <w:shd w:val="clear" w:color="auto" w:fill="FFFFFF"/>
        </w:rPr>
        <w:t>Memory</w:t>
      </w:r>
      <w:proofErr w:type="spellEnd"/>
      <w:r w:rsidRPr="007430A5">
        <w:rPr>
          <w:color w:val="000000"/>
          <w:szCs w:val="24"/>
        </w:rPr>
        <w:br/>
      </w:r>
      <w:r w:rsidRPr="007430A5">
        <w:rPr>
          <w:color w:val="000000"/>
          <w:szCs w:val="24"/>
        </w:rPr>
        <w:br/>
      </w:r>
      <w:proofErr w:type="spellStart"/>
      <w:r w:rsidRPr="007430A5">
        <w:rPr>
          <w:color w:val="000000"/>
          <w:szCs w:val="24"/>
          <w:shd w:val="clear" w:color="auto" w:fill="FFFFFF"/>
        </w:rPr>
        <w:t>Each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call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makes</w:t>
      </w:r>
      <w:proofErr w:type="spellEnd"/>
      <w:r w:rsidRPr="007430A5">
        <w:rPr>
          <w:color w:val="000000"/>
          <w:szCs w:val="24"/>
          <w:shd w:val="clear" w:color="auto" w:fill="FFFFFF"/>
        </w:rPr>
        <w:t xml:space="preserve"> a new </w:t>
      </w:r>
      <w:proofErr w:type="spellStart"/>
      <w:r w:rsidRPr="007430A5">
        <w:rPr>
          <w:color w:val="000000"/>
          <w:szCs w:val="24"/>
          <w:shd w:val="clear" w:color="auto" w:fill="FFFFFF"/>
        </w:rPr>
        <w:t>copy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that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method</w:t>
      </w:r>
      <w:proofErr w:type="spellEnd"/>
      <w:r w:rsidRPr="007430A5">
        <w:rPr>
          <w:color w:val="000000"/>
          <w:szCs w:val="24"/>
          <w:shd w:val="clear" w:color="auto" w:fill="FFFFFF"/>
        </w:rPr>
        <w:t xml:space="preserve"> in </w:t>
      </w:r>
      <w:proofErr w:type="spellStart"/>
      <w:r w:rsidRPr="007430A5">
        <w:rPr>
          <w:color w:val="000000"/>
          <w:szCs w:val="24"/>
          <w:shd w:val="clear" w:color="auto" w:fill="FFFFFF"/>
        </w:rPr>
        <w:t>memory</w:t>
      </w:r>
      <w:proofErr w:type="spellEnd"/>
      <w:r w:rsidRPr="007430A5">
        <w:rPr>
          <w:color w:val="000000"/>
          <w:szCs w:val="24"/>
          <w:shd w:val="clear" w:color="auto" w:fill="FFFFFF"/>
        </w:rPr>
        <w:t xml:space="preserve">. Once a </w:t>
      </w:r>
      <w:proofErr w:type="spellStart"/>
      <w:r w:rsidRPr="007430A5">
        <w:rPr>
          <w:color w:val="000000"/>
          <w:szCs w:val="24"/>
          <w:shd w:val="clear" w:color="auto" w:fill="FFFFFF"/>
        </w:rPr>
        <w:t>method</w:t>
      </w:r>
      <w:proofErr w:type="spellEnd"/>
      <w:r w:rsidRPr="007430A5">
        <w:rPr>
          <w:color w:val="000000"/>
          <w:szCs w:val="24"/>
          <w:shd w:val="clear" w:color="auto" w:fill="FFFFFF"/>
        </w:rPr>
        <w:t xml:space="preserve"> </w:t>
      </w:r>
      <w:proofErr w:type="spellStart"/>
      <w:proofErr w:type="gramStart"/>
      <w:r w:rsidRPr="007430A5">
        <w:rPr>
          <w:color w:val="000000"/>
          <w:szCs w:val="24"/>
          <w:shd w:val="clear" w:color="auto" w:fill="FFFFFF"/>
        </w:rPr>
        <w:t>ends</w:t>
      </w:r>
      <w:proofErr w:type="spellEnd"/>
      <w:r w:rsidRPr="007430A5">
        <w:rPr>
          <w:color w:val="000000"/>
          <w:szCs w:val="24"/>
          <w:shd w:val="clear" w:color="auto" w:fill="FFFFFF"/>
        </w:rPr>
        <w:t> ,</w:t>
      </w:r>
      <w:proofErr w:type="gramEnd"/>
      <w:r w:rsidRPr="007430A5">
        <w:rPr>
          <w:color w:val="000000"/>
          <w:szCs w:val="24"/>
          <w:shd w:val="clear" w:color="auto" w:fill="FFFFFF"/>
        </w:rPr>
        <w:t>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copy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that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returning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method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removed </w:t>
      </w:r>
      <w:proofErr w:type="spellStart"/>
      <w:r w:rsidRPr="007430A5">
        <w:rPr>
          <w:color w:val="000000"/>
          <w:szCs w:val="24"/>
          <w:shd w:val="clear" w:color="auto" w:fill="FFFFFF"/>
        </w:rPr>
        <w:t>from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memory</w:t>
      </w:r>
      <w:proofErr w:type="spellEnd"/>
      <w:r w:rsidRPr="007430A5">
        <w:rPr>
          <w:color w:val="000000"/>
          <w:szCs w:val="24"/>
          <w:shd w:val="clear" w:color="auto" w:fill="FFFFFF"/>
        </w:rPr>
        <w:t>.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solutions</w:t>
      </w:r>
      <w:proofErr w:type="spellEnd"/>
      <w:r w:rsidRPr="007430A5">
        <w:rPr>
          <w:color w:val="000000"/>
          <w:szCs w:val="24"/>
          <w:shd w:val="clear" w:color="auto" w:fill="FFFFFF"/>
        </w:rPr>
        <w:t xml:space="preserve"> look simple </w:t>
      </w:r>
      <w:proofErr w:type="spellStart"/>
      <w:r w:rsidRPr="007430A5">
        <w:rPr>
          <w:color w:val="000000"/>
          <w:szCs w:val="24"/>
          <w:shd w:val="clear" w:color="auto" w:fill="FFFFFF"/>
        </w:rPr>
        <w:t>but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visualization</w:t>
      </w:r>
      <w:proofErr w:type="spellEnd"/>
      <w:r w:rsidRPr="007430A5">
        <w:rPr>
          <w:color w:val="000000"/>
          <w:szCs w:val="24"/>
          <w:shd w:val="clear" w:color="auto" w:fill="FFFFFF"/>
        </w:rPr>
        <w:t xml:space="preserve"> and </w:t>
      </w:r>
      <w:proofErr w:type="spellStart"/>
      <w:r w:rsidRPr="007430A5">
        <w:rPr>
          <w:color w:val="000000"/>
          <w:szCs w:val="24"/>
          <w:shd w:val="clear" w:color="auto" w:fill="FFFFFF"/>
        </w:rPr>
        <w:t>tracing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takes</w:t>
      </w:r>
      <w:proofErr w:type="spellEnd"/>
      <w:r w:rsidRPr="007430A5">
        <w:rPr>
          <w:color w:val="000000"/>
          <w:szCs w:val="24"/>
          <w:shd w:val="clear" w:color="auto" w:fill="FFFFFF"/>
        </w:rPr>
        <w:t xml:space="preserve"> time. A </w:t>
      </w:r>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approach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makes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simpler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solve</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problem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that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may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not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have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most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obvious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answers</w:t>
      </w:r>
      <w:proofErr w:type="spellEnd"/>
      <w:r w:rsidRPr="007430A5">
        <w:rPr>
          <w:color w:val="000000"/>
          <w:szCs w:val="24"/>
          <w:shd w:val="clear" w:color="auto" w:fill="FFFFFF"/>
        </w:rPr>
        <w:t>.</w:t>
      </w:r>
      <w:r w:rsidRPr="007430A5">
        <w:rPr>
          <w:color w:val="000000"/>
          <w:szCs w:val="24"/>
        </w:rPr>
        <w:br/>
      </w:r>
      <w:r w:rsidRPr="007430A5">
        <w:rPr>
          <w:color w:val="000000"/>
          <w:szCs w:val="24"/>
        </w:rPr>
        <w:br/>
      </w:r>
      <w:proofErr w:type="spellStart"/>
      <w:r w:rsidRPr="007430A5">
        <w:rPr>
          <w:color w:val="000000"/>
          <w:szCs w:val="24"/>
          <w:shd w:val="clear" w:color="auto" w:fill="FFFFFF"/>
        </w:rPr>
        <w:t>But</w:t>
      </w:r>
      <w:proofErr w:type="spellEnd"/>
      <w:r w:rsidRPr="007430A5">
        <w:rPr>
          <w:color w:val="000000"/>
          <w:szCs w:val="24"/>
          <w:shd w:val="clear" w:color="auto" w:fill="FFFFFF"/>
        </w:rPr>
        <w:t>, </w:t>
      </w:r>
      <w:proofErr w:type="spellStart"/>
      <w:r w:rsidRPr="007430A5">
        <w:rPr>
          <w:color w:val="000000"/>
          <w:szCs w:val="24"/>
          <w:shd w:val="clear" w:color="auto" w:fill="FFFFFF"/>
        </w:rPr>
        <w:t>recursion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adds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overhead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for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each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recursive</w:t>
      </w:r>
      <w:proofErr w:type="spellEnd"/>
      <w:r w:rsidRPr="007430A5">
        <w:rPr>
          <w:color w:val="000000"/>
          <w:szCs w:val="24"/>
          <w:shd w:val="clear" w:color="auto" w:fill="FFFFFF"/>
        </w:rPr>
        <w:t xml:space="preserve"> </w:t>
      </w:r>
      <w:proofErr w:type="spellStart"/>
      <w:proofErr w:type="gramStart"/>
      <w:r w:rsidRPr="007430A5">
        <w:rPr>
          <w:color w:val="000000"/>
          <w:szCs w:val="24"/>
          <w:shd w:val="clear" w:color="auto" w:fill="FFFFFF"/>
        </w:rPr>
        <w:t>call</w:t>
      </w:r>
      <w:proofErr w:type="spellEnd"/>
      <w:r w:rsidRPr="007430A5">
        <w:rPr>
          <w:color w:val="000000"/>
          <w:szCs w:val="24"/>
          <w:shd w:val="clear" w:color="auto" w:fill="FFFFFF"/>
        </w:rPr>
        <w:t> .</w:t>
      </w:r>
      <w:proofErr w:type="gramEnd"/>
      <w:r w:rsidRPr="007430A5">
        <w:rPr>
          <w:color w:val="000000"/>
          <w:szCs w:val="24"/>
        </w:rPr>
        <w:br/>
      </w:r>
      <w:r w:rsidRPr="007430A5">
        <w:rPr>
          <w:color w:val="000000"/>
          <w:szCs w:val="24"/>
        </w:rPr>
        <w:br/>
      </w:r>
      <w:proofErr w:type="spellStart"/>
      <w:r w:rsidRPr="007430A5">
        <w:rPr>
          <w:rStyle w:val="Textoennegrita"/>
          <w:color w:val="000000"/>
          <w:szCs w:val="24"/>
          <w:shd w:val="clear" w:color="auto" w:fill="FFFFFF"/>
        </w:rPr>
        <w:t>Recursion</w:t>
      </w:r>
      <w:proofErr w:type="spellEnd"/>
      <w:r w:rsidRPr="007430A5">
        <w:rPr>
          <w:color w:val="000000"/>
          <w:szCs w:val="24"/>
        </w:rPr>
        <w:br/>
      </w:r>
      <w:r w:rsidRPr="007430A5">
        <w:rPr>
          <w:color w:val="000000"/>
          <w:szCs w:val="24"/>
        </w:rPr>
        <w:br/>
      </w:r>
      <w:proofErr w:type="spellStart"/>
      <w:r w:rsidRPr="007430A5">
        <w:rPr>
          <w:color w:val="000000"/>
          <w:szCs w:val="24"/>
          <w:shd w:val="clear" w:color="auto" w:fill="FFFFFF"/>
        </w:rPr>
        <w:t>If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get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infinite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recursion</w:t>
      </w:r>
      <w:proofErr w:type="spellEnd"/>
      <w:r w:rsidRPr="007430A5">
        <w:rPr>
          <w:color w:val="000000"/>
          <w:szCs w:val="24"/>
          <w:shd w:val="clear" w:color="auto" w:fill="FFFFFF"/>
        </w:rPr>
        <w:t>,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program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may</w:t>
      </w:r>
      <w:proofErr w:type="spellEnd"/>
      <w:r w:rsidRPr="007430A5">
        <w:rPr>
          <w:color w:val="000000"/>
          <w:szCs w:val="24"/>
          <w:shd w:val="clear" w:color="auto" w:fill="FFFFFF"/>
        </w:rPr>
        <w:t xml:space="preserve"> run </w:t>
      </w:r>
      <w:proofErr w:type="spellStart"/>
      <w:r w:rsidRPr="007430A5">
        <w:rPr>
          <w:color w:val="000000"/>
          <w:szCs w:val="24"/>
          <w:shd w:val="clear" w:color="auto" w:fill="FFFFFF"/>
        </w:rPr>
        <w:t>out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memory</w:t>
      </w:r>
      <w:proofErr w:type="spellEnd"/>
      <w:r w:rsidRPr="007430A5">
        <w:rPr>
          <w:color w:val="000000"/>
          <w:szCs w:val="24"/>
          <w:shd w:val="clear" w:color="auto" w:fill="FFFFFF"/>
        </w:rPr>
        <w:t xml:space="preserve"> and </w:t>
      </w:r>
      <w:proofErr w:type="spellStart"/>
      <w:r w:rsidRPr="007430A5">
        <w:rPr>
          <w:color w:val="000000"/>
          <w:szCs w:val="24"/>
          <w:shd w:val="clear" w:color="auto" w:fill="FFFFFF"/>
        </w:rPr>
        <w:t>result</w:t>
      </w:r>
      <w:proofErr w:type="spellEnd"/>
      <w:r w:rsidRPr="007430A5">
        <w:rPr>
          <w:color w:val="000000"/>
          <w:szCs w:val="24"/>
          <w:shd w:val="clear" w:color="auto" w:fill="FFFFFF"/>
        </w:rPr>
        <w:t xml:space="preserve"> in </w:t>
      </w:r>
      <w:proofErr w:type="spellStart"/>
      <w:r w:rsidRPr="007430A5">
        <w:rPr>
          <w:color w:val="000000"/>
          <w:szCs w:val="24"/>
          <w:shd w:val="clear" w:color="auto" w:fill="FFFFFF"/>
        </w:rPr>
        <w:t>stack</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overflow</w:t>
      </w:r>
      <w:proofErr w:type="spellEnd"/>
      <w:r w:rsidRPr="007430A5">
        <w:rPr>
          <w:color w:val="000000"/>
          <w:szCs w:val="24"/>
          <w:shd w:val="clear" w:color="auto" w:fill="FFFFFF"/>
        </w:rPr>
        <w:t>.</w:t>
      </w:r>
      <w:r w:rsidRPr="007430A5">
        <w:rPr>
          <w:color w:val="000000"/>
          <w:szCs w:val="24"/>
        </w:rPr>
        <w:br/>
      </w:r>
      <w:r w:rsidRPr="007430A5">
        <w:rPr>
          <w:color w:val="000000"/>
          <w:szCs w:val="24"/>
        </w:rPr>
        <w:br/>
      </w:r>
      <w:proofErr w:type="spellStart"/>
      <w:r w:rsidRPr="007430A5">
        <w:rPr>
          <w:rStyle w:val="Textoennegrita"/>
          <w:color w:val="000000"/>
          <w:szCs w:val="24"/>
          <w:shd w:val="clear" w:color="auto" w:fill="FFFFFF"/>
        </w:rPr>
        <w:t>Iteration</w:t>
      </w:r>
      <w:proofErr w:type="spellEnd"/>
      <w:r w:rsidRPr="007430A5">
        <w:rPr>
          <w:color w:val="000000"/>
          <w:szCs w:val="24"/>
        </w:rPr>
        <w:br/>
      </w:r>
      <w:r w:rsidRPr="007430A5">
        <w:rPr>
          <w:color w:val="000000"/>
          <w:szCs w:val="24"/>
        </w:rPr>
        <w:br/>
      </w:r>
      <w:proofErr w:type="spellStart"/>
      <w:r w:rsidRPr="007430A5">
        <w:rPr>
          <w:color w:val="000000"/>
          <w:szCs w:val="24"/>
          <w:shd w:val="clear" w:color="auto" w:fill="FFFFFF"/>
        </w:rPr>
        <w:t>Each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iteration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does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not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require</w:t>
      </w:r>
      <w:proofErr w:type="spellEnd"/>
      <w:r w:rsidRPr="007430A5">
        <w:rPr>
          <w:color w:val="000000"/>
          <w:szCs w:val="24"/>
          <w:shd w:val="clear" w:color="auto" w:fill="FFFFFF"/>
        </w:rPr>
        <w:t xml:space="preserve"> extra </w:t>
      </w:r>
      <w:proofErr w:type="spellStart"/>
      <w:r w:rsidRPr="007430A5">
        <w:rPr>
          <w:color w:val="000000"/>
          <w:szCs w:val="24"/>
          <w:shd w:val="clear" w:color="auto" w:fill="FFFFFF"/>
        </w:rPr>
        <w:t>space</w:t>
      </w:r>
      <w:proofErr w:type="spellEnd"/>
      <w:r w:rsidRPr="007430A5">
        <w:rPr>
          <w:color w:val="000000"/>
          <w:szCs w:val="24"/>
          <w:shd w:val="clear" w:color="auto" w:fill="FFFFFF"/>
        </w:rPr>
        <w:t>. </w:t>
      </w:r>
      <w:proofErr w:type="spellStart"/>
      <w:r w:rsidRPr="007430A5">
        <w:rPr>
          <w:color w:val="000000"/>
          <w:szCs w:val="24"/>
          <w:shd w:val="clear" w:color="auto" w:fill="FFFFFF"/>
        </w:rPr>
        <w:t>An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infinite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loop</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could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loop</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forever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since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there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no extra </w:t>
      </w:r>
      <w:proofErr w:type="spellStart"/>
      <w:r w:rsidRPr="007430A5">
        <w:rPr>
          <w:color w:val="000000"/>
          <w:szCs w:val="24"/>
          <w:shd w:val="clear" w:color="auto" w:fill="FFFFFF"/>
        </w:rPr>
        <w:t>memory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being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created</w:t>
      </w:r>
      <w:proofErr w:type="spellEnd"/>
      <w:r w:rsidRPr="007430A5">
        <w:rPr>
          <w:color w:val="000000"/>
          <w:szCs w:val="24"/>
          <w:shd w:val="clear" w:color="auto" w:fill="FFFFFF"/>
        </w:rPr>
        <w:t>.</w:t>
      </w:r>
    </w:p>
    <w:p w14:paraId="460886C7" w14:textId="77777777" w:rsidR="00852970" w:rsidRPr="007430A5" w:rsidRDefault="00852970" w:rsidP="00852970">
      <w:pPr>
        <w:rPr>
          <w:color w:val="000000"/>
          <w:szCs w:val="24"/>
          <w:shd w:val="clear" w:color="auto" w:fill="FFFFFF"/>
        </w:rPr>
      </w:pPr>
    </w:p>
    <w:p w14:paraId="6A8DED17" w14:textId="0DF44640" w:rsidR="00AD0558" w:rsidRPr="00AD0558" w:rsidRDefault="00852970" w:rsidP="00852970">
      <w:pPr>
        <w:rPr>
          <w:szCs w:val="24"/>
          <w:lang w:val="es-CO"/>
        </w:rPr>
      </w:pPr>
      <w:proofErr w:type="spellStart"/>
      <w:r w:rsidRPr="007430A5">
        <w:rPr>
          <w:rStyle w:val="Textoennegrita"/>
          <w:color w:val="000000"/>
          <w:szCs w:val="24"/>
          <w:shd w:val="clear" w:color="auto" w:fill="FFFFFF"/>
        </w:rPr>
        <w:t>What</w:t>
      </w:r>
      <w:proofErr w:type="spellEnd"/>
      <w:r w:rsidRPr="007430A5">
        <w:rPr>
          <w:rStyle w:val="Textoennegrita"/>
          <w:color w:val="000000"/>
          <w:szCs w:val="24"/>
          <w:shd w:val="clear" w:color="auto" w:fill="FFFFFF"/>
        </w:rPr>
        <w:t xml:space="preserve"> </w:t>
      </w:r>
      <w:proofErr w:type="spellStart"/>
      <w:r w:rsidRPr="007430A5">
        <w:rPr>
          <w:rStyle w:val="Textoennegrita"/>
          <w:color w:val="000000"/>
          <w:szCs w:val="24"/>
          <w:shd w:val="clear" w:color="auto" w:fill="FFFFFF"/>
        </w:rPr>
        <w:t>is</w:t>
      </w:r>
      <w:proofErr w:type="spellEnd"/>
      <w:r w:rsidRPr="007430A5">
        <w:rPr>
          <w:rStyle w:val="Textoennegrita"/>
          <w:color w:val="000000"/>
          <w:szCs w:val="24"/>
          <w:shd w:val="clear" w:color="auto" w:fill="FFFFFF"/>
        </w:rPr>
        <w:t xml:space="preserve"> </w:t>
      </w:r>
      <w:proofErr w:type="spellStart"/>
      <w:r w:rsidRPr="007430A5">
        <w:rPr>
          <w:rStyle w:val="Textoennegrita"/>
          <w:color w:val="000000"/>
          <w:szCs w:val="24"/>
          <w:shd w:val="clear" w:color="auto" w:fill="FFFFFF"/>
        </w:rPr>
        <w:t>Backtracking</w:t>
      </w:r>
      <w:proofErr w:type="spellEnd"/>
      <w:r w:rsidRPr="007430A5">
        <w:rPr>
          <w:rStyle w:val="Textoennegrita"/>
          <w:color w:val="000000"/>
          <w:szCs w:val="24"/>
          <w:shd w:val="clear" w:color="auto" w:fill="FFFFFF"/>
        </w:rPr>
        <w:t>?</w:t>
      </w:r>
      <w:r w:rsidRPr="007430A5">
        <w:rPr>
          <w:color w:val="000000"/>
          <w:szCs w:val="24"/>
        </w:rPr>
        <w:br/>
      </w:r>
      <w:r w:rsidRPr="007430A5">
        <w:rPr>
          <w:color w:val="000000"/>
          <w:szCs w:val="24"/>
        </w:rPr>
        <w:br/>
      </w:r>
      <w:bookmarkStart w:id="2" w:name="_Hlk49275690"/>
      <w:proofErr w:type="spellStart"/>
      <w:r w:rsidRPr="007430A5">
        <w:rPr>
          <w:color w:val="000000"/>
          <w:szCs w:val="24"/>
          <w:shd w:val="clear" w:color="auto" w:fill="FFFFFF"/>
        </w:rPr>
        <w:t>Backtracking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improvement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brute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force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approach</w:t>
      </w:r>
      <w:proofErr w:type="spellEnd"/>
      <w:r w:rsidRPr="007430A5">
        <w:rPr>
          <w:color w:val="000000"/>
          <w:szCs w:val="24"/>
          <w:shd w:val="clear" w:color="auto" w:fill="FFFFFF"/>
        </w:rPr>
        <w:t>. </w:t>
      </w:r>
      <w:proofErr w:type="spellStart"/>
      <w:r w:rsidRPr="007430A5">
        <w:rPr>
          <w:color w:val="000000"/>
          <w:szCs w:val="24"/>
          <w:shd w:val="clear" w:color="auto" w:fill="FFFFFF"/>
        </w:rPr>
        <w:t>It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systematically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searches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for</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solution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problem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among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all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available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options</w:t>
      </w:r>
      <w:proofErr w:type="spellEnd"/>
      <w:r w:rsidRPr="007430A5">
        <w:rPr>
          <w:color w:val="000000"/>
          <w:szCs w:val="24"/>
          <w:shd w:val="clear" w:color="auto" w:fill="FFFFFF"/>
        </w:rPr>
        <w:t>.</w:t>
      </w:r>
      <w:bookmarkEnd w:id="2"/>
      <w:r w:rsidRPr="007430A5">
        <w:rPr>
          <w:color w:val="000000"/>
          <w:szCs w:val="24"/>
          <w:shd w:val="clear" w:color="auto" w:fill="FFFFFF"/>
        </w:rPr>
        <w:t xml:space="preserve"> In </w:t>
      </w:r>
      <w:proofErr w:type="spellStart"/>
      <w:r w:rsidRPr="007430A5">
        <w:rPr>
          <w:color w:val="000000"/>
          <w:szCs w:val="24"/>
          <w:shd w:val="clear" w:color="auto" w:fill="FFFFFF"/>
        </w:rPr>
        <w:t>backtracking</w:t>
      </w:r>
      <w:proofErr w:type="spellEnd"/>
      <w:r w:rsidRPr="007430A5">
        <w:rPr>
          <w:color w:val="000000"/>
          <w:szCs w:val="24"/>
          <w:shd w:val="clear" w:color="auto" w:fill="FFFFFF"/>
        </w:rPr>
        <w:t>,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start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with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one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possible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option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out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many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available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options</w:t>
      </w:r>
      <w:proofErr w:type="spellEnd"/>
      <w:r w:rsidRPr="007430A5">
        <w:rPr>
          <w:color w:val="000000"/>
          <w:szCs w:val="24"/>
          <w:shd w:val="clear" w:color="auto" w:fill="FFFFFF"/>
        </w:rPr>
        <w:t xml:space="preserve"> and try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solve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problem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are </w:t>
      </w:r>
      <w:proofErr w:type="spellStart"/>
      <w:r w:rsidRPr="007430A5">
        <w:rPr>
          <w:color w:val="000000"/>
          <w:szCs w:val="24"/>
          <w:shd w:val="clear" w:color="auto" w:fill="FFFFFF"/>
        </w:rPr>
        <w:t>able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solve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problem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with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selected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move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will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print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solution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else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will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backtrack</w:t>
      </w:r>
      <w:proofErr w:type="spellEnd"/>
      <w:r w:rsidRPr="007430A5">
        <w:rPr>
          <w:color w:val="000000"/>
          <w:szCs w:val="24"/>
          <w:shd w:val="clear" w:color="auto" w:fill="FFFFFF"/>
        </w:rPr>
        <w:t xml:space="preserve"> and </w:t>
      </w:r>
      <w:proofErr w:type="spellStart"/>
      <w:r w:rsidRPr="007430A5">
        <w:rPr>
          <w:color w:val="000000"/>
          <w:szCs w:val="24"/>
          <w:shd w:val="clear" w:color="auto" w:fill="FFFFFF"/>
        </w:rPr>
        <w:t>select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some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other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option</w:t>
      </w:r>
      <w:proofErr w:type="spellEnd"/>
      <w:r w:rsidRPr="007430A5">
        <w:rPr>
          <w:color w:val="000000"/>
          <w:szCs w:val="24"/>
          <w:shd w:val="clear" w:color="auto" w:fill="FFFFFF"/>
        </w:rPr>
        <w:t xml:space="preserve"> and try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solve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it</w:t>
      </w:r>
      <w:proofErr w:type="spellEnd"/>
      <w:r w:rsidRPr="007430A5">
        <w:rPr>
          <w:color w:val="000000"/>
          <w:szCs w:val="24"/>
          <w:shd w:val="clear" w:color="auto" w:fill="FFFFFF"/>
        </w:rPr>
        <w:t>. </w:t>
      </w:r>
      <w:proofErr w:type="spellStart"/>
      <w:r w:rsidRPr="007430A5">
        <w:rPr>
          <w:color w:val="000000"/>
          <w:szCs w:val="24"/>
          <w:shd w:val="clear" w:color="auto" w:fill="FFFFFF"/>
        </w:rPr>
        <w:t>If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none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options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work</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out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will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claim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that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there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no </w:t>
      </w:r>
      <w:proofErr w:type="spellStart"/>
      <w:r w:rsidRPr="007430A5">
        <w:rPr>
          <w:color w:val="000000"/>
          <w:szCs w:val="24"/>
          <w:shd w:val="clear" w:color="auto" w:fill="FFFFFF"/>
        </w:rPr>
        <w:t>solution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for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problem</w:t>
      </w:r>
      <w:proofErr w:type="spellEnd"/>
      <w:r w:rsidRPr="007430A5">
        <w:rPr>
          <w:color w:val="000000"/>
          <w:szCs w:val="24"/>
          <w:shd w:val="clear" w:color="auto" w:fill="FFFFFF"/>
        </w:rPr>
        <w:t>.</w:t>
      </w:r>
      <w:r w:rsidRPr="007430A5">
        <w:rPr>
          <w:color w:val="000000"/>
          <w:szCs w:val="24"/>
        </w:rPr>
        <w:br/>
      </w:r>
      <w:r w:rsidRPr="007430A5">
        <w:rPr>
          <w:color w:val="000000"/>
          <w:szCs w:val="24"/>
        </w:rPr>
        <w:br/>
      </w:r>
      <w:proofErr w:type="spellStart"/>
      <w:r w:rsidRPr="007430A5">
        <w:rPr>
          <w:color w:val="000000"/>
          <w:szCs w:val="24"/>
          <w:shd w:val="clear" w:color="auto" w:fill="FFFFFF"/>
        </w:rPr>
        <w:t>Backtracking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form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recursion</w:t>
      </w:r>
      <w:proofErr w:type="spellEnd"/>
      <w:r w:rsidRPr="007430A5">
        <w:rPr>
          <w:color w:val="000000"/>
          <w:szCs w:val="24"/>
          <w:shd w:val="clear" w:color="auto" w:fill="FFFFFF"/>
        </w:rPr>
        <w:t>. </w:t>
      </w:r>
      <w:proofErr w:type="spellStart"/>
      <w:r w:rsidRPr="007430A5">
        <w:rPr>
          <w:color w:val="000000"/>
          <w:szCs w:val="24"/>
          <w:shd w:val="clear" w:color="auto" w:fill="FFFFFF"/>
        </w:rPr>
        <w:t>Backtracking</w:t>
      </w:r>
      <w:proofErr w:type="spellEnd"/>
      <w:r w:rsidRPr="007430A5">
        <w:rPr>
          <w:color w:val="000000"/>
          <w:szCs w:val="24"/>
          <w:shd w:val="clear" w:color="auto" w:fill="FFFFFF"/>
        </w:rPr>
        <w:t xml:space="preserve"> can be </w:t>
      </w:r>
      <w:proofErr w:type="spellStart"/>
      <w:r w:rsidRPr="007430A5">
        <w:rPr>
          <w:color w:val="000000"/>
          <w:szCs w:val="24"/>
          <w:shd w:val="clear" w:color="auto" w:fill="FFFFFF"/>
        </w:rPr>
        <w:t>thought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as a </w:t>
      </w:r>
      <w:proofErr w:type="spellStart"/>
      <w:r w:rsidRPr="007430A5">
        <w:rPr>
          <w:color w:val="000000"/>
          <w:szCs w:val="24"/>
          <w:shd w:val="clear" w:color="auto" w:fill="FFFFFF"/>
        </w:rPr>
        <w:t>selective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tree</w:t>
      </w:r>
      <w:proofErr w:type="spellEnd"/>
      <w:r w:rsidRPr="007430A5">
        <w:rPr>
          <w:color w:val="000000"/>
          <w:szCs w:val="24"/>
          <w:shd w:val="clear" w:color="auto" w:fill="FFFFFF"/>
        </w:rPr>
        <w:t>/</w:t>
      </w:r>
      <w:proofErr w:type="spellStart"/>
      <w:r w:rsidRPr="007430A5">
        <w:rPr>
          <w:color w:val="000000"/>
          <w:szCs w:val="24"/>
          <w:shd w:val="clear" w:color="auto" w:fill="FFFFFF"/>
        </w:rPr>
        <w:t>graph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traversal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method</w:t>
      </w:r>
      <w:proofErr w:type="spellEnd"/>
      <w:r w:rsidRPr="007430A5">
        <w:rPr>
          <w:color w:val="000000"/>
          <w:szCs w:val="24"/>
          <w:shd w:val="clear" w:color="auto" w:fill="FFFFFF"/>
        </w:rPr>
        <w:t>. </w:t>
      </w:r>
      <w:proofErr w:type="spellStart"/>
      <w:r w:rsidRPr="007430A5">
        <w:rPr>
          <w:color w:val="000000"/>
          <w:szCs w:val="24"/>
          <w:shd w:val="clear" w:color="auto" w:fill="FFFFFF"/>
        </w:rPr>
        <w:t>Backtracking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allows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us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deal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with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situations</w:t>
      </w:r>
      <w:proofErr w:type="spellEnd"/>
      <w:r w:rsidRPr="007430A5">
        <w:rPr>
          <w:color w:val="000000"/>
          <w:szCs w:val="24"/>
          <w:shd w:val="clear" w:color="auto" w:fill="FFFFFF"/>
        </w:rPr>
        <w:t xml:space="preserve"> in </w:t>
      </w:r>
      <w:proofErr w:type="spellStart"/>
      <w:r w:rsidRPr="007430A5">
        <w:rPr>
          <w:color w:val="000000"/>
          <w:szCs w:val="24"/>
          <w:shd w:val="clear" w:color="auto" w:fill="FFFFFF"/>
        </w:rPr>
        <w:t>which</w:t>
      </w:r>
      <w:proofErr w:type="spellEnd"/>
      <w:r w:rsidRPr="007430A5">
        <w:rPr>
          <w:color w:val="000000"/>
          <w:szCs w:val="24"/>
          <w:shd w:val="clear" w:color="auto" w:fill="FFFFFF"/>
        </w:rPr>
        <w:t xml:space="preserve"> a raw </w:t>
      </w:r>
      <w:proofErr w:type="spellStart"/>
      <w:r w:rsidRPr="007430A5">
        <w:rPr>
          <w:color w:val="000000"/>
          <w:szCs w:val="24"/>
          <w:shd w:val="clear" w:color="auto" w:fill="FFFFFF"/>
        </w:rPr>
        <w:t>brute-force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approach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would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explode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into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impossible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number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options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consider</w:t>
      </w:r>
      <w:proofErr w:type="spellEnd"/>
      <w:r w:rsidRPr="007430A5">
        <w:rPr>
          <w:color w:val="000000"/>
          <w:szCs w:val="24"/>
          <w:shd w:val="clear" w:color="auto" w:fill="FFFFFF"/>
        </w:rPr>
        <w:t>. </w:t>
      </w:r>
      <w:proofErr w:type="spellStart"/>
      <w:r w:rsidRPr="007430A5">
        <w:rPr>
          <w:color w:val="000000"/>
          <w:szCs w:val="24"/>
          <w:shd w:val="clear" w:color="auto" w:fill="FFFFFF"/>
        </w:rPr>
        <w:t>Backtracking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sort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refined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brute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force</w:t>
      </w:r>
      <w:proofErr w:type="spellEnd"/>
      <w:r w:rsidRPr="007430A5">
        <w:rPr>
          <w:color w:val="000000"/>
          <w:szCs w:val="24"/>
          <w:shd w:val="clear" w:color="auto" w:fill="FFFFFF"/>
        </w:rPr>
        <w:t>.</w:t>
      </w:r>
      <w:r w:rsidRPr="007430A5">
        <w:rPr>
          <w:color w:val="000000"/>
          <w:szCs w:val="24"/>
        </w:rPr>
        <w:br/>
      </w:r>
      <w:r w:rsidRPr="007430A5">
        <w:rPr>
          <w:color w:val="000000"/>
          <w:szCs w:val="24"/>
        </w:rPr>
        <w:br/>
      </w:r>
      <w:proofErr w:type="spellStart"/>
      <w:r w:rsidRPr="007430A5">
        <w:rPr>
          <w:color w:val="000000"/>
          <w:szCs w:val="24"/>
          <w:shd w:val="clear" w:color="auto" w:fill="FFFFFF"/>
        </w:rPr>
        <w:t>What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interesting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about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backtracking</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that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back up </w:t>
      </w:r>
      <w:proofErr w:type="spellStart"/>
      <w:r w:rsidRPr="007430A5">
        <w:rPr>
          <w:color w:val="000000"/>
          <w:szCs w:val="24"/>
          <w:shd w:val="clear" w:color="auto" w:fill="FFFFFF"/>
        </w:rPr>
        <w:t>only</w:t>
      </w:r>
      <w:proofErr w:type="spellEnd"/>
      <w:r w:rsidRPr="007430A5">
        <w:rPr>
          <w:color w:val="000000"/>
          <w:szCs w:val="24"/>
          <w:shd w:val="clear" w:color="auto" w:fill="FFFFFF"/>
        </w:rPr>
        <w:t xml:space="preserve"> as </w:t>
      </w:r>
      <w:proofErr w:type="spellStart"/>
      <w:r w:rsidRPr="007430A5">
        <w:rPr>
          <w:color w:val="000000"/>
          <w:szCs w:val="24"/>
          <w:shd w:val="clear" w:color="auto" w:fill="FFFFFF"/>
        </w:rPr>
        <w:t>far</w:t>
      </w:r>
      <w:proofErr w:type="spellEnd"/>
      <w:r w:rsidRPr="007430A5">
        <w:rPr>
          <w:color w:val="000000"/>
          <w:szCs w:val="24"/>
          <w:shd w:val="clear" w:color="auto" w:fill="FFFFFF"/>
        </w:rPr>
        <w:t xml:space="preserve"> as </w:t>
      </w:r>
      <w:proofErr w:type="spellStart"/>
      <w:r w:rsidRPr="007430A5">
        <w:rPr>
          <w:color w:val="000000"/>
          <w:szCs w:val="24"/>
          <w:shd w:val="clear" w:color="auto" w:fill="FFFFFF"/>
        </w:rPr>
        <w:t>needed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reach</w:t>
      </w:r>
      <w:proofErr w:type="spellEnd"/>
      <w:r w:rsidRPr="007430A5">
        <w:rPr>
          <w:color w:val="000000"/>
          <w:szCs w:val="24"/>
          <w:shd w:val="clear" w:color="auto" w:fill="FFFFFF"/>
        </w:rPr>
        <w:t xml:space="preserve"> a </w:t>
      </w:r>
      <w:proofErr w:type="spellStart"/>
      <w:r w:rsidRPr="007430A5">
        <w:rPr>
          <w:color w:val="000000"/>
          <w:szCs w:val="24"/>
          <w:shd w:val="clear" w:color="auto" w:fill="FFFFFF"/>
        </w:rPr>
        <w:t>previous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decision</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point</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with</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an</w:t>
      </w:r>
      <w:proofErr w:type="spellEnd"/>
      <w:r w:rsidRPr="007430A5">
        <w:rPr>
          <w:color w:val="000000"/>
          <w:szCs w:val="24"/>
          <w:shd w:val="clear" w:color="auto" w:fill="FFFFFF"/>
        </w:rPr>
        <w:t xml:space="preserve"> as-</w:t>
      </w:r>
      <w:proofErr w:type="spellStart"/>
      <w:r w:rsidRPr="007430A5">
        <w:rPr>
          <w:color w:val="000000"/>
          <w:szCs w:val="24"/>
          <w:shd w:val="clear" w:color="auto" w:fill="FFFFFF"/>
        </w:rPr>
        <w:t>yet</w:t>
      </w:r>
      <w:proofErr w:type="spellEnd"/>
      <w:r w:rsidRPr="007430A5">
        <w:rPr>
          <w:color w:val="000000"/>
          <w:szCs w:val="24"/>
          <w:shd w:val="clear" w:color="auto" w:fill="FFFFFF"/>
        </w:rPr>
        <w:t>-</w:t>
      </w:r>
      <w:proofErr w:type="spellStart"/>
      <w:r w:rsidRPr="007430A5">
        <w:rPr>
          <w:color w:val="000000"/>
          <w:szCs w:val="24"/>
          <w:shd w:val="clear" w:color="auto" w:fill="FFFFFF"/>
        </w:rPr>
        <w:t>unexplored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alternative</w:t>
      </w:r>
      <w:proofErr w:type="spellEnd"/>
      <w:r w:rsidRPr="007430A5">
        <w:rPr>
          <w:color w:val="000000"/>
          <w:szCs w:val="24"/>
          <w:shd w:val="clear" w:color="auto" w:fill="FFFFFF"/>
        </w:rPr>
        <w:t>. </w:t>
      </w:r>
      <w:proofErr w:type="spellStart"/>
      <w:r w:rsidRPr="007430A5">
        <w:rPr>
          <w:color w:val="000000"/>
          <w:szCs w:val="24"/>
          <w:shd w:val="clear" w:color="auto" w:fill="FFFFFF"/>
        </w:rPr>
        <w:t>If</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backtrack</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all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lastRenderedPageBreak/>
        <w:t>way</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to</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our</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initial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state</w:t>
      </w:r>
      <w:proofErr w:type="spellEnd"/>
      <w:r w:rsidRPr="007430A5">
        <w:rPr>
          <w:color w:val="000000"/>
          <w:szCs w:val="24"/>
          <w:shd w:val="clear" w:color="auto" w:fill="FFFFFF"/>
        </w:rPr>
        <w:t xml:space="preserve"> and </w:t>
      </w:r>
      <w:proofErr w:type="spellStart"/>
      <w:r w:rsidRPr="007430A5">
        <w:rPr>
          <w:color w:val="000000"/>
          <w:szCs w:val="24"/>
          <w:shd w:val="clear" w:color="auto" w:fill="FFFFFF"/>
        </w:rPr>
        <w:t>have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explored</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all</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alternatives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from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there</w:t>
      </w:r>
      <w:proofErr w:type="spellEnd"/>
      <w:r w:rsidRPr="007430A5">
        <w:rPr>
          <w:color w:val="000000"/>
          <w:szCs w:val="24"/>
          <w:shd w:val="clear" w:color="auto" w:fill="FFFFFF"/>
        </w:rPr>
        <w:t>, </w:t>
      </w:r>
      <w:proofErr w:type="spellStart"/>
      <w:r w:rsidRPr="007430A5">
        <w:rPr>
          <w:color w:val="000000"/>
          <w:szCs w:val="24"/>
          <w:shd w:val="clear" w:color="auto" w:fill="FFFFFF"/>
        </w:rPr>
        <w:t>we</w:t>
      </w:r>
      <w:proofErr w:type="spellEnd"/>
      <w:r w:rsidRPr="007430A5">
        <w:rPr>
          <w:color w:val="000000"/>
          <w:szCs w:val="24"/>
          <w:shd w:val="clear" w:color="auto" w:fill="FFFFFF"/>
        </w:rPr>
        <w:t xml:space="preserve"> can </w:t>
      </w:r>
      <w:proofErr w:type="spellStart"/>
      <w:r w:rsidRPr="007430A5">
        <w:rPr>
          <w:color w:val="000000"/>
          <w:szCs w:val="24"/>
          <w:shd w:val="clear" w:color="auto" w:fill="FFFFFF"/>
        </w:rPr>
        <w:t>conclude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the</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problem</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is</w:t>
      </w:r>
      <w:proofErr w:type="spellEnd"/>
      <w:r w:rsidRPr="007430A5">
        <w:rPr>
          <w:color w:val="000000"/>
          <w:szCs w:val="24"/>
          <w:shd w:val="clear" w:color="auto" w:fill="FFFFFF"/>
        </w:rPr>
        <w:t xml:space="preserve"> </w:t>
      </w:r>
      <w:proofErr w:type="spellStart"/>
      <w:r w:rsidRPr="007430A5">
        <w:rPr>
          <w:color w:val="000000"/>
          <w:szCs w:val="24"/>
          <w:shd w:val="clear" w:color="auto" w:fill="FFFFFF"/>
        </w:rPr>
        <w:t>unsolvable</w:t>
      </w:r>
      <w:proofErr w:type="spellEnd"/>
      <w:r w:rsidRPr="007430A5">
        <w:rPr>
          <w:color w:val="000000"/>
          <w:szCs w:val="24"/>
          <w:shd w:val="clear" w:color="auto" w:fill="FFFFFF"/>
        </w:rPr>
        <w:t>.</w:t>
      </w:r>
      <w:r w:rsidRPr="007430A5">
        <w:rPr>
          <w:color w:val="000000"/>
          <w:szCs w:val="24"/>
        </w:rPr>
        <w:br/>
      </w:r>
    </w:p>
    <w:p w14:paraId="27C4BF98" w14:textId="706955D1" w:rsidR="006F47C4" w:rsidRPr="00AD0558" w:rsidRDefault="00852970" w:rsidP="00AD0558">
      <w:pPr>
        <w:ind w:left="720"/>
        <w:jc w:val="both"/>
        <w:rPr>
          <w:szCs w:val="24"/>
          <w:lang w:val="es-CO"/>
        </w:rPr>
      </w:pPr>
      <w:r>
        <w:rPr>
          <w:b/>
          <w:bCs/>
          <w:noProof/>
          <w:szCs w:val="24"/>
        </w:rPr>
        <w:drawing>
          <wp:anchor distT="0" distB="0" distL="114300" distR="114300" simplePos="0" relativeHeight="251658240" behindDoc="0" locked="0" layoutInCell="1" allowOverlap="1" wp14:anchorId="75197895" wp14:editId="372ED4A4">
            <wp:simplePos x="0" y="0"/>
            <wp:positionH relativeFrom="column">
              <wp:posOffset>-235585</wp:posOffset>
            </wp:positionH>
            <wp:positionV relativeFrom="paragraph">
              <wp:posOffset>635</wp:posOffset>
            </wp:positionV>
            <wp:extent cx="6197600" cy="5213350"/>
            <wp:effectExtent l="38100" t="0" r="50800" b="0"/>
            <wp:wrapSquare wrapText="bothSides"/>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sectPr w:rsidR="006F47C4" w:rsidRPr="00AD0558" w:rsidSect="00ED5AF9">
      <w:headerReference w:type="even" r:id="rId23"/>
      <w:headerReference w:type="default" r:id="rId24"/>
      <w:footerReference w:type="even" r:id="rId25"/>
      <w:footerReference w:type="default" r:id="rId26"/>
      <w:headerReference w:type="first" r:id="rId27"/>
      <w:footerReference w:type="first" r:id="rId28"/>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9BDD9" w14:textId="77777777" w:rsidR="00FC4AC0" w:rsidRDefault="00FC4AC0" w:rsidP="004071A1">
      <w:r>
        <w:separator/>
      </w:r>
    </w:p>
  </w:endnote>
  <w:endnote w:type="continuationSeparator" w:id="0">
    <w:p w14:paraId="4D8F3CF7" w14:textId="77777777" w:rsidR="00FC4AC0" w:rsidRDefault="00FC4AC0"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D26BD" w14:textId="77777777" w:rsidR="00F818E6" w:rsidRDefault="00F818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01817" w14:textId="4DA8C3D5"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proofErr w:type="spellStart"/>
    <w:r w:rsidR="00F818E6" w:rsidRPr="00F818E6">
      <w:rPr>
        <w:sz w:val="20"/>
        <w:shd w:val="clear" w:color="auto" w:fill="FFFFFF"/>
      </w:rPr>
      <w:t>Professor</w:t>
    </w:r>
    <w:proofErr w:type="spellEnd"/>
    <w:r w:rsidR="00F818E6" w:rsidRPr="00F818E6">
      <w:rPr>
        <w:sz w:val="20"/>
        <w:shd w:val="clear" w:color="auto" w:fill="FFFFFF"/>
      </w:rPr>
      <w:t xml:space="preserve"> | </w:t>
    </w:r>
    <w:proofErr w:type="spellStart"/>
    <w:r w:rsidR="00F818E6" w:rsidRPr="00F818E6">
      <w:rPr>
        <w:sz w:val="20"/>
        <w:shd w:val="clear" w:color="auto" w:fill="FFFFFF"/>
      </w:rPr>
      <w:t>School</w:t>
    </w:r>
    <w:proofErr w:type="spellEnd"/>
    <w:r w:rsidR="00F818E6" w:rsidRPr="00F818E6">
      <w:rPr>
        <w:sz w:val="20"/>
        <w:shd w:val="clear" w:color="auto" w:fill="FFFFFF"/>
      </w:rPr>
      <w:t xml:space="preserve"> </w:t>
    </w:r>
    <w:proofErr w:type="spellStart"/>
    <w:r w:rsidR="00F818E6" w:rsidRPr="00F818E6">
      <w:rPr>
        <w:sz w:val="20"/>
        <w:shd w:val="clear" w:color="auto" w:fill="FFFFFF"/>
      </w:rPr>
      <w:t>of</w:t>
    </w:r>
    <w:proofErr w:type="spellEnd"/>
    <w:r w:rsidR="00F818E6" w:rsidRPr="00F818E6">
      <w:rPr>
        <w:sz w:val="20"/>
        <w:shd w:val="clear" w:color="auto" w:fill="FFFFFF"/>
      </w:rPr>
      <w:t xml:space="preserve"> </w:t>
    </w:r>
    <w:proofErr w:type="spellStart"/>
    <w:r w:rsidR="00F818E6" w:rsidRPr="00F818E6">
      <w:rPr>
        <w:sz w:val="20"/>
        <w:shd w:val="clear" w:color="auto" w:fill="FFFFFF"/>
      </w:rPr>
      <w:t>Engineering</w:t>
    </w:r>
    <w:proofErr w:type="spellEnd"/>
    <w:r w:rsidR="00F818E6" w:rsidRPr="00F818E6">
      <w:rPr>
        <w:sz w:val="20"/>
        <w:shd w:val="clear" w:color="auto" w:fill="FFFFFF"/>
      </w:rPr>
      <w:t xml:space="preserve"> | </w:t>
    </w:r>
    <w:proofErr w:type="spellStart"/>
    <w:r w:rsidR="00F818E6" w:rsidRPr="00F818E6">
      <w:rPr>
        <w:sz w:val="20"/>
        <w:shd w:val="clear" w:color="auto" w:fill="FFFFFF"/>
      </w:rPr>
      <w:t>Informatics</w:t>
    </w:r>
    <w:proofErr w:type="spellEnd"/>
    <w:r w:rsidR="00F818E6" w:rsidRPr="00F818E6">
      <w:rPr>
        <w:sz w:val="20"/>
        <w:shd w:val="clear" w:color="auto" w:fill="FFFFFF"/>
      </w:rPr>
      <w:t xml:space="preserve"> and </w:t>
    </w:r>
    <w:proofErr w:type="spellStart"/>
    <w:r w:rsidR="00F818E6" w:rsidRPr="00F818E6">
      <w:rPr>
        <w:sz w:val="20"/>
        <w:shd w:val="clear" w:color="auto" w:fill="FFFFFF"/>
      </w:rPr>
      <w:t>Systems</w:t>
    </w:r>
    <w:proofErr w:type="spellEnd"/>
    <w:r w:rsidRPr="008E684D">
      <w:rPr>
        <w:rFonts w:cstheme="minorHAnsi"/>
        <w:sz w:val="20"/>
      </w:rPr>
      <w:br/>
    </w:r>
    <w:r w:rsidR="00F818E6">
      <w:rPr>
        <w:rFonts w:cstheme="minorHAnsi"/>
        <w:sz w:val="20"/>
      </w:rPr>
      <w:t>Email</w:t>
    </w:r>
    <w:r>
      <w:rPr>
        <w:rFonts w:cstheme="minorHAnsi"/>
        <w:sz w:val="20"/>
      </w:rPr>
      <w:t xml:space="preserve">: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00F818E6">
      <w:rPr>
        <w:rFonts w:cstheme="minorHAnsi"/>
        <w:sz w:val="20"/>
      </w:rPr>
      <w:t>Office</w:t>
    </w:r>
    <w:r w:rsidRPr="008E684D">
      <w:rPr>
        <w:rFonts w:cstheme="minorHAnsi"/>
        <w:sz w:val="20"/>
      </w:rPr>
      <w:t xml:space="preserve">: </w:t>
    </w:r>
    <w:proofErr w:type="spellStart"/>
    <w:r w:rsidR="00F818E6">
      <w:rPr>
        <w:rFonts w:cstheme="minorHAnsi"/>
        <w:sz w:val="20"/>
      </w:rPr>
      <w:t>Building</w:t>
    </w:r>
    <w:proofErr w:type="spellEnd"/>
    <w:r>
      <w:rPr>
        <w:rFonts w:cstheme="minorHAnsi"/>
        <w:sz w:val="20"/>
      </w:rPr>
      <w:t xml:space="preserv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r>
    <w:r w:rsidR="00F818E6">
      <w:rPr>
        <w:rFonts w:cstheme="minorHAnsi"/>
        <w:sz w:val="20"/>
      </w:rPr>
      <w:t>Phone</w:t>
    </w:r>
    <w:r>
      <w:rPr>
        <w:rFonts w:cstheme="minorHAnsi"/>
        <w:sz w:val="20"/>
      </w:rPr>
      <w:t>: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1CF9E" w14:textId="77777777" w:rsidR="00F818E6" w:rsidRDefault="00F818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299B9" w14:textId="77777777" w:rsidR="00FC4AC0" w:rsidRDefault="00FC4AC0" w:rsidP="004071A1">
      <w:r>
        <w:separator/>
      </w:r>
    </w:p>
  </w:footnote>
  <w:footnote w:type="continuationSeparator" w:id="0">
    <w:p w14:paraId="0AD656D5" w14:textId="77777777" w:rsidR="00FC4AC0" w:rsidRDefault="00FC4AC0"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159A2" w14:textId="77777777" w:rsidR="00F818E6" w:rsidRDefault="00F818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445694"/>
      <w:docPartObj>
        <w:docPartGallery w:val="Page Numbers (Top of Page)"/>
        <w:docPartUnique/>
      </w:docPartObj>
    </w:sdtPr>
    <w:sdtEndPr>
      <w:rPr>
        <w:color w:val="002060"/>
        <w:sz w:val="20"/>
      </w:rPr>
    </w:sdtEndPr>
    <w:sdtContent>
      <w:p w14:paraId="7BD1E8F5" w14:textId="524D960A"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F818E6" w:rsidRPr="00F818E6">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7DC85" w14:textId="77777777" w:rsidR="00F818E6" w:rsidRDefault="00F818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D0018C"/>
    <w:multiLevelType w:val="hybridMultilevel"/>
    <w:tmpl w:val="8E6C46FA"/>
    <w:lvl w:ilvl="0" w:tplc="F41465D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9" w15:restartNumberingAfterBreak="0">
    <w:nsid w:val="304206F3"/>
    <w:multiLevelType w:val="hybridMultilevel"/>
    <w:tmpl w:val="92CC1B30"/>
    <w:lvl w:ilvl="0" w:tplc="D86A03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11"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2"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054AC"/>
    <w:multiLevelType w:val="hybridMultilevel"/>
    <w:tmpl w:val="F8C442CE"/>
    <w:lvl w:ilvl="0" w:tplc="48B8170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7"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DD119E8"/>
    <w:multiLevelType w:val="hybridMultilevel"/>
    <w:tmpl w:val="DF6E3726"/>
    <w:lvl w:ilvl="0" w:tplc="5B4A8BE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7E67157F"/>
    <w:multiLevelType w:val="hybridMultilevel"/>
    <w:tmpl w:val="87DC7ACE"/>
    <w:lvl w:ilvl="0" w:tplc="29D076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5"/>
  </w:num>
  <w:num w:numId="3">
    <w:abstractNumId w:val="20"/>
  </w:num>
  <w:num w:numId="4">
    <w:abstractNumId w:val="17"/>
  </w:num>
  <w:num w:numId="5">
    <w:abstractNumId w:val="12"/>
  </w:num>
  <w:num w:numId="6">
    <w:abstractNumId w:val="8"/>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3"/>
  </w:num>
  <w:num w:numId="12">
    <w:abstractNumId w:val="6"/>
  </w:num>
  <w:num w:numId="13">
    <w:abstractNumId w:val="19"/>
  </w:num>
  <w:num w:numId="14">
    <w:abstractNumId w:val="0"/>
  </w:num>
  <w:num w:numId="15">
    <w:abstractNumId w:val="1"/>
  </w:num>
  <w:num w:numId="16">
    <w:abstractNumId w:val="2"/>
  </w:num>
  <w:num w:numId="17">
    <w:abstractNumId w:val="18"/>
  </w:num>
  <w:num w:numId="18">
    <w:abstractNumId w:val="7"/>
  </w:num>
  <w:num w:numId="19">
    <w:abstractNumId w:val="11"/>
  </w:num>
  <w:num w:numId="20">
    <w:abstractNumId w:val="10"/>
  </w:num>
  <w:num w:numId="21">
    <w:abstractNumId w:val="13"/>
  </w:num>
  <w:num w:numId="22">
    <w:abstractNumId w:val="21"/>
  </w:num>
  <w:num w:numId="23">
    <w:abstractNumId w:val="22"/>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194E"/>
    <w:rsid w:val="00043D10"/>
    <w:rsid w:val="00050AAD"/>
    <w:rsid w:val="00056844"/>
    <w:rsid w:val="000657BC"/>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2DF9"/>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49B7"/>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4DDF"/>
    <w:rsid w:val="0031691B"/>
    <w:rsid w:val="00320614"/>
    <w:rsid w:val="00320D64"/>
    <w:rsid w:val="0032170C"/>
    <w:rsid w:val="00322721"/>
    <w:rsid w:val="003238DF"/>
    <w:rsid w:val="00324F26"/>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2E3C"/>
    <w:rsid w:val="004E5B67"/>
    <w:rsid w:val="004E679F"/>
    <w:rsid w:val="004F1148"/>
    <w:rsid w:val="004F53C1"/>
    <w:rsid w:val="004F75C3"/>
    <w:rsid w:val="0050122D"/>
    <w:rsid w:val="00504095"/>
    <w:rsid w:val="00504487"/>
    <w:rsid w:val="00504A5A"/>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30A5"/>
    <w:rsid w:val="00746DDD"/>
    <w:rsid w:val="00751891"/>
    <w:rsid w:val="00752AAD"/>
    <w:rsid w:val="0076050A"/>
    <w:rsid w:val="00764322"/>
    <w:rsid w:val="00772720"/>
    <w:rsid w:val="00773070"/>
    <w:rsid w:val="00775556"/>
    <w:rsid w:val="00777EDC"/>
    <w:rsid w:val="00780B4E"/>
    <w:rsid w:val="00782F62"/>
    <w:rsid w:val="00791CD9"/>
    <w:rsid w:val="007938A2"/>
    <w:rsid w:val="00794380"/>
    <w:rsid w:val="00795A67"/>
    <w:rsid w:val="00797BEB"/>
    <w:rsid w:val="007A23A5"/>
    <w:rsid w:val="007A5B6E"/>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2970"/>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B7DA5"/>
    <w:rsid w:val="008C13A3"/>
    <w:rsid w:val="008C566B"/>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1C49"/>
    <w:rsid w:val="00904CD6"/>
    <w:rsid w:val="00912516"/>
    <w:rsid w:val="009169D6"/>
    <w:rsid w:val="00932264"/>
    <w:rsid w:val="00933693"/>
    <w:rsid w:val="0093465C"/>
    <w:rsid w:val="00934BEC"/>
    <w:rsid w:val="00935F16"/>
    <w:rsid w:val="00961431"/>
    <w:rsid w:val="009640A8"/>
    <w:rsid w:val="0096450F"/>
    <w:rsid w:val="00964CD0"/>
    <w:rsid w:val="00965420"/>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D252A"/>
    <w:rsid w:val="009D40D2"/>
    <w:rsid w:val="009E31EF"/>
    <w:rsid w:val="009F2C7C"/>
    <w:rsid w:val="009F3DD4"/>
    <w:rsid w:val="009F6974"/>
    <w:rsid w:val="009F6C0C"/>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0558"/>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AF7B6F"/>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5C41"/>
    <w:rsid w:val="00BB673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0B29"/>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6DA6"/>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96E"/>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1A1C"/>
    <w:rsid w:val="00F0472F"/>
    <w:rsid w:val="00F052E8"/>
    <w:rsid w:val="00F055D4"/>
    <w:rsid w:val="00F05F25"/>
    <w:rsid w:val="00F07992"/>
    <w:rsid w:val="00F104ED"/>
    <w:rsid w:val="00F1163F"/>
    <w:rsid w:val="00F12DEA"/>
    <w:rsid w:val="00F14D7F"/>
    <w:rsid w:val="00F15FBE"/>
    <w:rsid w:val="00F17816"/>
    <w:rsid w:val="00F2761E"/>
    <w:rsid w:val="00F300DF"/>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18E6"/>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4AC0"/>
    <w:rsid w:val="00FC55B6"/>
    <w:rsid w:val="00FC6C4A"/>
    <w:rsid w:val="00FC6D74"/>
    <w:rsid w:val="00FC7956"/>
    <w:rsid w:val="00FD071C"/>
    <w:rsid w:val="00FD0BF4"/>
    <w:rsid w:val="00FD2803"/>
    <w:rsid w:val="00FD35B0"/>
    <w:rsid w:val="00FD58AC"/>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customStyle="1" w:styleId="Heading">
    <w:name w:val="Heading"/>
    <w:basedOn w:val="Normal"/>
    <w:next w:val="Textoindependiente"/>
    <w:rsid w:val="00AD0558"/>
    <w:pPr>
      <w:jc w:val="center"/>
    </w:pPr>
    <w:rPr>
      <w:rFonts w:ascii="Times New Roman" w:hAnsi="Times New Roman" w:cs="Times New Roman"/>
      <w:sz w:val="20"/>
      <w:lang w:val="en-US" w:eastAsia="en-US"/>
    </w:rPr>
  </w:style>
  <w:style w:type="character" w:styleId="Textoennegrita">
    <w:name w:val="Strong"/>
    <w:basedOn w:val="Fuentedeprrafopredeter"/>
    <w:uiPriority w:val="22"/>
    <w:qFormat/>
    <w:rsid w:val="00852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307052340">
      <w:bodyDiv w:val="1"/>
      <w:marLeft w:val="0"/>
      <w:marRight w:val="0"/>
      <w:marTop w:val="0"/>
      <w:marBottom w:val="0"/>
      <w:divBdr>
        <w:top w:val="none" w:sz="0" w:space="0" w:color="auto"/>
        <w:left w:val="none" w:sz="0" w:space="0" w:color="auto"/>
        <w:bottom w:val="none" w:sz="0" w:space="0" w:color="auto"/>
        <w:right w:val="none" w:sz="0" w:space="0" w:color="auto"/>
      </w:divBdr>
      <w:divsChild>
        <w:div w:id="1556889263">
          <w:marLeft w:val="0"/>
          <w:marRight w:val="0"/>
          <w:marTop w:val="0"/>
          <w:marBottom w:val="0"/>
          <w:divBdr>
            <w:top w:val="none" w:sz="0" w:space="0" w:color="auto"/>
            <w:left w:val="none" w:sz="0" w:space="0" w:color="auto"/>
            <w:bottom w:val="none" w:sz="0" w:space="0" w:color="auto"/>
            <w:right w:val="none" w:sz="0" w:space="0" w:color="auto"/>
          </w:divBdr>
        </w:div>
      </w:divsChild>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FE3EBC-C3EB-4694-ABBD-290577DD18FD}"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US"/>
        </a:p>
      </dgm:t>
    </dgm:pt>
    <dgm:pt modelId="{F0583A2C-176B-45D3-8E54-4944CD730771}">
      <dgm:prSet phldrT="[Text]"/>
      <dgm:spPr/>
      <dgm:t>
        <a:bodyPr/>
        <a:lstStyle/>
        <a:p>
          <a:r>
            <a:rPr lang="en-US" b="1"/>
            <a:t>Recursion and Backtracking</a:t>
          </a:r>
          <a:endParaRPr lang="en-US"/>
        </a:p>
      </dgm:t>
    </dgm:pt>
    <dgm:pt modelId="{0847A606-F754-482B-9388-402872ECEF6C}" type="parTrans" cxnId="{E6A89679-BB32-4FAE-BAF4-0E94CC368FE4}">
      <dgm:prSet/>
      <dgm:spPr/>
      <dgm:t>
        <a:bodyPr/>
        <a:lstStyle/>
        <a:p>
          <a:endParaRPr lang="en-US"/>
        </a:p>
      </dgm:t>
    </dgm:pt>
    <dgm:pt modelId="{3C3D4D7D-0A70-4B99-A414-8B9B678A1FDA}" type="sibTrans" cxnId="{E6A89679-BB32-4FAE-BAF4-0E94CC368FE4}">
      <dgm:prSet/>
      <dgm:spPr/>
      <dgm:t>
        <a:bodyPr/>
        <a:lstStyle/>
        <a:p>
          <a:endParaRPr lang="en-US"/>
        </a:p>
      </dgm:t>
    </dgm:pt>
    <dgm:pt modelId="{E34B420B-0CC3-4E9C-A5CE-4933EBEF4895}">
      <dgm:prSet phldrT="[Text]"/>
      <dgm:spPr/>
      <dgm:t>
        <a:bodyPr/>
        <a:lstStyle/>
        <a:p>
          <a:r>
            <a:rPr lang="en-US"/>
            <a:t>Function which calls itself is called recursive. A recursive method solves a problem by calling a copy of itself to work on a smaller problem. </a:t>
          </a:r>
          <a:br>
            <a:rPr lang="en-US"/>
          </a:br>
          <a:endParaRPr lang="en-US"/>
        </a:p>
      </dgm:t>
    </dgm:pt>
    <dgm:pt modelId="{02158B97-2A8A-40F6-8DE5-02B704D4FC0D}" type="parTrans" cxnId="{41E83D37-7FC9-4B7F-9A9E-32B70386A4AA}">
      <dgm:prSet/>
      <dgm:spPr/>
      <dgm:t>
        <a:bodyPr/>
        <a:lstStyle/>
        <a:p>
          <a:endParaRPr lang="en-US"/>
        </a:p>
      </dgm:t>
    </dgm:pt>
    <dgm:pt modelId="{BC83045A-B1DE-4CF5-AD66-D3E50A17A7F6}" type="sibTrans" cxnId="{41E83D37-7FC9-4B7F-9A9E-32B70386A4AA}">
      <dgm:prSet/>
      <dgm:spPr/>
      <dgm:t>
        <a:bodyPr/>
        <a:lstStyle/>
        <a:p>
          <a:endParaRPr lang="en-US"/>
        </a:p>
      </dgm:t>
    </dgm:pt>
    <dgm:pt modelId="{2A6413CE-7761-4E59-B452-8566E0281B85}">
      <dgm:prSet phldrT="[Text]"/>
      <dgm:spPr/>
      <dgm:t>
        <a:bodyPr/>
        <a:lstStyle/>
        <a:p>
          <a:r>
            <a:rPr lang="en-US"/>
            <a:t>What is it?</a:t>
          </a:r>
        </a:p>
      </dgm:t>
    </dgm:pt>
    <dgm:pt modelId="{E0CD9B93-E19D-4203-961B-D0FB0C9A7C65}" type="parTrans" cxnId="{982D49B5-4DC8-482F-B6CA-07B5233B961E}">
      <dgm:prSet/>
      <dgm:spPr/>
      <dgm:t>
        <a:bodyPr/>
        <a:lstStyle/>
        <a:p>
          <a:endParaRPr lang="en-US"/>
        </a:p>
      </dgm:t>
    </dgm:pt>
    <dgm:pt modelId="{C376533E-DEDF-487A-BEB4-18ED038E4AB3}" type="sibTrans" cxnId="{982D49B5-4DC8-482F-B6CA-07B5233B961E}">
      <dgm:prSet/>
      <dgm:spPr/>
      <dgm:t>
        <a:bodyPr/>
        <a:lstStyle/>
        <a:p>
          <a:endParaRPr lang="en-US"/>
        </a:p>
      </dgm:t>
    </dgm:pt>
    <dgm:pt modelId="{5D4905A9-04AC-4DED-817B-6C0498105F3C}">
      <dgm:prSet/>
      <dgm:spPr/>
      <dgm:t>
        <a:bodyPr/>
        <a:lstStyle/>
        <a:p>
          <a:r>
            <a:rPr lang="en-US"/>
            <a:t>What is it?</a:t>
          </a:r>
        </a:p>
      </dgm:t>
    </dgm:pt>
    <dgm:pt modelId="{6E8B1543-F878-48BE-9D3F-9B533D3D2CF3}" type="parTrans" cxnId="{AAC53B50-7E1B-4B60-A6DD-57C5E50AB70F}">
      <dgm:prSet/>
      <dgm:spPr/>
      <dgm:t>
        <a:bodyPr/>
        <a:lstStyle/>
        <a:p>
          <a:endParaRPr lang="en-US"/>
        </a:p>
      </dgm:t>
    </dgm:pt>
    <dgm:pt modelId="{65425670-B9F0-46A1-970F-3717D6416D12}" type="sibTrans" cxnId="{AAC53B50-7E1B-4B60-A6DD-57C5E50AB70F}">
      <dgm:prSet/>
      <dgm:spPr/>
      <dgm:t>
        <a:bodyPr/>
        <a:lstStyle/>
        <a:p>
          <a:endParaRPr lang="en-US"/>
        </a:p>
      </dgm:t>
    </dgm:pt>
    <dgm:pt modelId="{4E6CA1BF-641B-41AA-953B-C2318686DA2A}">
      <dgm:prSet/>
      <dgm:spPr/>
      <dgm:t>
        <a:bodyPr/>
        <a:lstStyle/>
        <a:p>
          <a:r>
            <a:rPr lang="en-US"/>
            <a:t>Backtracking is an improvement of the brute force approach. </a:t>
          </a:r>
        </a:p>
      </dgm:t>
    </dgm:pt>
    <dgm:pt modelId="{D7DDCAC4-44E6-4587-ABAD-BF54E00FAB22}" type="parTrans" cxnId="{DC6DFC87-0E4D-4413-BF3F-AF6C38AAEA02}">
      <dgm:prSet/>
      <dgm:spPr/>
      <dgm:t>
        <a:bodyPr/>
        <a:lstStyle/>
        <a:p>
          <a:endParaRPr lang="en-US"/>
        </a:p>
      </dgm:t>
    </dgm:pt>
    <dgm:pt modelId="{4F98B936-EE4C-4856-AFAB-7DED8938AD70}" type="sibTrans" cxnId="{DC6DFC87-0E4D-4413-BF3F-AF6C38AAEA02}">
      <dgm:prSet/>
      <dgm:spPr/>
      <dgm:t>
        <a:bodyPr/>
        <a:lstStyle/>
        <a:p>
          <a:endParaRPr lang="en-US"/>
        </a:p>
      </dgm:t>
    </dgm:pt>
    <dgm:pt modelId="{91C91888-90F6-48AF-8868-994662051219}">
      <dgm:prSet/>
      <dgm:spPr/>
      <dgm:t>
        <a:bodyPr/>
        <a:lstStyle/>
        <a:p>
          <a:r>
            <a:rPr lang="en-US"/>
            <a:t>Recursion</a:t>
          </a:r>
        </a:p>
      </dgm:t>
    </dgm:pt>
    <dgm:pt modelId="{D5BB9465-953A-4AC5-B01B-316F71A05B70}" type="parTrans" cxnId="{7B7E4295-47D1-4E60-8EC2-5884C9612540}">
      <dgm:prSet/>
      <dgm:spPr/>
      <dgm:t>
        <a:bodyPr/>
        <a:lstStyle/>
        <a:p>
          <a:endParaRPr lang="en-US"/>
        </a:p>
      </dgm:t>
    </dgm:pt>
    <dgm:pt modelId="{8DA55EBC-A454-4D5A-B52A-A86F611DE7B0}" type="sibTrans" cxnId="{7B7E4295-47D1-4E60-8EC2-5884C9612540}">
      <dgm:prSet/>
      <dgm:spPr/>
      <dgm:t>
        <a:bodyPr/>
        <a:lstStyle/>
        <a:p>
          <a:endParaRPr lang="en-US"/>
        </a:p>
      </dgm:t>
    </dgm:pt>
    <dgm:pt modelId="{3AFAD7F0-492C-423D-9C3A-26638C1B8681}">
      <dgm:prSet/>
      <dgm:spPr/>
      <dgm:t>
        <a:bodyPr/>
        <a:lstStyle/>
        <a:p>
          <a:r>
            <a:rPr lang="en-US"/>
            <a:t>why Recursion?</a:t>
          </a:r>
        </a:p>
      </dgm:t>
    </dgm:pt>
    <dgm:pt modelId="{25DE35FB-0C16-4C99-9084-AEFF77BE4E00}" type="parTrans" cxnId="{88E0C46D-546D-4E4A-8F97-877CED9466A8}">
      <dgm:prSet/>
      <dgm:spPr/>
      <dgm:t>
        <a:bodyPr/>
        <a:lstStyle/>
        <a:p>
          <a:endParaRPr lang="en-US"/>
        </a:p>
      </dgm:t>
    </dgm:pt>
    <dgm:pt modelId="{4E86DF8A-D0ED-4C03-92F5-B694A71C205D}" type="sibTrans" cxnId="{88E0C46D-546D-4E4A-8F97-877CED9466A8}">
      <dgm:prSet/>
      <dgm:spPr/>
      <dgm:t>
        <a:bodyPr/>
        <a:lstStyle/>
        <a:p>
          <a:endParaRPr lang="en-US"/>
        </a:p>
      </dgm:t>
    </dgm:pt>
    <dgm:pt modelId="{2C12241B-8965-474E-9C98-AFB1CE2D3C03}">
      <dgm:prSet/>
      <dgm:spPr/>
      <dgm:t>
        <a:bodyPr/>
        <a:lstStyle/>
        <a:p>
          <a:r>
            <a:rPr lang="en-US"/>
            <a:t>Backtracking</a:t>
          </a:r>
        </a:p>
      </dgm:t>
    </dgm:pt>
    <dgm:pt modelId="{4945D95A-38D4-44E5-82D5-987D1ED3133B}" type="parTrans" cxnId="{F99E3860-9030-4513-BFEB-9C659F0ADB04}">
      <dgm:prSet/>
      <dgm:spPr/>
      <dgm:t>
        <a:bodyPr/>
        <a:lstStyle/>
        <a:p>
          <a:endParaRPr lang="en-US"/>
        </a:p>
      </dgm:t>
    </dgm:pt>
    <dgm:pt modelId="{686CE9F2-3B8A-42A8-8A2B-A6F1B26C2103}" type="sibTrans" cxnId="{F99E3860-9030-4513-BFEB-9C659F0ADB04}">
      <dgm:prSet/>
      <dgm:spPr/>
      <dgm:t>
        <a:bodyPr/>
        <a:lstStyle/>
        <a:p>
          <a:endParaRPr lang="en-US"/>
        </a:p>
      </dgm:t>
    </dgm:pt>
    <dgm:pt modelId="{538FA6F9-9875-46AD-BF2C-1474300B3AE2}">
      <dgm:prSet/>
      <dgm:spPr/>
      <dgm:t>
        <a:bodyPr/>
        <a:lstStyle/>
        <a:p>
          <a:r>
            <a:rPr lang="en-US"/>
            <a:t>why Backtracking?</a:t>
          </a:r>
        </a:p>
      </dgm:t>
    </dgm:pt>
    <dgm:pt modelId="{04256B94-C6EA-465D-BCDD-0555AC09D473}" type="parTrans" cxnId="{E16086C9-5799-4216-AA19-7E0E4C3130FE}">
      <dgm:prSet/>
      <dgm:spPr/>
      <dgm:t>
        <a:bodyPr/>
        <a:lstStyle/>
        <a:p>
          <a:endParaRPr lang="en-US"/>
        </a:p>
      </dgm:t>
    </dgm:pt>
    <dgm:pt modelId="{5094BFB3-AB48-4375-9DA8-30A1EFA621E9}" type="sibTrans" cxnId="{E16086C9-5799-4216-AA19-7E0E4C3130FE}">
      <dgm:prSet/>
      <dgm:spPr/>
      <dgm:t>
        <a:bodyPr/>
        <a:lstStyle/>
        <a:p>
          <a:endParaRPr lang="en-US"/>
        </a:p>
      </dgm:t>
    </dgm:pt>
    <dgm:pt modelId="{493F3F3F-56C9-4757-B1BE-FBE168EC9E91}">
      <dgm:prSet/>
      <dgm:spPr/>
      <dgm:t>
        <a:bodyPr/>
        <a:lstStyle/>
        <a:p>
          <a:r>
            <a:rPr lang="en-US"/>
            <a:t>Recursive code is generally shorter and easier to write than iterative code. </a:t>
          </a:r>
        </a:p>
      </dgm:t>
    </dgm:pt>
    <dgm:pt modelId="{80AFEB49-FAEF-4904-BE5B-BB240DFAFA5A}" type="parTrans" cxnId="{88048C0B-82A0-469D-AD00-C4B35F722E39}">
      <dgm:prSet/>
      <dgm:spPr/>
      <dgm:t>
        <a:bodyPr/>
        <a:lstStyle/>
        <a:p>
          <a:endParaRPr lang="en-US"/>
        </a:p>
      </dgm:t>
    </dgm:pt>
    <dgm:pt modelId="{65E58560-683D-4270-BC71-39128D150C91}" type="sibTrans" cxnId="{88048C0B-82A0-469D-AD00-C4B35F722E39}">
      <dgm:prSet/>
      <dgm:spPr/>
      <dgm:t>
        <a:bodyPr/>
        <a:lstStyle/>
        <a:p>
          <a:endParaRPr lang="en-US"/>
        </a:p>
      </dgm:t>
    </dgm:pt>
    <dgm:pt modelId="{46D3DBEE-56CB-4C27-BA39-35ADBC8A26C3}">
      <dgm:prSet/>
      <dgm:spPr/>
      <dgm:t>
        <a:bodyPr/>
        <a:lstStyle/>
        <a:p>
          <a:r>
            <a:rPr lang="en-US" b="0" i="0"/>
            <a:t>This is always slow, but there are standard tools that can be used to help.Tools: algorithms for generating basic objects, such as binary strings  permutations.</a:t>
          </a:r>
        </a:p>
        <a:p>
          <a:endParaRPr lang="en-US"/>
        </a:p>
      </dgm:t>
    </dgm:pt>
    <dgm:pt modelId="{D656192C-C343-49FB-8629-F62435AEA574}" type="parTrans" cxnId="{F040B771-7B56-4455-BB95-DD33D6BF9949}">
      <dgm:prSet/>
      <dgm:spPr/>
      <dgm:t>
        <a:bodyPr/>
        <a:lstStyle/>
        <a:p>
          <a:endParaRPr lang="en-US"/>
        </a:p>
      </dgm:t>
    </dgm:pt>
    <dgm:pt modelId="{7ABF1CDA-B37B-4C28-970A-F315F7A6AB58}" type="sibTrans" cxnId="{F040B771-7B56-4455-BB95-DD33D6BF9949}">
      <dgm:prSet/>
      <dgm:spPr/>
      <dgm:t>
        <a:bodyPr/>
        <a:lstStyle/>
        <a:p>
          <a:endParaRPr lang="en-US"/>
        </a:p>
      </dgm:t>
    </dgm:pt>
    <dgm:pt modelId="{EA6D6821-D8C9-4507-9D86-0731945FE257}">
      <dgm:prSet/>
      <dgm:spPr/>
      <dgm:t>
        <a:bodyPr/>
        <a:lstStyle/>
        <a:p>
          <a:r>
            <a:rPr lang="en-US"/>
            <a:t>examples:</a:t>
          </a:r>
        </a:p>
      </dgm:t>
    </dgm:pt>
    <dgm:pt modelId="{9D8AE611-CC38-413A-9023-A184FD676ADD}" type="parTrans" cxnId="{68137A89-76D5-444A-8732-95A65D9512B3}">
      <dgm:prSet/>
      <dgm:spPr/>
      <dgm:t>
        <a:bodyPr/>
        <a:lstStyle/>
        <a:p>
          <a:endParaRPr lang="en-US"/>
        </a:p>
      </dgm:t>
    </dgm:pt>
    <dgm:pt modelId="{9062E24C-C1C6-4C6B-9836-40666CF98BEF}" type="sibTrans" cxnId="{68137A89-76D5-444A-8732-95A65D9512B3}">
      <dgm:prSet/>
      <dgm:spPr/>
      <dgm:t>
        <a:bodyPr/>
        <a:lstStyle/>
        <a:p>
          <a:endParaRPr lang="en-US"/>
        </a:p>
      </dgm:t>
    </dgm:pt>
    <dgm:pt modelId="{BED458B9-F9DE-4B9A-A3EC-959AEF1A9EE4}" type="asst">
      <dgm:prSet/>
      <dgm:spPr/>
      <dgm:t>
        <a:bodyPr/>
        <a:lstStyle/>
        <a:p>
          <a:r>
            <a:rPr lang="en-US" b="0" i="0"/>
            <a:t>Binary Strings: generating all binary strings</a:t>
          </a:r>
          <a:endParaRPr lang="en-US"/>
        </a:p>
      </dgm:t>
    </dgm:pt>
    <dgm:pt modelId="{80BFF60D-C470-4641-B926-84CCD1B3B2EB}" type="parTrans" cxnId="{3FF8813E-8F62-4F3D-992D-5FED5A975D28}">
      <dgm:prSet/>
      <dgm:spPr/>
      <dgm:t>
        <a:bodyPr/>
        <a:lstStyle/>
        <a:p>
          <a:endParaRPr lang="en-US"/>
        </a:p>
      </dgm:t>
    </dgm:pt>
    <dgm:pt modelId="{FC5C7B31-59A6-4A26-960D-ED46452234DC}" type="sibTrans" cxnId="{3FF8813E-8F62-4F3D-992D-5FED5A975D28}">
      <dgm:prSet/>
      <dgm:spPr/>
      <dgm:t>
        <a:bodyPr/>
        <a:lstStyle/>
        <a:p>
          <a:endParaRPr lang="en-US"/>
        </a:p>
      </dgm:t>
    </dgm:pt>
    <dgm:pt modelId="{0054EFCB-88B1-4212-AD86-067B40CEB208}" type="asst">
      <dgm:prSet/>
      <dgm:spPr/>
      <dgm:t>
        <a:bodyPr/>
        <a:lstStyle/>
        <a:p>
          <a:r>
            <a:rPr lang="en-US" b="0" i="0"/>
            <a:t>Generating k – ary Strings</a:t>
          </a:r>
          <a:endParaRPr lang="en-US"/>
        </a:p>
      </dgm:t>
    </dgm:pt>
    <dgm:pt modelId="{0EEA6C47-17F5-4240-A578-A4CA2DCAB56A}" type="parTrans" cxnId="{C92FE2EB-92AF-404A-81DA-031E625197AD}">
      <dgm:prSet/>
      <dgm:spPr/>
      <dgm:t>
        <a:bodyPr/>
        <a:lstStyle/>
        <a:p>
          <a:endParaRPr lang="en-US"/>
        </a:p>
      </dgm:t>
    </dgm:pt>
    <dgm:pt modelId="{01776F5B-8F02-4C87-B97B-C203A6A1A66F}" type="sibTrans" cxnId="{C92FE2EB-92AF-404A-81DA-031E625197AD}">
      <dgm:prSet/>
      <dgm:spPr/>
      <dgm:t>
        <a:bodyPr/>
        <a:lstStyle/>
        <a:p>
          <a:endParaRPr lang="en-US"/>
        </a:p>
      </dgm:t>
    </dgm:pt>
    <dgm:pt modelId="{608BC595-E58A-4595-98C1-E925AF4EAD86}" type="asst">
      <dgm:prSet/>
      <dgm:spPr/>
      <dgm:t>
        <a:bodyPr/>
        <a:lstStyle/>
        <a:p>
          <a:endParaRPr lang="en-US" b="0" i="0"/>
        </a:p>
        <a:p>
          <a:r>
            <a:rPr lang="en-US" b="0" i="0"/>
            <a:t>N-Queens Problem</a:t>
          </a:r>
          <a:br>
            <a:rPr lang="en-US"/>
          </a:br>
          <a:endParaRPr lang="en-US"/>
        </a:p>
      </dgm:t>
    </dgm:pt>
    <dgm:pt modelId="{A1B8F29C-E9AC-47DD-8C7A-3AF452DB18ED}" type="parTrans" cxnId="{629F4785-A63D-442F-B801-877A1098147D}">
      <dgm:prSet/>
      <dgm:spPr/>
      <dgm:t>
        <a:bodyPr/>
        <a:lstStyle/>
        <a:p>
          <a:endParaRPr lang="en-US"/>
        </a:p>
      </dgm:t>
    </dgm:pt>
    <dgm:pt modelId="{531DE656-6FDB-413E-8565-15F2C88C97F2}" type="sibTrans" cxnId="{629F4785-A63D-442F-B801-877A1098147D}">
      <dgm:prSet/>
      <dgm:spPr/>
      <dgm:t>
        <a:bodyPr/>
        <a:lstStyle/>
        <a:p>
          <a:endParaRPr lang="en-US"/>
        </a:p>
      </dgm:t>
    </dgm:pt>
    <dgm:pt modelId="{EBBC0096-F137-48D7-82EE-C09606517761}">
      <dgm:prSet/>
      <dgm:spPr/>
      <dgm:t>
        <a:bodyPr/>
        <a:lstStyle/>
        <a:p>
          <a:r>
            <a:rPr lang="en-US" b="0" i="0"/>
            <a:t> Example Algorithms of Recursion:</a:t>
          </a:r>
          <a:br>
            <a:rPr lang="en-US"/>
          </a:br>
          <a:endParaRPr lang="en-US"/>
        </a:p>
      </dgm:t>
    </dgm:pt>
    <dgm:pt modelId="{5C8BC155-09FD-414E-A042-F7311A9A8341}" type="parTrans" cxnId="{B3CD75EA-45E7-4E47-898A-84D1580FCFEE}">
      <dgm:prSet/>
      <dgm:spPr/>
      <dgm:t>
        <a:bodyPr/>
        <a:lstStyle/>
        <a:p>
          <a:endParaRPr lang="en-US"/>
        </a:p>
      </dgm:t>
    </dgm:pt>
    <dgm:pt modelId="{903EF4F1-BEA0-41C2-82F5-7BB1E9AE4651}" type="sibTrans" cxnId="{B3CD75EA-45E7-4E47-898A-84D1580FCFEE}">
      <dgm:prSet/>
      <dgm:spPr/>
      <dgm:t>
        <a:bodyPr/>
        <a:lstStyle/>
        <a:p>
          <a:endParaRPr lang="en-US"/>
        </a:p>
      </dgm:t>
    </dgm:pt>
    <dgm:pt modelId="{61E4B267-1872-4CA9-AF29-11E8C089A058}" type="asst">
      <dgm:prSet/>
      <dgm:spPr/>
      <dgm:t>
        <a:bodyPr/>
        <a:lstStyle/>
        <a:p>
          <a:r>
            <a:rPr lang="en-US" b="0" i="0"/>
            <a:t>Fibonacci Series, Factorial Finding</a:t>
          </a:r>
          <a:endParaRPr lang="en-US"/>
        </a:p>
      </dgm:t>
    </dgm:pt>
    <dgm:pt modelId="{593B6AF9-89A5-43D0-8C3A-2F5DAD0FA78A}" type="parTrans" cxnId="{2561CE7E-DAB1-4C7F-84DF-E0FD664D794C}">
      <dgm:prSet/>
      <dgm:spPr/>
      <dgm:t>
        <a:bodyPr/>
        <a:lstStyle/>
        <a:p>
          <a:endParaRPr lang="en-US"/>
        </a:p>
      </dgm:t>
    </dgm:pt>
    <dgm:pt modelId="{9284ABAA-E4A3-459A-A3C7-7ED34975BBAA}" type="sibTrans" cxnId="{2561CE7E-DAB1-4C7F-84DF-E0FD664D794C}">
      <dgm:prSet/>
      <dgm:spPr/>
      <dgm:t>
        <a:bodyPr/>
        <a:lstStyle/>
        <a:p>
          <a:endParaRPr lang="en-US"/>
        </a:p>
      </dgm:t>
    </dgm:pt>
    <dgm:pt modelId="{E372E91A-AA74-4017-AAC6-6F420C9BDD0B}" type="asst">
      <dgm:prSet/>
      <dgm:spPr/>
      <dgm:t>
        <a:bodyPr/>
        <a:lstStyle/>
        <a:p>
          <a:r>
            <a:rPr lang="en-US" b="0" i="0"/>
            <a:t>Merge Sort, Quick Sort</a:t>
          </a:r>
          <a:br>
            <a:rPr lang="en-US"/>
          </a:br>
          <a:endParaRPr lang="en-US"/>
        </a:p>
      </dgm:t>
    </dgm:pt>
    <dgm:pt modelId="{8A16EBA3-E990-495D-8436-F6830984BA86}" type="parTrans" cxnId="{224B6CC7-0FF3-4463-B7D6-8AC65BDE369D}">
      <dgm:prSet/>
      <dgm:spPr/>
      <dgm:t>
        <a:bodyPr/>
        <a:lstStyle/>
        <a:p>
          <a:endParaRPr lang="en-US"/>
        </a:p>
      </dgm:t>
    </dgm:pt>
    <dgm:pt modelId="{4830AA24-2A6A-446C-9DAE-306951BEDE47}" type="sibTrans" cxnId="{224B6CC7-0FF3-4463-B7D6-8AC65BDE369D}">
      <dgm:prSet/>
      <dgm:spPr/>
      <dgm:t>
        <a:bodyPr/>
        <a:lstStyle/>
        <a:p>
          <a:endParaRPr lang="en-US"/>
        </a:p>
      </dgm:t>
    </dgm:pt>
    <dgm:pt modelId="{7FD15C47-F8EA-4B19-ADB7-717CB1B27A4B}" type="asst">
      <dgm:prSet/>
      <dgm:spPr/>
      <dgm:t>
        <a:bodyPr/>
        <a:lstStyle/>
        <a:p>
          <a:r>
            <a:rPr lang="en-US" b="0" i="0"/>
            <a:t>Binary Search</a:t>
          </a:r>
          <a:endParaRPr lang="en-US"/>
        </a:p>
      </dgm:t>
    </dgm:pt>
    <dgm:pt modelId="{7ACBE8F0-D1A9-4493-B2B0-BE903E5C2CD8}" type="parTrans" cxnId="{C7F5C0C0-AC32-4D8E-9531-872C9DF20016}">
      <dgm:prSet/>
      <dgm:spPr/>
      <dgm:t>
        <a:bodyPr/>
        <a:lstStyle/>
        <a:p>
          <a:endParaRPr lang="en-US"/>
        </a:p>
      </dgm:t>
    </dgm:pt>
    <dgm:pt modelId="{A29191DA-E843-4D0C-BA53-E328D6EEBF9F}" type="sibTrans" cxnId="{C7F5C0C0-AC32-4D8E-9531-872C9DF20016}">
      <dgm:prSet/>
      <dgm:spPr/>
      <dgm:t>
        <a:bodyPr/>
        <a:lstStyle/>
        <a:p>
          <a:endParaRPr lang="en-US"/>
        </a:p>
      </dgm:t>
    </dgm:pt>
    <dgm:pt modelId="{D16951B2-C241-4C36-89A7-282A130B4094}" type="pres">
      <dgm:prSet presAssocID="{7FFE3EBC-C3EB-4694-ABBD-290577DD18FD}" presName="hierChild1" presStyleCnt="0">
        <dgm:presLayoutVars>
          <dgm:orgChart val="1"/>
          <dgm:chPref val="1"/>
          <dgm:dir/>
          <dgm:animOne val="branch"/>
          <dgm:animLvl val="lvl"/>
          <dgm:resizeHandles/>
        </dgm:presLayoutVars>
      </dgm:prSet>
      <dgm:spPr/>
    </dgm:pt>
    <dgm:pt modelId="{64650321-4AF0-4DD3-9726-FEDA492D4E05}" type="pres">
      <dgm:prSet presAssocID="{F0583A2C-176B-45D3-8E54-4944CD730771}" presName="hierRoot1" presStyleCnt="0">
        <dgm:presLayoutVars>
          <dgm:hierBranch val="init"/>
        </dgm:presLayoutVars>
      </dgm:prSet>
      <dgm:spPr/>
    </dgm:pt>
    <dgm:pt modelId="{A9A323EA-4774-4089-91E6-9059CD4C6AB7}" type="pres">
      <dgm:prSet presAssocID="{F0583A2C-176B-45D3-8E54-4944CD730771}" presName="rootComposite1" presStyleCnt="0"/>
      <dgm:spPr/>
    </dgm:pt>
    <dgm:pt modelId="{12E9BE90-CB14-4E9E-9BF2-3D76AA5BF4A8}" type="pres">
      <dgm:prSet presAssocID="{F0583A2C-176B-45D3-8E54-4944CD730771}" presName="rootText1" presStyleLbl="node0" presStyleIdx="0" presStyleCnt="1" custScaleX="171023" custScaleY="74673">
        <dgm:presLayoutVars>
          <dgm:chPref val="3"/>
        </dgm:presLayoutVars>
      </dgm:prSet>
      <dgm:spPr/>
    </dgm:pt>
    <dgm:pt modelId="{9A87FEC9-24FE-4188-8CCD-5C88BB5D42D1}" type="pres">
      <dgm:prSet presAssocID="{F0583A2C-176B-45D3-8E54-4944CD730771}" presName="rootConnector1" presStyleLbl="node1" presStyleIdx="0" presStyleCnt="0"/>
      <dgm:spPr/>
    </dgm:pt>
    <dgm:pt modelId="{EFB6FFE8-B518-4CC3-B826-CA7BEFAEFF25}" type="pres">
      <dgm:prSet presAssocID="{F0583A2C-176B-45D3-8E54-4944CD730771}" presName="hierChild2" presStyleCnt="0"/>
      <dgm:spPr/>
    </dgm:pt>
    <dgm:pt modelId="{49DE0BE3-1C83-4F30-A389-76747AF71870}" type="pres">
      <dgm:prSet presAssocID="{D5BB9465-953A-4AC5-B01B-316F71A05B70}" presName="Name37" presStyleLbl="parChTrans1D2" presStyleIdx="0" presStyleCnt="2"/>
      <dgm:spPr/>
    </dgm:pt>
    <dgm:pt modelId="{E2F539C9-FCBF-4D3A-8EDC-516E92E628EE}" type="pres">
      <dgm:prSet presAssocID="{91C91888-90F6-48AF-8868-994662051219}" presName="hierRoot2" presStyleCnt="0">
        <dgm:presLayoutVars>
          <dgm:hierBranch val="init"/>
        </dgm:presLayoutVars>
      </dgm:prSet>
      <dgm:spPr/>
    </dgm:pt>
    <dgm:pt modelId="{80F86C90-41A8-4DA2-97D7-C23B99F2351F}" type="pres">
      <dgm:prSet presAssocID="{91C91888-90F6-48AF-8868-994662051219}" presName="rootComposite" presStyleCnt="0"/>
      <dgm:spPr/>
    </dgm:pt>
    <dgm:pt modelId="{44C5CECD-FDD2-40B3-BA55-0FB432FFBA4B}" type="pres">
      <dgm:prSet presAssocID="{91C91888-90F6-48AF-8868-994662051219}" presName="rootText" presStyleLbl="node2" presStyleIdx="0" presStyleCnt="2">
        <dgm:presLayoutVars>
          <dgm:chPref val="3"/>
        </dgm:presLayoutVars>
      </dgm:prSet>
      <dgm:spPr/>
    </dgm:pt>
    <dgm:pt modelId="{16601043-3C48-4600-A3A4-D65665008405}" type="pres">
      <dgm:prSet presAssocID="{91C91888-90F6-48AF-8868-994662051219}" presName="rootConnector" presStyleLbl="node2" presStyleIdx="0" presStyleCnt="2"/>
      <dgm:spPr/>
    </dgm:pt>
    <dgm:pt modelId="{39A222F2-F583-41B7-9A15-722EAFDACBAB}" type="pres">
      <dgm:prSet presAssocID="{91C91888-90F6-48AF-8868-994662051219}" presName="hierChild4" presStyleCnt="0"/>
      <dgm:spPr/>
    </dgm:pt>
    <dgm:pt modelId="{4E844217-7B0E-4E4D-B3F3-4E43394537F1}" type="pres">
      <dgm:prSet presAssocID="{6E8B1543-F878-48BE-9D3F-9B533D3D2CF3}" presName="Name37" presStyleLbl="parChTrans1D3" presStyleIdx="0" presStyleCnt="4"/>
      <dgm:spPr/>
    </dgm:pt>
    <dgm:pt modelId="{048D1AE2-455C-4EDC-9177-FCC8C89EF3D6}" type="pres">
      <dgm:prSet presAssocID="{5D4905A9-04AC-4DED-817B-6C0498105F3C}" presName="hierRoot2" presStyleCnt="0">
        <dgm:presLayoutVars>
          <dgm:hierBranch val="init"/>
        </dgm:presLayoutVars>
      </dgm:prSet>
      <dgm:spPr/>
    </dgm:pt>
    <dgm:pt modelId="{5531E4FE-5A60-42CB-8110-1D0001A88075}" type="pres">
      <dgm:prSet presAssocID="{5D4905A9-04AC-4DED-817B-6C0498105F3C}" presName="rootComposite" presStyleCnt="0"/>
      <dgm:spPr/>
    </dgm:pt>
    <dgm:pt modelId="{52D14BB9-E047-4CBF-9275-D50348C42FBA}" type="pres">
      <dgm:prSet presAssocID="{5D4905A9-04AC-4DED-817B-6C0498105F3C}" presName="rootText" presStyleLbl="node3" presStyleIdx="0" presStyleCnt="4" custScaleY="57484">
        <dgm:presLayoutVars>
          <dgm:chPref val="3"/>
        </dgm:presLayoutVars>
      </dgm:prSet>
      <dgm:spPr/>
    </dgm:pt>
    <dgm:pt modelId="{F1D4AE37-956A-41B6-8CFB-9808D943740D}" type="pres">
      <dgm:prSet presAssocID="{5D4905A9-04AC-4DED-817B-6C0498105F3C}" presName="rootConnector" presStyleLbl="node3" presStyleIdx="0" presStyleCnt="4"/>
      <dgm:spPr/>
    </dgm:pt>
    <dgm:pt modelId="{97711210-048B-4E8D-BAA4-B653A865F254}" type="pres">
      <dgm:prSet presAssocID="{5D4905A9-04AC-4DED-817B-6C0498105F3C}" presName="hierChild4" presStyleCnt="0"/>
      <dgm:spPr/>
    </dgm:pt>
    <dgm:pt modelId="{9B148701-26B8-4957-B899-55FA64C375E5}" type="pres">
      <dgm:prSet presAssocID="{02158B97-2A8A-40F6-8DE5-02B704D4FC0D}" presName="Name37" presStyleLbl="parChTrans1D4" presStyleIdx="0" presStyleCnt="12"/>
      <dgm:spPr/>
    </dgm:pt>
    <dgm:pt modelId="{73C5CFBD-1C1D-41E6-867D-03806AE1865C}" type="pres">
      <dgm:prSet presAssocID="{E34B420B-0CC3-4E9C-A5CE-4933EBEF4895}" presName="hierRoot2" presStyleCnt="0">
        <dgm:presLayoutVars>
          <dgm:hierBranch val="init"/>
        </dgm:presLayoutVars>
      </dgm:prSet>
      <dgm:spPr/>
    </dgm:pt>
    <dgm:pt modelId="{9BE9BA91-7080-4339-8726-66B098DB7304}" type="pres">
      <dgm:prSet presAssocID="{E34B420B-0CC3-4E9C-A5CE-4933EBEF4895}" presName="rootComposite" presStyleCnt="0"/>
      <dgm:spPr/>
    </dgm:pt>
    <dgm:pt modelId="{B8D4CF2A-0A9C-4892-99A2-8D41032625DE}" type="pres">
      <dgm:prSet presAssocID="{E34B420B-0CC3-4E9C-A5CE-4933EBEF4895}" presName="rootText" presStyleLbl="node4" presStyleIdx="0" presStyleCnt="6" custScaleX="174186" custScaleY="243522">
        <dgm:presLayoutVars>
          <dgm:chPref val="3"/>
        </dgm:presLayoutVars>
      </dgm:prSet>
      <dgm:spPr/>
    </dgm:pt>
    <dgm:pt modelId="{840E0C1B-AF49-42F7-B10C-3C05F4A2345A}" type="pres">
      <dgm:prSet presAssocID="{E34B420B-0CC3-4E9C-A5CE-4933EBEF4895}" presName="rootConnector" presStyleLbl="node4" presStyleIdx="0" presStyleCnt="6"/>
      <dgm:spPr/>
    </dgm:pt>
    <dgm:pt modelId="{05B74447-A6F6-4BE3-996A-E924CAD18CCA}" type="pres">
      <dgm:prSet presAssocID="{E34B420B-0CC3-4E9C-A5CE-4933EBEF4895}" presName="hierChild4" presStyleCnt="0"/>
      <dgm:spPr/>
    </dgm:pt>
    <dgm:pt modelId="{D1F703E5-E1F1-4910-A3E2-582A0FC559E5}" type="pres">
      <dgm:prSet presAssocID="{5C8BC155-09FD-414E-A042-F7311A9A8341}" presName="Name37" presStyleLbl="parChTrans1D4" presStyleIdx="1" presStyleCnt="12"/>
      <dgm:spPr/>
    </dgm:pt>
    <dgm:pt modelId="{CF634C1F-F185-4E2C-B85A-52B267D41C61}" type="pres">
      <dgm:prSet presAssocID="{EBBC0096-F137-48D7-82EE-C09606517761}" presName="hierRoot2" presStyleCnt="0">
        <dgm:presLayoutVars>
          <dgm:hierBranch val="init"/>
        </dgm:presLayoutVars>
      </dgm:prSet>
      <dgm:spPr/>
    </dgm:pt>
    <dgm:pt modelId="{50739569-832A-476C-9847-1F32E5EA3A3A}" type="pres">
      <dgm:prSet presAssocID="{EBBC0096-F137-48D7-82EE-C09606517761}" presName="rootComposite" presStyleCnt="0"/>
      <dgm:spPr/>
    </dgm:pt>
    <dgm:pt modelId="{82437B98-F4D4-4382-99D0-EBF9A03342FC}" type="pres">
      <dgm:prSet presAssocID="{EBBC0096-F137-48D7-82EE-C09606517761}" presName="rootText" presStyleLbl="node4" presStyleIdx="1" presStyleCnt="6" custScaleX="188949" custScaleY="65090">
        <dgm:presLayoutVars>
          <dgm:chPref val="3"/>
        </dgm:presLayoutVars>
      </dgm:prSet>
      <dgm:spPr/>
    </dgm:pt>
    <dgm:pt modelId="{1771FE4B-BD38-4213-AE2B-CE016AE341CB}" type="pres">
      <dgm:prSet presAssocID="{EBBC0096-F137-48D7-82EE-C09606517761}" presName="rootConnector" presStyleLbl="node4" presStyleIdx="1" presStyleCnt="6"/>
      <dgm:spPr/>
    </dgm:pt>
    <dgm:pt modelId="{B13220E2-41F1-46B1-9C83-F123B90DBAEA}" type="pres">
      <dgm:prSet presAssocID="{EBBC0096-F137-48D7-82EE-C09606517761}" presName="hierChild4" presStyleCnt="0"/>
      <dgm:spPr/>
    </dgm:pt>
    <dgm:pt modelId="{E9C138E3-ACF6-4471-847B-36186484BF5B}" type="pres">
      <dgm:prSet presAssocID="{EBBC0096-F137-48D7-82EE-C09606517761}" presName="hierChild5" presStyleCnt="0"/>
      <dgm:spPr/>
    </dgm:pt>
    <dgm:pt modelId="{3FFC55A0-C485-479C-96FF-4EF9ACBF20E1}" type="pres">
      <dgm:prSet presAssocID="{593B6AF9-89A5-43D0-8C3A-2F5DAD0FA78A}" presName="Name111" presStyleLbl="parChTrans1D4" presStyleIdx="2" presStyleCnt="12"/>
      <dgm:spPr/>
    </dgm:pt>
    <dgm:pt modelId="{4A859435-A18C-46B3-A3BB-F09F977C3DB0}" type="pres">
      <dgm:prSet presAssocID="{61E4B267-1872-4CA9-AF29-11E8C089A058}" presName="hierRoot3" presStyleCnt="0">
        <dgm:presLayoutVars>
          <dgm:hierBranch val="init"/>
        </dgm:presLayoutVars>
      </dgm:prSet>
      <dgm:spPr/>
    </dgm:pt>
    <dgm:pt modelId="{F752E0A9-ED03-41B2-92F9-EE52EFE8DBBC}" type="pres">
      <dgm:prSet presAssocID="{61E4B267-1872-4CA9-AF29-11E8C089A058}" presName="rootComposite3" presStyleCnt="0"/>
      <dgm:spPr/>
    </dgm:pt>
    <dgm:pt modelId="{11928A27-8A29-4AAB-92D1-2B2DEE862599}" type="pres">
      <dgm:prSet presAssocID="{61E4B267-1872-4CA9-AF29-11E8C089A058}" presName="rootText3" presStyleLbl="asst4" presStyleIdx="0" presStyleCnt="6">
        <dgm:presLayoutVars>
          <dgm:chPref val="3"/>
        </dgm:presLayoutVars>
      </dgm:prSet>
      <dgm:spPr/>
    </dgm:pt>
    <dgm:pt modelId="{8951C814-A682-4849-B82D-BE6CC1E3C816}" type="pres">
      <dgm:prSet presAssocID="{61E4B267-1872-4CA9-AF29-11E8C089A058}" presName="rootConnector3" presStyleLbl="asst4" presStyleIdx="0" presStyleCnt="6"/>
      <dgm:spPr/>
    </dgm:pt>
    <dgm:pt modelId="{50EFD12D-0D10-4C42-943E-DBAC0FA9F383}" type="pres">
      <dgm:prSet presAssocID="{61E4B267-1872-4CA9-AF29-11E8C089A058}" presName="hierChild6" presStyleCnt="0"/>
      <dgm:spPr/>
    </dgm:pt>
    <dgm:pt modelId="{882CB895-AFFE-4EAE-94FE-8621D3A681C5}" type="pres">
      <dgm:prSet presAssocID="{61E4B267-1872-4CA9-AF29-11E8C089A058}" presName="hierChild7" presStyleCnt="0"/>
      <dgm:spPr/>
    </dgm:pt>
    <dgm:pt modelId="{A29F4E49-6139-42B2-9A85-65A0D1C72724}" type="pres">
      <dgm:prSet presAssocID="{8A16EBA3-E990-495D-8436-F6830984BA86}" presName="Name111" presStyleLbl="parChTrans1D4" presStyleIdx="3" presStyleCnt="12"/>
      <dgm:spPr/>
    </dgm:pt>
    <dgm:pt modelId="{399F141C-4311-4FF1-A913-C879A2A825F0}" type="pres">
      <dgm:prSet presAssocID="{E372E91A-AA74-4017-AAC6-6F420C9BDD0B}" presName="hierRoot3" presStyleCnt="0">
        <dgm:presLayoutVars>
          <dgm:hierBranch val="init"/>
        </dgm:presLayoutVars>
      </dgm:prSet>
      <dgm:spPr/>
    </dgm:pt>
    <dgm:pt modelId="{9EA5E03F-A74D-482C-AF5E-6A52FFBA681C}" type="pres">
      <dgm:prSet presAssocID="{E372E91A-AA74-4017-AAC6-6F420C9BDD0B}" presName="rootComposite3" presStyleCnt="0"/>
      <dgm:spPr/>
    </dgm:pt>
    <dgm:pt modelId="{88C68B9D-A022-4CD4-B3E4-72F8951B9DC6}" type="pres">
      <dgm:prSet presAssocID="{E372E91A-AA74-4017-AAC6-6F420C9BDD0B}" presName="rootText3" presStyleLbl="asst4" presStyleIdx="1" presStyleCnt="6" custScaleY="88052">
        <dgm:presLayoutVars>
          <dgm:chPref val="3"/>
        </dgm:presLayoutVars>
      </dgm:prSet>
      <dgm:spPr/>
    </dgm:pt>
    <dgm:pt modelId="{D8A8D7AF-AC83-4F39-8985-B3CFD37063B6}" type="pres">
      <dgm:prSet presAssocID="{E372E91A-AA74-4017-AAC6-6F420C9BDD0B}" presName="rootConnector3" presStyleLbl="asst4" presStyleIdx="1" presStyleCnt="6"/>
      <dgm:spPr/>
    </dgm:pt>
    <dgm:pt modelId="{02F46DBF-BACF-4467-81D7-5EB60E71DD4D}" type="pres">
      <dgm:prSet presAssocID="{E372E91A-AA74-4017-AAC6-6F420C9BDD0B}" presName="hierChild6" presStyleCnt="0"/>
      <dgm:spPr/>
    </dgm:pt>
    <dgm:pt modelId="{2113B65E-D473-4F92-B01D-EE1038481B2A}" type="pres">
      <dgm:prSet presAssocID="{E372E91A-AA74-4017-AAC6-6F420C9BDD0B}" presName="hierChild7" presStyleCnt="0"/>
      <dgm:spPr/>
    </dgm:pt>
    <dgm:pt modelId="{DCFD4B08-45B5-4F3D-B2AD-62A3CB5691EF}" type="pres">
      <dgm:prSet presAssocID="{7ACBE8F0-D1A9-4493-B2B0-BE903E5C2CD8}" presName="Name111" presStyleLbl="parChTrans1D4" presStyleIdx="4" presStyleCnt="12"/>
      <dgm:spPr/>
    </dgm:pt>
    <dgm:pt modelId="{E78484A8-4996-428C-B639-2F9A5954EE02}" type="pres">
      <dgm:prSet presAssocID="{7FD15C47-F8EA-4B19-ADB7-717CB1B27A4B}" presName="hierRoot3" presStyleCnt="0">
        <dgm:presLayoutVars>
          <dgm:hierBranch val="init"/>
        </dgm:presLayoutVars>
      </dgm:prSet>
      <dgm:spPr/>
    </dgm:pt>
    <dgm:pt modelId="{A3689B4E-1941-4916-B054-AB1FDD28F0E5}" type="pres">
      <dgm:prSet presAssocID="{7FD15C47-F8EA-4B19-ADB7-717CB1B27A4B}" presName="rootComposite3" presStyleCnt="0"/>
      <dgm:spPr/>
    </dgm:pt>
    <dgm:pt modelId="{67DF4294-EE42-4B4F-8F57-CA83D3F70707}" type="pres">
      <dgm:prSet presAssocID="{7FD15C47-F8EA-4B19-ADB7-717CB1B27A4B}" presName="rootText3" presStyleLbl="asst4" presStyleIdx="2" presStyleCnt="6" custScaleY="72368">
        <dgm:presLayoutVars>
          <dgm:chPref val="3"/>
        </dgm:presLayoutVars>
      </dgm:prSet>
      <dgm:spPr/>
    </dgm:pt>
    <dgm:pt modelId="{2D3BE23D-85C1-4455-B3C3-00C11BA63FDF}" type="pres">
      <dgm:prSet presAssocID="{7FD15C47-F8EA-4B19-ADB7-717CB1B27A4B}" presName="rootConnector3" presStyleLbl="asst4" presStyleIdx="2" presStyleCnt="6"/>
      <dgm:spPr/>
    </dgm:pt>
    <dgm:pt modelId="{4585A2A6-4969-44F6-9CB9-2B59F3584ADF}" type="pres">
      <dgm:prSet presAssocID="{7FD15C47-F8EA-4B19-ADB7-717CB1B27A4B}" presName="hierChild6" presStyleCnt="0"/>
      <dgm:spPr/>
    </dgm:pt>
    <dgm:pt modelId="{088F6088-7042-4C93-8478-C27A2BBB8B10}" type="pres">
      <dgm:prSet presAssocID="{7FD15C47-F8EA-4B19-ADB7-717CB1B27A4B}" presName="hierChild7" presStyleCnt="0"/>
      <dgm:spPr/>
    </dgm:pt>
    <dgm:pt modelId="{7EA973AC-7E69-4834-B94F-D107CCFFC661}" type="pres">
      <dgm:prSet presAssocID="{E34B420B-0CC3-4E9C-A5CE-4933EBEF4895}" presName="hierChild5" presStyleCnt="0"/>
      <dgm:spPr/>
    </dgm:pt>
    <dgm:pt modelId="{CC62D3C9-6F42-480C-BBE9-A90F07F522F1}" type="pres">
      <dgm:prSet presAssocID="{5D4905A9-04AC-4DED-817B-6C0498105F3C}" presName="hierChild5" presStyleCnt="0"/>
      <dgm:spPr/>
    </dgm:pt>
    <dgm:pt modelId="{1889A069-4077-44D9-9790-0E4CA35BA90E}" type="pres">
      <dgm:prSet presAssocID="{25DE35FB-0C16-4C99-9084-AEFF77BE4E00}" presName="Name37" presStyleLbl="parChTrans1D3" presStyleIdx="1" presStyleCnt="4"/>
      <dgm:spPr/>
    </dgm:pt>
    <dgm:pt modelId="{308271C8-8DA8-485B-AACC-B1050EE16510}" type="pres">
      <dgm:prSet presAssocID="{3AFAD7F0-492C-423D-9C3A-26638C1B8681}" presName="hierRoot2" presStyleCnt="0">
        <dgm:presLayoutVars>
          <dgm:hierBranch val="init"/>
        </dgm:presLayoutVars>
      </dgm:prSet>
      <dgm:spPr/>
    </dgm:pt>
    <dgm:pt modelId="{8D375A0E-789B-4722-BB65-DC9C75E1C99A}" type="pres">
      <dgm:prSet presAssocID="{3AFAD7F0-492C-423D-9C3A-26638C1B8681}" presName="rootComposite" presStyleCnt="0"/>
      <dgm:spPr/>
    </dgm:pt>
    <dgm:pt modelId="{9A6BB471-26C4-4D68-9480-C2F27E50F57E}" type="pres">
      <dgm:prSet presAssocID="{3AFAD7F0-492C-423D-9C3A-26638C1B8681}" presName="rootText" presStyleLbl="node3" presStyleIdx="1" presStyleCnt="4" custScaleY="61218">
        <dgm:presLayoutVars>
          <dgm:chPref val="3"/>
        </dgm:presLayoutVars>
      </dgm:prSet>
      <dgm:spPr/>
    </dgm:pt>
    <dgm:pt modelId="{EA8A06F7-B0D4-44B6-A769-3B5FB78768FE}" type="pres">
      <dgm:prSet presAssocID="{3AFAD7F0-492C-423D-9C3A-26638C1B8681}" presName="rootConnector" presStyleLbl="node3" presStyleIdx="1" presStyleCnt="4"/>
      <dgm:spPr/>
    </dgm:pt>
    <dgm:pt modelId="{11497F46-8459-48FF-AC1C-3771FE303FE0}" type="pres">
      <dgm:prSet presAssocID="{3AFAD7F0-492C-423D-9C3A-26638C1B8681}" presName="hierChild4" presStyleCnt="0"/>
      <dgm:spPr/>
    </dgm:pt>
    <dgm:pt modelId="{E3A25F0F-F732-4A35-867F-06BE28A4277A}" type="pres">
      <dgm:prSet presAssocID="{80AFEB49-FAEF-4904-BE5B-BB240DFAFA5A}" presName="Name37" presStyleLbl="parChTrans1D4" presStyleIdx="5" presStyleCnt="12"/>
      <dgm:spPr/>
    </dgm:pt>
    <dgm:pt modelId="{FECA259B-AE07-4492-911A-54291C1E4E21}" type="pres">
      <dgm:prSet presAssocID="{493F3F3F-56C9-4757-B1BE-FBE168EC9E91}" presName="hierRoot2" presStyleCnt="0">
        <dgm:presLayoutVars>
          <dgm:hierBranch val="init"/>
        </dgm:presLayoutVars>
      </dgm:prSet>
      <dgm:spPr/>
    </dgm:pt>
    <dgm:pt modelId="{88795AED-DE4D-40A9-A420-D49E53080A0F}" type="pres">
      <dgm:prSet presAssocID="{493F3F3F-56C9-4757-B1BE-FBE168EC9E91}" presName="rootComposite" presStyleCnt="0"/>
      <dgm:spPr/>
    </dgm:pt>
    <dgm:pt modelId="{206C46BB-AE47-4D97-9D7E-C02CC36D5517}" type="pres">
      <dgm:prSet presAssocID="{493F3F3F-56C9-4757-B1BE-FBE168EC9E91}" presName="rootText" presStyleLbl="node4" presStyleIdx="2" presStyleCnt="6" custAng="0" custScaleX="82056" custScaleY="213614">
        <dgm:presLayoutVars>
          <dgm:chPref val="3"/>
        </dgm:presLayoutVars>
      </dgm:prSet>
      <dgm:spPr/>
    </dgm:pt>
    <dgm:pt modelId="{56C2F0A1-A195-4762-A4AA-F06938069BA0}" type="pres">
      <dgm:prSet presAssocID="{493F3F3F-56C9-4757-B1BE-FBE168EC9E91}" presName="rootConnector" presStyleLbl="node4" presStyleIdx="2" presStyleCnt="6"/>
      <dgm:spPr/>
    </dgm:pt>
    <dgm:pt modelId="{0DF6584E-D066-4C51-8B07-86BE46C4AB49}" type="pres">
      <dgm:prSet presAssocID="{493F3F3F-56C9-4757-B1BE-FBE168EC9E91}" presName="hierChild4" presStyleCnt="0"/>
      <dgm:spPr/>
    </dgm:pt>
    <dgm:pt modelId="{028477AB-34E4-421D-BAF5-C6F1DE272F15}" type="pres">
      <dgm:prSet presAssocID="{493F3F3F-56C9-4757-B1BE-FBE168EC9E91}" presName="hierChild5" presStyleCnt="0"/>
      <dgm:spPr/>
    </dgm:pt>
    <dgm:pt modelId="{7B579F02-F185-48E6-82CD-8A01D1605D62}" type="pres">
      <dgm:prSet presAssocID="{3AFAD7F0-492C-423D-9C3A-26638C1B8681}" presName="hierChild5" presStyleCnt="0"/>
      <dgm:spPr/>
    </dgm:pt>
    <dgm:pt modelId="{16293BC7-4C23-4247-A766-583449FCBFE6}" type="pres">
      <dgm:prSet presAssocID="{91C91888-90F6-48AF-8868-994662051219}" presName="hierChild5" presStyleCnt="0"/>
      <dgm:spPr/>
    </dgm:pt>
    <dgm:pt modelId="{626D4697-84F8-4CFB-835E-EEA8F77B44A7}" type="pres">
      <dgm:prSet presAssocID="{4945D95A-38D4-44E5-82D5-987D1ED3133B}" presName="Name37" presStyleLbl="parChTrans1D2" presStyleIdx="1" presStyleCnt="2"/>
      <dgm:spPr/>
    </dgm:pt>
    <dgm:pt modelId="{92A618C2-075C-4FE8-A103-A0B9ECF413D1}" type="pres">
      <dgm:prSet presAssocID="{2C12241B-8965-474E-9C98-AFB1CE2D3C03}" presName="hierRoot2" presStyleCnt="0">
        <dgm:presLayoutVars>
          <dgm:hierBranch val="init"/>
        </dgm:presLayoutVars>
      </dgm:prSet>
      <dgm:spPr/>
    </dgm:pt>
    <dgm:pt modelId="{9730A137-5C80-4984-830D-86A4F10D0515}" type="pres">
      <dgm:prSet presAssocID="{2C12241B-8965-474E-9C98-AFB1CE2D3C03}" presName="rootComposite" presStyleCnt="0"/>
      <dgm:spPr/>
    </dgm:pt>
    <dgm:pt modelId="{C2D22DCA-0051-41D5-BECC-81E864C91FF8}" type="pres">
      <dgm:prSet presAssocID="{2C12241B-8965-474E-9C98-AFB1CE2D3C03}" presName="rootText" presStyleLbl="node2" presStyleIdx="1" presStyleCnt="2">
        <dgm:presLayoutVars>
          <dgm:chPref val="3"/>
        </dgm:presLayoutVars>
      </dgm:prSet>
      <dgm:spPr/>
    </dgm:pt>
    <dgm:pt modelId="{E418F088-BAF7-4750-B4F7-9EEDEF832D18}" type="pres">
      <dgm:prSet presAssocID="{2C12241B-8965-474E-9C98-AFB1CE2D3C03}" presName="rootConnector" presStyleLbl="node2" presStyleIdx="1" presStyleCnt="2"/>
      <dgm:spPr/>
    </dgm:pt>
    <dgm:pt modelId="{431B76C0-B707-4079-956A-A8F3FFAF2484}" type="pres">
      <dgm:prSet presAssocID="{2C12241B-8965-474E-9C98-AFB1CE2D3C03}" presName="hierChild4" presStyleCnt="0"/>
      <dgm:spPr/>
    </dgm:pt>
    <dgm:pt modelId="{C8E1F4A0-0FA2-4DF2-BF36-7C0F3315FB14}" type="pres">
      <dgm:prSet presAssocID="{04256B94-C6EA-465D-BCDD-0555AC09D473}" presName="Name37" presStyleLbl="parChTrans1D3" presStyleIdx="2" presStyleCnt="4"/>
      <dgm:spPr/>
    </dgm:pt>
    <dgm:pt modelId="{21DA2126-62FF-4967-A534-DB2DDBF80ED3}" type="pres">
      <dgm:prSet presAssocID="{538FA6F9-9875-46AD-BF2C-1474300B3AE2}" presName="hierRoot2" presStyleCnt="0">
        <dgm:presLayoutVars>
          <dgm:hierBranch val="init"/>
        </dgm:presLayoutVars>
      </dgm:prSet>
      <dgm:spPr/>
    </dgm:pt>
    <dgm:pt modelId="{51645FCA-8A65-4E48-BF56-A7AE3176FDDE}" type="pres">
      <dgm:prSet presAssocID="{538FA6F9-9875-46AD-BF2C-1474300B3AE2}" presName="rootComposite" presStyleCnt="0"/>
      <dgm:spPr/>
    </dgm:pt>
    <dgm:pt modelId="{402C63D0-F525-4F0F-93E1-12AA5C216651}" type="pres">
      <dgm:prSet presAssocID="{538FA6F9-9875-46AD-BF2C-1474300B3AE2}" presName="rootText" presStyleLbl="node3" presStyleIdx="2" presStyleCnt="4" custScaleX="110846" custScaleY="65460" custLinFactNeighborX="830">
        <dgm:presLayoutVars>
          <dgm:chPref val="3"/>
        </dgm:presLayoutVars>
      </dgm:prSet>
      <dgm:spPr/>
    </dgm:pt>
    <dgm:pt modelId="{299046A4-C9CC-4728-B61B-69BA3361C3B9}" type="pres">
      <dgm:prSet presAssocID="{538FA6F9-9875-46AD-BF2C-1474300B3AE2}" presName="rootConnector" presStyleLbl="node3" presStyleIdx="2" presStyleCnt="4"/>
      <dgm:spPr/>
    </dgm:pt>
    <dgm:pt modelId="{687FD366-D804-448F-B2E4-0545F5577E95}" type="pres">
      <dgm:prSet presAssocID="{538FA6F9-9875-46AD-BF2C-1474300B3AE2}" presName="hierChild4" presStyleCnt="0"/>
      <dgm:spPr/>
    </dgm:pt>
    <dgm:pt modelId="{0E06A1EC-428F-451E-B8A7-804A33D92B46}" type="pres">
      <dgm:prSet presAssocID="{D656192C-C343-49FB-8629-F62435AEA574}" presName="Name37" presStyleLbl="parChTrans1D4" presStyleIdx="6" presStyleCnt="12"/>
      <dgm:spPr/>
    </dgm:pt>
    <dgm:pt modelId="{F83CADBA-E8DA-4F1B-91BA-70A0FC30EC4A}" type="pres">
      <dgm:prSet presAssocID="{46D3DBEE-56CB-4C27-BA39-35ADBC8A26C3}" presName="hierRoot2" presStyleCnt="0">
        <dgm:presLayoutVars>
          <dgm:hierBranch val="init"/>
        </dgm:presLayoutVars>
      </dgm:prSet>
      <dgm:spPr/>
    </dgm:pt>
    <dgm:pt modelId="{576253ED-685B-4FD3-BA54-C4F948055395}" type="pres">
      <dgm:prSet presAssocID="{46D3DBEE-56CB-4C27-BA39-35ADBC8A26C3}" presName="rootComposite" presStyleCnt="0"/>
      <dgm:spPr/>
    </dgm:pt>
    <dgm:pt modelId="{8843D3BD-2462-42E9-9D6C-73E9190711F9}" type="pres">
      <dgm:prSet presAssocID="{46D3DBEE-56CB-4C27-BA39-35ADBC8A26C3}" presName="rootText" presStyleLbl="node4" presStyleIdx="3" presStyleCnt="6" custScaleX="112182" custScaleY="287214">
        <dgm:presLayoutVars>
          <dgm:chPref val="3"/>
        </dgm:presLayoutVars>
      </dgm:prSet>
      <dgm:spPr/>
    </dgm:pt>
    <dgm:pt modelId="{2F152E3C-30BD-4DB0-84CA-DE6066804344}" type="pres">
      <dgm:prSet presAssocID="{46D3DBEE-56CB-4C27-BA39-35ADBC8A26C3}" presName="rootConnector" presStyleLbl="node4" presStyleIdx="3" presStyleCnt="6"/>
      <dgm:spPr/>
    </dgm:pt>
    <dgm:pt modelId="{F64252FD-6F0F-42B7-95D5-6B8674C40459}" type="pres">
      <dgm:prSet presAssocID="{46D3DBEE-56CB-4C27-BA39-35ADBC8A26C3}" presName="hierChild4" presStyleCnt="0"/>
      <dgm:spPr/>
    </dgm:pt>
    <dgm:pt modelId="{23350B40-C9CF-47E0-AE48-32E29BDAB5DC}" type="pres">
      <dgm:prSet presAssocID="{46D3DBEE-56CB-4C27-BA39-35ADBC8A26C3}" presName="hierChild5" presStyleCnt="0"/>
      <dgm:spPr/>
    </dgm:pt>
    <dgm:pt modelId="{75439C44-85A3-4AFD-84D6-61A04C3FEEF3}" type="pres">
      <dgm:prSet presAssocID="{538FA6F9-9875-46AD-BF2C-1474300B3AE2}" presName="hierChild5" presStyleCnt="0"/>
      <dgm:spPr/>
    </dgm:pt>
    <dgm:pt modelId="{C7B65B50-12EF-444D-8CE6-5BE4F8D79568}" type="pres">
      <dgm:prSet presAssocID="{E0CD9B93-E19D-4203-961B-D0FB0C9A7C65}" presName="Name37" presStyleLbl="parChTrans1D3" presStyleIdx="3" presStyleCnt="4"/>
      <dgm:spPr/>
    </dgm:pt>
    <dgm:pt modelId="{5330FFB3-68B8-42BD-9186-5B2C75375FAC}" type="pres">
      <dgm:prSet presAssocID="{2A6413CE-7761-4E59-B452-8566E0281B85}" presName="hierRoot2" presStyleCnt="0">
        <dgm:presLayoutVars>
          <dgm:hierBranch val="init"/>
        </dgm:presLayoutVars>
      </dgm:prSet>
      <dgm:spPr/>
    </dgm:pt>
    <dgm:pt modelId="{41F558D6-06AB-44CB-8961-86B43C6CEC72}" type="pres">
      <dgm:prSet presAssocID="{2A6413CE-7761-4E59-B452-8566E0281B85}" presName="rootComposite" presStyleCnt="0"/>
      <dgm:spPr/>
    </dgm:pt>
    <dgm:pt modelId="{CE1DCD36-A33E-4C34-BCFB-4A91821BAD68}" type="pres">
      <dgm:prSet presAssocID="{2A6413CE-7761-4E59-B452-8566E0281B85}" presName="rootText" presStyleLbl="node3" presStyleIdx="3" presStyleCnt="4" custScaleY="58962">
        <dgm:presLayoutVars>
          <dgm:chPref val="3"/>
        </dgm:presLayoutVars>
      </dgm:prSet>
      <dgm:spPr/>
    </dgm:pt>
    <dgm:pt modelId="{B73C1714-8011-453E-BEE3-C07AD6D8E88B}" type="pres">
      <dgm:prSet presAssocID="{2A6413CE-7761-4E59-B452-8566E0281B85}" presName="rootConnector" presStyleLbl="node3" presStyleIdx="3" presStyleCnt="4"/>
      <dgm:spPr/>
    </dgm:pt>
    <dgm:pt modelId="{4EC74D70-E23C-4DE2-BA1C-67B0E8D5689C}" type="pres">
      <dgm:prSet presAssocID="{2A6413CE-7761-4E59-B452-8566E0281B85}" presName="hierChild4" presStyleCnt="0"/>
      <dgm:spPr/>
    </dgm:pt>
    <dgm:pt modelId="{FF201168-8654-4C76-AE8A-D2C12349BE91}" type="pres">
      <dgm:prSet presAssocID="{D7DDCAC4-44E6-4587-ABAD-BF54E00FAB22}" presName="Name37" presStyleLbl="parChTrans1D4" presStyleIdx="7" presStyleCnt="12"/>
      <dgm:spPr/>
    </dgm:pt>
    <dgm:pt modelId="{B6367F19-0D2D-4E9B-A3F8-99076E5C83D5}" type="pres">
      <dgm:prSet presAssocID="{4E6CA1BF-641B-41AA-953B-C2318686DA2A}" presName="hierRoot2" presStyleCnt="0">
        <dgm:presLayoutVars>
          <dgm:hierBranch val="init"/>
        </dgm:presLayoutVars>
      </dgm:prSet>
      <dgm:spPr/>
    </dgm:pt>
    <dgm:pt modelId="{6495E526-0181-447B-B722-DA6041F3913B}" type="pres">
      <dgm:prSet presAssocID="{4E6CA1BF-641B-41AA-953B-C2318686DA2A}" presName="rootComposite" presStyleCnt="0"/>
      <dgm:spPr/>
    </dgm:pt>
    <dgm:pt modelId="{1DE7C421-8426-4999-8BA0-B740A6BD02F7}" type="pres">
      <dgm:prSet presAssocID="{4E6CA1BF-641B-41AA-953B-C2318686DA2A}" presName="rootText" presStyleLbl="node4" presStyleIdx="4" presStyleCnt="6" custScaleX="186979" custScaleY="169239">
        <dgm:presLayoutVars>
          <dgm:chPref val="3"/>
        </dgm:presLayoutVars>
      </dgm:prSet>
      <dgm:spPr/>
    </dgm:pt>
    <dgm:pt modelId="{A14F05C6-A58D-4B99-BB6B-902D8C08DD7C}" type="pres">
      <dgm:prSet presAssocID="{4E6CA1BF-641B-41AA-953B-C2318686DA2A}" presName="rootConnector" presStyleLbl="node4" presStyleIdx="4" presStyleCnt="6"/>
      <dgm:spPr/>
    </dgm:pt>
    <dgm:pt modelId="{B0AA577C-511F-4A6F-8768-272B8579E496}" type="pres">
      <dgm:prSet presAssocID="{4E6CA1BF-641B-41AA-953B-C2318686DA2A}" presName="hierChild4" presStyleCnt="0"/>
      <dgm:spPr/>
    </dgm:pt>
    <dgm:pt modelId="{AF3F1EAD-8896-4BD1-B239-2AD85C8E3BDC}" type="pres">
      <dgm:prSet presAssocID="{9D8AE611-CC38-413A-9023-A184FD676ADD}" presName="Name37" presStyleLbl="parChTrans1D4" presStyleIdx="8" presStyleCnt="12"/>
      <dgm:spPr/>
    </dgm:pt>
    <dgm:pt modelId="{40A1F604-1A1A-4B47-9F14-8B2C202BB162}" type="pres">
      <dgm:prSet presAssocID="{EA6D6821-D8C9-4507-9D86-0731945FE257}" presName="hierRoot2" presStyleCnt="0">
        <dgm:presLayoutVars>
          <dgm:hierBranch val="init"/>
        </dgm:presLayoutVars>
      </dgm:prSet>
      <dgm:spPr/>
    </dgm:pt>
    <dgm:pt modelId="{583A2482-B9F0-4DA0-AA59-164EC38FD312}" type="pres">
      <dgm:prSet presAssocID="{EA6D6821-D8C9-4507-9D86-0731945FE257}" presName="rootComposite" presStyleCnt="0"/>
      <dgm:spPr/>
    </dgm:pt>
    <dgm:pt modelId="{4E86F429-6F22-4EE9-9FE5-51B902A5ECD3}" type="pres">
      <dgm:prSet presAssocID="{EA6D6821-D8C9-4507-9D86-0731945FE257}" presName="rootText" presStyleLbl="node4" presStyleIdx="5" presStyleCnt="6" custScaleY="44547">
        <dgm:presLayoutVars>
          <dgm:chPref val="3"/>
        </dgm:presLayoutVars>
      </dgm:prSet>
      <dgm:spPr/>
    </dgm:pt>
    <dgm:pt modelId="{F9789966-BCE4-4458-B8E7-1B4E513C3796}" type="pres">
      <dgm:prSet presAssocID="{EA6D6821-D8C9-4507-9D86-0731945FE257}" presName="rootConnector" presStyleLbl="node4" presStyleIdx="5" presStyleCnt="6"/>
      <dgm:spPr/>
    </dgm:pt>
    <dgm:pt modelId="{345D8DA0-1124-4D77-81B2-C09DAC73A9BA}" type="pres">
      <dgm:prSet presAssocID="{EA6D6821-D8C9-4507-9D86-0731945FE257}" presName="hierChild4" presStyleCnt="0"/>
      <dgm:spPr/>
    </dgm:pt>
    <dgm:pt modelId="{2A9D69DF-58D5-446C-A0B0-8A2F7CE180FD}" type="pres">
      <dgm:prSet presAssocID="{EA6D6821-D8C9-4507-9D86-0731945FE257}" presName="hierChild5" presStyleCnt="0"/>
      <dgm:spPr/>
    </dgm:pt>
    <dgm:pt modelId="{FA1D0A85-C34E-4A47-B950-827743F697F6}" type="pres">
      <dgm:prSet presAssocID="{80BFF60D-C470-4641-B926-84CCD1B3B2EB}" presName="Name111" presStyleLbl="parChTrans1D4" presStyleIdx="9" presStyleCnt="12"/>
      <dgm:spPr/>
    </dgm:pt>
    <dgm:pt modelId="{C5669692-AA60-42FF-9161-3CBE026ED6FD}" type="pres">
      <dgm:prSet presAssocID="{BED458B9-F9DE-4B9A-A3EC-959AEF1A9EE4}" presName="hierRoot3" presStyleCnt="0">
        <dgm:presLayoutVars>
          <dgm:hierBranch val="init"/>
        </dgm:presLayoutVars>
      </dgm:prSet>
      <dgm:spPr/>
    </dgm:pt>
    <dgm:pt modelId="{F89B78EC-A096-4C73-AE1C-BF41526F63FB}" type="pres">
      <dgm:prSet presAssocID="{BED458B9-F9DE-4B9A-A3EC-959AEF1A9EE4}" presName="rootComposite3" presStyleCnt="0"/>
      <dgm:spPr/>
    </dgm:pt>
    <dgm:pt modelId="{220F46A4-8215-44E4-A022-EA88BBE832F0}" type="pres">
      <dgm:prSet presAssocID="{BED458B9-F9DE-4B9A-A3EC-959AEF1A9EE4}" presName="rootText3" presStyleLbl="asst4" presStyleIdx="3" presStyleCnt="6">
        <dgm:presLayoutVars>
          <dgm:chPref val="3"/>
        </dgm:presLayoutVars>
      </dgm:prSet>
      <dgm:spPr/>
    </dgm:pt>
    <dgm:pt modelId="{2AC720A8-CD14-4C67-9C7B-0B7E870E94FA}" type="pres">
      <dgm:prSet presAssocID="{BED458B9-F9DE-4B9A-A3EC-959AEF1A9EE4}" presName="rootConnector3" presStyleLbl="asst4" presStyleIdx="3" presStyleCnt="6"/>
      <dgm:spPr/>
    </dgm:pt>
    <dgm:pt modelId="{852F7C28-EAFE-46DB-9AE7-591989300FE6}" type="pres">
      <dgm:prSet presAssocID="{BED458B9-F9DE-4B9A-A3EC-959AEF1A9EE4}" presName="hierChild6" presStyleCnt="0"/>
      <dgm:spPr/>
    </dgm:pt>
    <dgm:pt modelId="{FA885580-B76C-451D-80BD-772D03A691A3}" type="pres">
      <dgm:prSet presAssocID="{BED458B9-F9DE-4B9A-A3EC-959AEF1A9EE4}" presName="hierChild7" presStyleCnt="0"/>
      <dgm:spPr/>
    </dgm:pt>
    <dgm:pt modelId="{047E812D-7E03-44D0-9179-C0219F724915}" type="pres">
      <dgm:prSet presAssocID="{0EEA6C47-17F5-4240-A578-A4CA2DCAB56A}" presName="Name111" presStyleLbl="parChTrans1D4" presStyleIdx="10" presStyleCnt="12"/>
      <dgm:spPr/>
    </dgm:pt>
    <dgm:pt modelId="{AA8C637A-39AC-4BE9-A6F9-690F19479572}" type="pres">
      <dgm:prSet presAssocID="{0054EFCB-88B1-4212-AD86-067B40CEB208}" presName="hierRoot3" presStyleCnt="0">
        <dgm:presLayoutVars>
          <dgm:hierBranch val="init"/>
        </dgm:presLayoutVars>
      </dgm:prSet>
      <dgm:spPr/>
    </dgm:pt>
    <dgm:pt modelId="{2EC2F874-4B12-4711-8810-82769315F829}" type="pres">
      <dgm:prSet presAssocID="{0054EFCB-88B1-4212-AD86-067B40CEB208}" presName="rootComposite3" presStyleCnt="0"/>
      <dgm:spPr/>
    </dgm:pt>
    <dgm:pt modelId="{4100EDF1-264C-490A-A9FB-A14174470E0C}" type="pres">
      <dgm:prSet presAssocID="{0054EFCB-88B1-4212-AD86-067B40CEB208}" presName="rootText3" presStyleLbl="asst4" presStyleIdx="4" presStyleCnt="6" custScaleY="89292">
        <dgm:presLayoutVars>
          <dgm:chPref val="3"/>
        </dgm:presLayoutVars>
      </dgm:prSet>
      <dgm:spPr/>
    </dgm:pt>
    <dgm:pt modelId="{E9CF2F18-63C2-4215-952E-AF97D007AF9B}" type="pres">
      <dgm:prSet presAssocID="{0054EFCB-88B1-4212-AD86-067B40CEB208}" presName="rootConnector3" presStyleLbl="asst4" presStyleIdx="4" presStyleCnt="6"/>
      <dgm:spPr/>
    </dgm:pt>
    <dgm:pt modelId="{DD2FB1E9-EC08-41ED-BC19-C20049767050}" type="pres">
      <dgm:prSet presAssocID="{0054EFCB-88B1-4212-AD86-067B40CEB208}" presName="hierChild6" presStyleCnt="0"/>
      <dgm:spPr/>
    </dgm:pt>
    <dgm:pt modelId="{521DE820-D3F4-45CF-920E-3CC508C941C6}" type="pres">
      <dgm:prSet presAssocID="{0054EFCB-88B1-4212-AD86-067B40CEB208}" presName="hierChild7" presStyleCnt="0"/>
      <dgm:spPr/>
    </dgm:pt>
    <dgm:pt modelId="{38F1AA6D-C78E-4932-BBC5-2F95E2E9094C}" type="pres">
      <dgm:prSet presAssocID="{A1B8F29C-E9AC-47DD-8C7A-3AF452DB18ED}" presName="Name111" presStyleLbl="parChTrans1D4" presStyleIdx="11" presStyleCnt="12"/>
      <dgm:spPr/>
    </dgm:pt>
    <dgm:pt modelId="{3E9DAACD-D030-4D67-ADBC-2343D6D1A8ED}" type="pres">
      <dgm:prSet presAssocID="{608BC595-E58A-4595-98C1-E925AF4EAD86}" presName="hierRoot3" presStyleCnt="0">
        <dgm:presLayoutVars>
          <dgm:hierBranch val="init"/>
        </dgm:presLayoutVars>
      </dgm:prSet>
      <dgm:spPr/>
    </dgm:pt>
    <dgm:pt modelId="{F5FBD4D0-FF70-4DE2-8CB0-F81B98D400E1}" type="pres">
      <dgm:prSet presAssocID="{608BC595-E58A-4595-98C1-E925AF4EAD86}" presName="rootComposite3" presStyleCnt="0"/>
      <dgm:spPr/>
    </dgm:pt>
    <dgm:pt modelId="{C2599449-A450-4924-8A0E-9E9DC845F71B}" type="pres">
      <dgm:prSet presAssocID="{608BC595-E58A-4595-98C1-E925AF4EAD86}" presName="rootText3" presStyleLbl="asst4" presStyleIdx="5" presStyleCnt="6" custScaleY="97636">
        <dgm:presLayoutVars>
          <dgm:chPref val="3"/>
        </dgm:presLayoutVars>
      </dgm:prSet>
      <dgm:spPr/>
    </dgm:pt>
    <dgm:pt modelId="{4E8E3720-7B95-4CB6-B341-E7211152B645}" type="pres">
      <dgm:prSet presAssocID="{608BC595-E58A-4595-98C1-E925AF4EAD86}" presName="rootConnector3" presStyleLbl="asst4" presStyleIdx="5" presStyleCnt="6"/>
      <dgm:spPr/>
    </dgm:pt>
    <dgm:pt modelId="{15D35A16-E132-4916-8FA2-CA6D504DF6D9}" type="pres">
      <dgm:prSet presAssocID="{608BC595-E58A-4595-98C1-E925AF4EAD86}" presName="hierChild6" presStyleCnt="0"/>
      <dgm:spPr/>
    </dgm:pt>
    <dgm:pt modelId="{D1F8208E-803F-46A8-A78C-155366443A3C}" type="pres">
      <dgm:prSet presAssocID="{608BC595-E58A-4595-98C1-E925AF4EAD86}" presName="hierChild7" presStyleCnt="0"/>
      <dgm:spPr/>
    </dgm:pt>
    <dgm:pt modelId="{9EA7F763-EC92-4467-8162-37C315560E23}" type="pres">
      <dgm:prSet presAssocID="{4E6CA1BF-641B-41AA-953B-C2318686DA2A}" presName="hierChild5" presStyleCnt="0"/>
      <dgm:spPr/>
    </dgm:pt>
    <dgm:pt modelId="{02432ACB-97DE-4D86-AA25-62F8C8184E6B}" type="pres">
      <dgm:prSet presAssocID="{2A6413CE-7761-4E59-B452-8566E0281B85}" presName="hierChild5" presStyleCnt="0"/>
      <dgm:spPr/>
    </dgm:pt>
    <dgm:pt modelId="{90D2C775-C8EF-4520-88C1-CD4C9CE89757}" type="pres">
      <dgm:prSet presAssocID="{2C12241B-8965-474E-9C98-AFB1CE2D3C03}" presName="hierChild5" presStyleCnt="0"/>
      <dgm:spPr/>
    </dgm:pt>
    <dgm:pt modelId="{3B2A60CB-122B-4AE1-9FA8-4C5EB9E977DB}" type="pres">
      <dgm:prSet presAssocID="{F0583A2C-176B-45D3-8E54-4944CD730771}" presName="hierChild3" presStyleCnt="0"/>
      <dgm:spPr/>
    </dgm:pt>
  </dgm:ptLst>
  <dgm:cxnLst>
    <dgm:cxn modelId="{D6286800-332F-4AE9-91AA-C6730E4999DA}" type="presOf" srcId="{E372E91A-AA74-4017-AAC6-6F420C9BDD0B}" destId="{D8A8D7AF-AC83-4F39-8985-B3CFD37063B6}" srcOrd="1" destOrd="0" presId="urn:microsoft.com/office/officeart/2005/8/layout/orgChart1"/>
    <dgm:cxn modelId="{8898B000-EDEE-40CB-97F4-8F069223EAD6}" type="presOf" srcId="{E0CD9B93-E19D-4203-961B-D0FB0C9A7C65}" destId="{C7B65B50-12EF-444D-8CE6-5BE4F8D79568}" srcOrd="0" destOrd="0" presId="urn:microsoft.com/office/officeart/2005/8/layout/orgChart1"/>
    <dgm:cxn modelId="{3BA48F03-7389-48FB-9877-8F7778957739}" type="presOf" srcId="{8A16EBA3-E990-495D-8436-F6830984BA86}" destId="{A29F4E49-6139-42B2-9A85-65A0D1C72724}" srcOrd="0" destOrd="0" presId="urn:microsoft.com/office/officeart/2005/8/layout/orgChart1"/>
    <dgm:cxn modelId="{88048C0B-82A0-469D-AD00-C4B35F722E39}" srcId="{3AFAD7F0-492C-423D-9C3A-26638C1B8681}" destId="{493F3F3F-56C9-4757-B1BE-FBE168EC9E91}" srcOrd="0" destOrd="0" parTransId="{80AFEB49-FAEF-4904-BE5B-BB240DFAFA5A}" sibTransId="{65E58560-683D-4270-BC71-39128D150C91}"/>
    <dgm:cxn modelId="{297FA80B-D975-4F51-9EC6-D4A7A6EE30F5}" type="presOf" srcId="{9D8AE611-CC38-413A-9023-A184FD676ADD}" destId="{AF3F1EAD-8896-4BD1-B239-2AD85C8E3BDC}" srcOrd="0" destOrd="0" presId="urn:microsoft.com/office/officeart/2005/8/layout/orgChart1"/>
    <dgm:cxn modelId="{575DA10D-A87E-4ACF-BAEB-4A5F3B619853}" type="presOf" srcId="{E34B420B-0CC3-4E9C-A5CE-4933EBEF4895}" destId="{B8D4CF2A-0A9C-4892-99A2-8D41032625DE}" srcOrd="0" destOrd="0" presId="urn:microsoft.com/office/officeart/2005/8/layout/orgChart1"/>
    <dgm:cxn modelId="{7D1ACC0E-9B00-434D-90F3-21D4A3D8E932}" type="presOf" srcId="{4945D95A-38D4-44E5-82D5-987D1ED3133B}" destId="{626D4697-84F8-4CFB-835E-EEA8F77B44A7}" srcOrd="0" destOrd="0" presId="urn:microsoft.com/office/officeart/2005/8/layout/orgChart1"/>
    <dgm:cxn modelId="{50798D10-FAE7-4E8C-ABD4-3AC52DBA0194}" type="presOf" srcId="{25DE35FB-0C16-4C99-9084-AEFF77BE4E00}" destId="{1889A069-4077-44D9-9790-0E4CA35BA90E}" srcOrd="0" destOrd="0" presId="urn:microsoft.com/office/officeart/2005/8/layout/orgChart1"/>
    <dgm:cxn modelId="{5B33D514-012F-4000-AE05-898FE761E8BB}" type="presOf" srcId="{91C91888-90F6-48AF-8868-994662051219}" destId="{16601043-3C48-4600-A3A4-D65665008405}" srcOrd="1" destOrd="0" presId="urn:microsoft.com/office/officeart/2005/8/layout/orgChart1"/>
    <dgm:cxn modelId="{09844015-8C4F-4EA1-9A86-97CD76C7580B}" type="presOf" srcId="{91C91888-90F6-48AF-8868-994662051219}" destId="{44C5CECD-FDD2-40B3-BA55-0FB432FFBA4B}" srcOrd="0" destOrd="0" presId="urn:microsoft.com/office/officeart/2005/8/layout/orgChart1"/>
    <dgm:cxn modelId="{D61B4619-BBF8-4B5E-9717-BCD01028F4A2}" type="presOf" srcId="{6E8B1543-F878-48BE-9D3F-9B533D3D2CF3}" destId="{4E844217-7B0E-4E4D-B3F3-4E43394537F1}" srcOrd="0" destOrd="0" presId="urn:microsoft.com/office/officeart/2005/8/layout/orgChart1"/>
    <dgm:cxn modelId="{8054BA22-BCDD-413A-9A19-DF1C6D196014}" type="presOf" srcId="{608BC595-E58A-4595-98C1-E925AF4EAD86}" destId="{C2599449-A450-4924-8A0E-9E9DC845F71B}" srcOrd="0" destOrd="0" presId="urn:microsoft.com/office/officeart/2005/8/layout/orgChart1"/>
    <dgm:cxn modelId="{6945A224-43AF-47F6-8692-20A1D70D1DC7}" type="presOf" srcId="{D7DDCAC4-44E6-4587-ABAD-BF54E00FAB22}" destId="{FF201168-8654-4C76-AE8A-D2C12349BE91}" srcOrd="0" destOrd="0" presId="urn:microsoft.com/office/officeart/2005/8/layout/orgChart1"/>
    <dgm:cxn modelId="{C1515127-86BB-4114-9E76-5C2E559EB5BB}" type="presOf" srcId="{EA6D6821-D8C9-4507-9D86-0731945FE257}" destId="{4E86F429-6F22-4EE9-9FE5-51B902A5ECD3}" srcOrd="0" destOrd="0" presId="urn:microsoft.com/office/officeart/2005/8/layout/orgChart1"/>
    <dgm:cxn modelId="{0F498B31-3222-4B02-846B-08BE94EDF86B}" type="presOf" srcId="{F0583A2C-176B-45D3-8E54-4944CD730771}" destId="{9A87FEC9-24FE-4188-8CCD-5C88BB5D42D1}" srcOrd="1" destOrd="0" presId="urn:microsoft.com/office/officeart/2005/8/layout/orgChart1"/>
    <dgm:cxn modelId="{93B65435-F094-41AD-84F5-79E85C1C6C5A}" type="presOf" srcId="{538FA6F9-9875-46AD-BF2C-1474300B3AE2}" destId="{402C63D0-F525-4F0F-93E1-12AA5C216651}" srcOrd="0" destOrd="0" presId="urn:microsoft.com/office/officeart/2005/8/layout/orgChart1"/>
    <dgm:cxn modelId="{41E83D37-7FC9-4B7F-9A9E-32B70386A4AA}" srcId="{5D4905A9-04AC-4DED-817B-6C0498105F3C}" destId="{E34B420B-0CC3-4E9C-A5CE-4933EBEF4895}" srcOrd="0" destOrd="0" parTransId="{02158B97-2A8A-40F6-8DE5-02B704D4FC0D}" sibTransId="{BC83045A-B1DE-4CF5-AD66-D3E50A17A7F6}"/>
    <dgm:cxn modelId="{3FF8813E-8F62-4F3D-992D-5FED5A975D28}" srcId="{EA6D6821-D8C9-4507-9D86-0731945FE257}" destId="{BED458B9-F9DE-4B9A-A3EC-959AEF1A9EE4}" srcOrd="0" destOrd="0" parTransId="{80BFF60D-C470-4641-B926-84CCD1B3B2EB}" sibTransId="{FC5C7B31-59A6-4A26-960D-ED46452234DC}"/>
    <dgm:cxn modelId="{8FF96E40-9C0D-4A7D-A4E7-80AEE8AF63BC}" type="presOf" srcId="{F0583A2C-176B-45D3-8E54-4944CD730771}" destId="{12E9BE90-CB14-4E9E-9BF2-3D76AA5BF4A8}" srcOrd="0" destOrd="0" presId="urn:microsoft.com/office/officeart/2005/8/layout/orgChart1"/>
    <dgm:cxn modelId="{1CE8345B-33A0-4A36-B0F6-E6CC568D0EDA}" type="presOf" srcId="{A1B8F29C-E9AC-47DD-8C7A-3AF452DB18ED}" destId="{38F1AA6D-C78E-4932-BBC5-2F95E2E9094C}" srcOrd="0" destOrd="0" presId="urn:microsoft.com/office/officeart/2005/8/layout/orgChart1"/>
    <dgm:cxn modelId="{F99E3860-9030-4513-BFEB-9C659F0ADB04}" srcId="{F0583A2C-176B-45D3-8E54-4944CD730771}" destId="{2C12241B-8965-474E-9C98-AFB1CE2D3C03}" srcOrd="1" destOrd="0" parTransId="{4945D95A-38D4-44E5-82D5-987D1ED3133B}" sibTransId="{686CE9F2-3B8A-42A8-8A2B-A6F1B26C2103}"/>
    <dgm:cxn modelId="{1C548E64-7944-4C08-AF54-866F54168447}" type="presOf" srcId="{608BC595-E58A-4595-98C1-E925AF4EAD86}" destId="{4E8E3720-7B95-4CB6-B341-E7211152B645}" srcOrd="1" destOrd="0" presId="urn:microsoft.com/office/officeart/2005/8/layout/orgChart1"/>
    <dgm:cxn modelId="{70A26167-35A5-46CC-A0E5-2677873999DB}" type="presOf" srcId="{BED458B9-F9DE-4B9A-A3EC-959AEF1A9EE4}" destId="{220F46A4-8215-44E4-A022-EA88BBE832F0}" srcOrd="0" destOrd="0" presId="urn:microsoft.com/office/officeart/2005/8/layout/orgChart1"/>
    <dgm:cxn modelId="{E3FDBE47-6FB0-45EB-81DB-99BA56FB8D8A}" type="presOf" srcId="{0054EFCB-88B1-4212-AD86-067B40CEB208}" destId="{4100EDF1-264C-490A-A9FB-A14174470E0C}" srcOrd="0" destOrd="0" presId="urn:microsoft.com/office/officeart/2005/8/layout/orgChart1"/>
    <dgm:cxn modelId="{BB34E267-4FBC-42BC-A42C-119FBE80CBF7}" type="presOf" srcId="{EBBC0096-F137-48D7-82EE-C09606517761}" destId="{1771FE4B-BD38-4213-AE2B-CE016AE341CB}" srcOrd="1" destOrd="0" presId="urn:microsoft.com/office/officeart/2005/8/layout/orgChart1"/>
    <dgm:cxn modelId="{723D9249-2106-41DF-A2BE-6FF3C1963515}" type="presOf" srcId="{2C12241B-8965-474E-9C98-AFB1CE2D3C03}" destId="{C2D22DCA-0051-41D5-BECC-81E864C91FF8}" srcOrd="0" destOrd="0" presId="urn:microsoft.com/office/officeart/2005/8/layout/orgChart1"/>
    <dgm:cxn modelId="{3B373D6A-749A-4827-9363-A40E10B25FA0}" type="presOf" srcId="{593B6AF9-89A5-43D0-8C3A-2F5DAD0FA78A}" destId="{3FFC55A0-C485-479C-96FF-4EF9ACBF20E1}" srcOrd="0" destOrd="0" presId="urn:microsoft.com/office/officeart/2005/8/layout/orgChart1"/>
    <dgm:cxn modelId="{EAFCB66B-741C-48FB-A857-7BF2E20FFD93}" type="presOf" srcId="{E372E91A-AA74-4017-AAC6-6F420C9BDD0B}" destId="{88C68B9D-A022-4CD4-B3E4-72F8951B9DC6}" srcOrd="0" destOrd="0" presId="urn:microsoft.com/office/officeart/2005/8/layout/orgChart1"/>
    <dgm:cxn modelId="{8B11E36C-D8CC-4C11-BDCB-2FFE2A6E0A4C}" type="presOf" srcId="{0EEA6C47-17F5-4240-A578-A4CA2DCAB56A}" destId="{047E812D-7E03-44D0-9179-C0219F724915}" srcOrd="0" destOrd="0" presId="urn:microsoft.com/office/officeart/2005/8/layout/orgChart1"/>
    <dgm:cxn modelId="{88E0C46D-546D-4E4A-8F97-877CED9466A8}" srcId="{91C91888-90F6-48AF-8868-994662051219}" destId="{3AFAD7F0-492C-423D-9C3A-26638C1B8681}" srcOrd="1" destOrd="0" parTransId="{25DE35FB-0C16-4C99-9084-AEFF77BE4E00}" sibTransId="{4E86DF8A-D0ED-4C03-92F5-B694A71C205D}"/>
    <dgm:cxn modelId="{F7F21950-C92F-4001-991A-EAC8BC93E1D7}" type="presOf" srcId="{EBBC0096-F137-48D7-82EE-C09606517761}" destId="{82437B98-F4D4-4382-99D0-EBF9A03342FC}" srcOrd="0" destOrd="0" presId="urn:microsoft.com/office/officeart/2005/8/layout/orgChart1"/>
    <dgm:cxn modelId="{AAC53B50-7E1B-4B60-A6DD-57C5E50AB70F}" srcId="{91C91888-90F6-48AF-8868-994662051219}" destId="{5D4905A9-04AC-4DED-817B-6C0498105F3C}" srcOrd="0" destOrd="0" parTransId="{6E8B1543-F878-48BE-9D3F-9B533D3D2CF3}" sibTransId="{65425670-B9F0-46A1-970F-3717D6416D12}"/>
    <dgm:cxn modelId="{34544C50-49A4-454B-9047-6C76195DC320}" type="presOf" srcId="{7ACBE8F0-D1A9-4493-B2B0-BE903E5C2CD8}" destId="{DCFD4B08-45B5-4F3D-B2AD-62A3CB5691EF}" srcOrd="0" destOrd="0" presId="urn:microsoft.com/office/officeart/2005/8/layout/orgChart1"/>
    <dgm:cxn modelId="{6473FE50-02EF-485B-9948-84A65BCE1516}" type="presOf" srcId="{0054EFCB-88B1-4212-AD86-067B40CEB208}" destId="{E9CF2F18-63C2-4215-952E-AF97D007AF9B}" srcOrd="1" destOrd="0" presId="urn:microsoft.com/office/officeart/2005/8/layout/orgChart1"/>
    <dgm:cxn modelId="{F040B771-7B56-4455-BB95-DD33D6BF9949}" srcId="{538FA6F9-9875-46AD-BF2C-1474300B3AE2}" destId="{46D3DBEE-56CB-4C27-BA39-35ADBC8A26C3}" srcOrd="0" destOrd="0" parTransId="{D656192C-C343-49FB-8629-F62435AEA574}" sibTransId="{7ABF1CDA-B37B-4C28-970A-F315F7A6AB58}"/>
    <dgm:cxn modelId="{F979B153-8AD1-44FD-865D-5784C24A13EC}" type="presOf" srcId="{3AFAD7F0-492C-423D-9C3A-26638C1B8681}" destId="{9A6BB471-26C4-4D68-9480-C2F27E50F57E}" srcOrd="0" destOrd="0" presId="urn:microsoft.com/office/officeart/2005/8/layout/orgChart1"/>
    <dgm:cxn modelId="{A616F454-1186-4AA3-BFF7-8CDDE7EC515C}" type="presOf" srcId="{80AFEB49-FAEF-4904-BE5B-BB240DFAFA5A}" destId="{E3A25F0F-F732-4A35-867F-06BE28A4277A}" srcOrd="0" destOrd="0" presId="urn:microsoft.com/office/officeart/2005/8/layout/orgChart1"/>
    <dgm:cxn modelId="{1A3CD577-9A01-4887-82B5-F6B2878D2D0C}" type="presOf" srcId="{493F3F3F-56C9-4757-B1BE-FBE168EC9E91}" destId="{56C2F0A1-A195-4762-A4AA-F06938069BA0}" srcOrd="1" destOrd="0" presId="urn:microsoft.com/office/officeart/2005/8/layout/orgChart1"/>
    <dgm:cxn modelId="{E6A89679-BB32-4FAE-BAF4-0E94CC368FE4}" srcId="{7FFE3EBC-C3EB-4694-ABBD-290577DD18FD}" destId="{F0583A2C-176B-45D3-8E54-4944CD730771}" srcOrd="0" destOrd="0" parTransId="{0847A606-F754-482B-9388-402872ECEF6C}" sibTransId="{3C3D4D7D-0A70-4B99-A414-8B9B678A1FDA}"/>
    <dgm:cxn modelId="{E199C97D-B6C5-42CD-9947-2A73420D2533}" type="presOf" srcId="{2A6413CE-7761-4E59-B452-8566E0281B85}" destId="{B73C1714-8011-453E-BEE3-C07AD6D8E88B}" srcOrd="1" destOrd="0" presId="urn:microsoft.com/office/officeart/2005/8/layout/orgChart1"/>
    <dgm:cxn modelId="{2561CE7E-DAB1-4C7F-84DF-E0FD664D794C}" srcId="{EBBC0096-F137-48D7-82EE-C09606517761}" destId="{61E4B267-1872-4CA9-AF29-11E8C089A058}" srcOrd="0" destOrd="0" parTransId="{593B6AF9-89A5-43D0-8C3A-2F5DAD0FA78A}" sibTransId="{9284ABAA-E4A3-459A-A3C7-7ED34975BBAA}"/>
    <dgm:cxn modelId="{4FA6367F-68FB-4C06-838E-C095D8E3F199}" type="presOf" srcId="{2C12241B-8965-474E-9C98-AFB1CE2D3C03}" destId="{E418F088-BAF7-4750-B4F7-9EEDEF832D18}" srcOrd="1" destOrd="0" presId="urn:microsoft.com/office/officeart/2005/8/layout/orgChart1"/>
    <dgm:cxn modelId="{82FB4782-1213-48DC-BC90-BC142C8474A2}" type="presOf" srcId="{7FFE3EBC-C3EB-4694-ABBD-290577DD18FD}" destId="{D16951B2-C241-4C36-89A7-282A130B4094}" srcOrd="0" destOrd="0" presId="urn:microsoft.com/office/officeart/2005/8/layout/orgChart1"/>
    <dgm:cxn modelId="{629F4785-A63D-442F-B801-877A1098147D}" srcId="{EA6D6821-D8C9-4507-9D86-0731945FE257}" destId="{608BC595-E58A-4595-98C1-E925AF4EAD86}" srcOrd="2" destOrd="0" parTransId="{A1B8F29C-E9AC-47DD-8C7A-3AF452DB18ED}" sibTransId="{531DE656-6FDB-413E-8565-15F2C88C97F2}"/>
    <dgm:cxn modelId="{DC6DFC87-0E4D-4413-BF3F-AF6C38AAEA02}" srcId="{2A6413CE-7761-4E59-B452-8566E0281B85}" destId="{4E6CA1BF-641B-41AA-953B-C2318686DA2A}" srcOrd="0" destOrd="0" parTransId="{D7DDCAC4-44E6-4587-ABAD-BF54E00FAB22}" sibTransId="{4F98B936-EE4C-4856-AFAB-7DED8938AD70}"/>
    <dgm:cxn modelId="{68137A89-76D5-444A-8732-95A65D9512B3}" srcId="{4E6CA1BF-641B-41AA-953B-C2318686DA2A}" destId="{EA6D6821-D8C9-4507-9D86-0731945FE257}" srcOrd="0" destOrd="0" parTransId="{9D8AE611-CC38-413A-9023-A184FD676ADD}" sibTransId="{9062E24C-C1C6-4C6B-9836-40666CF98BEF}"/>
    <dgm:cxn modelId="{9281B18E-6ED2-4914-AA62-A92CB3DDFCAB}" type="presOf" srcId="{5D4905A9-04AC-4DED-817B-6C0498105F3C}" destId="{F1D4AE37-956A-41B6-8CFB-9808D943740D}" srcOrd="1" destOrd="0" presId="urn:microsoft.com/office/officeart/2005/8/layout/orgChart1"/>
    <dgm:cxn modelId="{B7F71290-DB4A-40FC-B289-2CE5B39987C1}" type="presOf" srcId="{3AFAD7F0-492C-423D-9C3A-26638C1B8681}" destId="{EA8A06F7-B0D4-44B6-A769-3B5FB78768FE}" srcOrd="1" destOrd="0" presId="urn:microsoft.com/office/officeart/2005/8/layout/orgChart1"/>
    <dgm:cxn modelId="{F9DA8592-5E53-4E2F-B008-1C631821CC4B}" type="presOf" srcId="{BED458B9-F9DE-4B9A-A3EC-959AEF1A9EE4}" destId="{2AC720A8-CD14-4C67-9C7B-0B7E870E94FA}" srcOrd="1" destOrd="0" presId="urn:microsoft.com/office/officeart/2005/8/layout/orgChart1"/>
    <dgm:cxn modelId="{7B7E4295-47D1-4E60-8EC2-5884C9612540}" srcId="{F0583A2C-176B-45D3-8E54-4944CD730771}" destId="{91C91888-90F6-48AF-8868-994662051219}" srcOrd="0" destOrd="0" parTransId="{D5BB9465-953A-4AC5-B01B-316F71A05B70}" sibTransId="{8DA55EBC-A454-4D5A-B52A-A86F611DE7B0}"/>
    <dgm:cxn modelId="{CC1E3097-20C1-4C4F-A8D3-D83B796F8A29}" type="presOf" srcId="{61E4B267-1872-4CA9-AF29-11E8C089A058}" destId="{8951C814-A682-4849-B82D-BE6CC1E3C816}" srcOrd="1" destOrd="0" presId="urn:microsoft.com/office/officeart/2005/8/layout/orgChart1"/>
    <dgm:cxn modelId="{C59582A3-9D45-413A-87A5-80B4B1513146}" type="presOf" srcId="{61E4B267-1872-4CA9-AF29-11E8C089A058}" destId="{11928A27-8A29-4AAB-92D1-2B2DEE862599}" srcOrd="0" destOrd="0" presId="urn:microsoft.com/office/officeart/2005/8/layout/orgChart1"/>
    <dgm:cxn modelId="{2F4C3DA5-82C7-41D0-83C1-41F8EB1C8582}" type="presOf" srcId="{7FD15C47-F8EA-4B19-ADB7-717CB1B27A4B}" destId="{2D3BE23D-85C1-4455-B3C3-00C11BA63FDF}" srcOrd="1" destOrd="0" presId="urn:microsoft.com/office/officeart/2005/8/layout/orgChart1"/>
    <dgm:cxn modelId="{11CF74A8-5234-431A-ACD5-A94E1008C9D3}" type="presOf" srcId="{EA6D6821-D8C9-4507-9D86-0731945FE257}" destId="{F9789966-BCE4-4458-B8E7-1B4E513C3796}" srcOrd="1" destOrd="0" presId="urn:microsoft.com/office/officeart/2005/8/layout/orgChart1"/>
    <dgm:cxn modelId="{982D49B5-4DC8-482F-B6CA-07B5233B961E}" srcId="{2C12241B-8965-474E-9C98-AFB1CE2D3C03}" destId="{2A6413CE-7761-4E59-B452-8566E0281B85}" srcOrd="1" destOrd="0" parTransId="{E0CD9B93-E19D-4203-961B-D0FB0C9A7C65}" sibTransId="{C376533E-DEDF-487A-BEB4-18ED038E4AB3}"/>
    <dgm:cxn modelId="{C7F5C0C0-AC32-4D8E-9531-872C9DF20016}" srcId="{EBBC0096-F137-48D7-82EE-C09606517761}" destId="{7FD15C47-F8EA-4B19-ADB7-717CB1B27A4B}" srcOrd="2" destOrd="0" parTransId="{7ACBE8F0-D1A9-4493-B2B0-BE903E5C2CD8}" sibTransId="{A29191DA-E843-4D0C-BA53-E328D6EEBF9F}"/>
    <dgm:cxn modelId="{E3626DC3-84C8-4DE3-B6B3-6A66FB97E53D}" type="presOf" srcId="{D5BB9465-953A-4AC5-B01B-316F71A05B70}" destId="{49DE0BE3-1C83-4F30-A389-76747AF71870}" srcOrd="0" destOrd="0" presId="urn:microsoft.com/office/officeart/2005/8/layout/orgChart1"/>
    <dgm:cxn modelId="{224B6CC7-0FF3-4463-B7D6-8AC65BDE369D}" srcId="{EBBC0096-F137-48D7-82EE-C09606517761}" destId="{E372E91A-AA74-4017-AAC6-6F420C9BDD0B}" srcOrd="1" destOrd="0" parTransId="{8A16EBA3-E990-495D-8436-F6830984BA86}" sibTransId="{4830AA24-2A6A-446C-9DAE-306951BEDE47}"/>
    <dgm:cxn modelId="{EE9656C7-4192-43BC-8201-E2FE9CFC9C3D}" type="presOf" srcId="{02158B97-2A8A-40F6-8DE5-02B704D4FC0D}" destId="{9B148701-26B8-4957-B899-55FA64C375E5}" srcOrd="0" destOrd="0" presId="urn:microsoft.com/office/officeart/2005/8/layout/orgChart1"/>
    <dgm:cxn modelId="{93F632C9-43EB-416D-8A6A-5C458B4BAAD9}" type="presOf" srcId="{E34B420B-0CC3-4E9C-A5CE-4933EBEF4895}" destId="{840E0C1B-AF49-42F7-B10C-3C05F4A2345A}" srcOrd="1" destOrd="0" presId="urn:microsoft.com/office/officeart/2005/8/layout/orgChart1"/>
    <dgm:cxn modelId="{E16086C9-5799-4216-AA19-7E0E4C3130FE}" srcId="{2C12241B-8965-474E-9C98-AFB1CE2D3C03}" destId="{538FA6F9-9875-46AD-BF2C-1474300B3AE2}" srcOrd="0" destOrd="0" parTransId="{04256B94-C6EA-465D-BCDD-0555AC09D473}" sibTransId="{5094BFB3-AB48-4375-9DA8-30A1EFA621E9}"/>
    <dgm:cxn modelId="{6400ADCB-7CA6-4B4D-B5AA-EA4FE440B434}" type="presOf" srcId="{538FA6F9-9875-46AD-BF2C-1474300B3AE2}" destId="{299046A4-C9CC-4728-B61B-69BA3361C3B9}" srcOrd="1" destOrd="0" presId="urn:microsoft.com/office/officeart/2005/8/layout/orgChart1"/>
    <dgm:cxn modelId="{9B3E43CD-9E4B-45CE-8FC7-F8ABDD5344C1}" type="presOf" srcId="{5D4905A9-04AC-4DED-817B-6C0498105F3C}" destId="{52D14BB9-E047-4CBF-9275-D50348C42FBA}" srcOrd="0" destOrd="0" presId="urn:microsoft.com/office/officeart/2005/8/layout/orgChart1"/>
    <dgm:cxn modelId="{7C8DE7CD-C99F-4811-AC83-98B01AB27E24}" type="presOf" srcId="{D656192C-C343-49FB-8629-F62435AEA574}" destId="{0E06A1EC-428F-451E-B8A7-804A33D92B46}" srcOrd="0" destOrd="0" presId="urn:microsoft.com/office/officeart/2005/8/layout/orgChart1"/>
    <dgm:cxn modelId="{A13C2DD4-80E4-4C2A-90D3-9D468D9BF073}" type="presOf" srcId="{5C8BC155-09FD-414E-A042-F7311A9A8341}" destId="{D1F703E5-E1F1-4910-A3E2-582A0FC559E5}" srcOrd="0" destOrd="0" presId="urn:microsoft.com/office/officeart/2005/8/layout/orgChart1"/>
    <dgm:cxn modelId="{E4F5CBD8-BC45-4659-AE3B-B494D37DE484}" type="presOf" srcId="{4E6CA1BF-641B-41AA-953B-C2318686DA2A}" destId="{A14F05C6-A58D-4B99-BB6B-902D8C08DD7C}" srcOrd="1" destOrd="0" presId="urn:microsoft.com/office/officeart/2005/8/layout/orgChart1"/>
    <dgm:cxn modelId="{4AACECE5-8E63-4C6C-A384-FE4007FF0592}" type="presOf" srcId="{4E6CA1BF-641B-41AA-953B-C2318686DA2A}" destId="{1DE7C421-8426-4999-8BA0-B740A6BD02F7}" srcOrd="0" destOrd="0" presId="urn:microsoft.com/office/officeart/2005/8/layout/orgChart1"/>
    <dgm:cxn modelId="{B3CD75EA-45E7-4E47-898A-84D1580FCFEE}" srcId="{E34B420B-0CC3-4E9C-A5CE-4933EBEF4895}" destId="{EBBC0096-F137-48D7-82EE-C09606517761}" srcOrd="0" destOrd="0" parTransId="{5C8BC155-09FD-414E-A042-F7311A9A8341}" sibTransId="{903EF4F1-BEA0-41C2-82F5-7BB1E9AE4651}"/>
    <dgm:cxn modelId="{52BDAEEA-8E93-4D2C-BB47-680508FD3171}" type="presOf" srcId="{46D3DBEE-56CB-4C27-BA39-35ADBC8A26C3}" destId="{8843D3BD-2462-42E9-9D6C-73E9190711F9}" srcOrd="0" destOrd="0" presId="urn:microsoft.com/office/officeart/2005/8/layout/orgChart1"/>
    <dgm:cxn modelId="{C92FE2EB-92AF-404A-81DA-031E625197AD}" srcId="{EA6D6821-D8C9-4507-9D86-0731945FE257}" destId="{0054EFCB-88B1-4212-AD86-067B40CEB208}" srcOrd="1" destOrd="0" parTransId="{0EEA6C47-17F5-4240-A578-A4CA2DCAB56A}" sibTransId="{01776F5B-8F02-4C87-B97B-C203A6A1A66F}"/>
    <dgm:cxn modelId="{BDE1B5F1-7489-44FA-97FC-F13F4443D87E}" type="presOf" srcId="{04256B94-C6EA-465D-BCDD-0555AC09D473}" destId="{C8E1F4A0-0FA2-4DF2-BF36-7C0F3315FB14}" srcOrd="0" destOrd="0" presId="urn:microsoft.com/office/officeart/2005/8/layout/orgChart1"/>
    <dgm:cxn modelId="{D565AEF9-E528-4824-BB97-3D7CECAFE046}" type="presOf" srcId="{46D3DBEE-56CB-4C27-BA39-35ADBC8A26C3}" destId="{2F152E3C-30BD-4DB0-84CA-DE6066804344}" srcOrd="1" destOrd="0" presId="urn:microsoft.com/office/officeart/2005/8/layout/orgChart1"/>
    <dgm:cxn modelId="{64EC74FB-D588-4510-A328-D2A6DBD35122}" type="presOf" srcId="{7FD15C47-F8EA-4B19-ADB7-717CB1B27A4B}" destId="{67DF4294-EE42-4B4F-8F57-CA83D3F70707}" srcOrd="0" destOrd="0" presId="urn:microsoft.com/office/officeart/2005/8/layout/orgChart1"/>
    <dgm:cxn modelId="{FF4C30FD-2AE1-4A82-AA0E-9BDD4B4E1870}" type="presOf" srcId="{493F3F3F-56C9-4757-B1BE-FBE168EC9E91}" destId="{206C46BB-AE47-4D97-9D7E-C02CC36D5517}" srcOrd="0" destOrd="0" presId="urn:microsoft.com/office/officeart/2005/8/layout/orgChart1"/>
    <dgm:cxn modelId="{2CE47DFE-10AB-42FD-A2D0-430F57440F65}" type="presOf" srcId="{80BFF60D-C470-4641-B926-84CCD1B3B2EB}" destId="{FA1D0A85-C34E-4A47-B950-827743F697F6}" srcOrd="0" destOrd="0" presId="urn:microsoft.com/office/officeart/2005/8/layout/orgChart1"/>
    <dgm:cxn modelId="{EB48C2FE-B168-400B-8A34-BC3805AEB700}" type="presOf" srcId="{2A6413CE-7761-4E59-B452-8566E0281B85}" destId="{CE1DCD36-A33E-4C34-BCFB-4A91821BAD68}" srcOrd="0" destOrd="0" presId="urn:microsoft.com/office/officeart/2005/8/layout/orgChart1"/>
    <dgm:cxn modelId="{A0D5D9F8-482B-4A25-A69D-29C2B3D78B07}" type="presParOf" srcId="{D16951B2-C241-4C36-89A7-282A130B4094}" destId="{64650321-4AF0-4DD3-9726-FEDA492D4E05}" srcOrd="0" destOrd="0" presId="urn:microsoft.com/office/officeart/2005/8/layout/orgChart1"/>
    <dgm:cxn modelId="{8A3C602B-D4D9-447C-BE70-DE343BD57991}" type="presParOf" srcId="{64650321-4AF0-4DD3-9726-FEDA492D4E05}" destId="{A9A323EA-4774-4089-91E6-9059CD4C6AB7}" srcOrd="0" destOrd="0" presId="urn:microsoft.com/office/officeart/2005/8/layout/orgChart1"/>
    <dgm:cxn modelId="{6BBCFFE4-CFA8-4B47-8A6B-076AB242A4A3}" type="presParOf" srcId="{A9A323EA-4774-4089-91E6-9059CD4C6AB7}" destId="{12E9BE90-CB14-4E9E-9BF2-3D76AA5BF4A8}" srcOrd="0" destOrd="0" presId="urn:microsoft.com/office/officeart/2005/8/layout/orgChart1"/>
    <dgm:cxn modelId="{851805E5-2D9B-46FC-A570-C922DA35BE7D}" type="presParOf" srcId="{A9A323EA-4774-4089-91E6-9059CD4C6AB7}" destId="{9A87FEC9-24FE-4188-8CCD-5C88BB5D42D1}" srcOrd="1" destOrd="0" presId="urn:microsoft.com/office/officeart/2005/8/layout/orgChart1"/>
    <dgm:cxn modelId="{9E5E62C9-4988-497F-999A-89ED74574085}" type="presParOf" srcId="{64650321-4AF0-4DD3-9726-FEDA492D4E05}" destId="{EFB6FFE8-B518-4CC3-B826-CA7BEFAEFF25}" srcOrd="1" destOrd="0" presId="urn:microsoft.com/office/officeart/2005/8/layout/orgChart1"/>
    <dgm:cxn modelId="{2EB8F7F4-6EBE-47FF-9E90-EED174220521}" type="presParOf" srcId="{EFB6FFE8-B518-4CC3-B826-CA7BEFAEFF25}" destId="{49DE0BE3-1C83-4F30-A389-76747AF71870}" srcOrd="0" destOrd="0" presId="urn:microsoft.com/office/officeart/2005/8/layout/orgChart1"/>
    <dgm:cxn modelId="{0FB52E51-AC72-4E1C-A9A7-D03832ECE286}" type="presParOf" srcId="{EFB6FFE8-B518-4CC3-B826-CA7BEFAEFF25}" destId="{E2F539C9-FCBF-4D3A-8EDC-516E92E628EE}" srcOrd="1" destOrd="0" presId="urn:microsoft.com/office/officeart/2005/8/layout/orgChart1"/>
    <dgm:cxn modelId="{E84C58E3-F6E5-4F61-9A09-E4D829E9FCE7}" type="presParOf" srcId="{E2F539C9-FCBF-4D3A-8EDC-516E92E628EE}" destId="{80F86C90-41A8-4DA2-97D7-C23B99F2351F}" srcOrd="0" destOrd="0" presId="urn:microsoft.com/office/officeart/2005/8/layout/orgChart1"/>
    <dgm:cxn modelId="{C6D4F1D8-01F7-490E-9D2E-F874F19BF90D}" type="presParOf" srcId="{80F86C90-41A8-4DA2-97D7-C23B99F2351F}" destId="{44C5CECD-FDD2-40B3-BA55-0FB432FFBA4B}" srcOrd="0" destOrd="0" presId="urn:microsoft.com/office/officeart/2005/8/layout/orgChart1"/>
    <dgm:cxn modelId="{227C42C5-3B75-436F-9868-A98BCEC944F6}" type="presParOf" srcId="{80F86C90-41A8-4DA2-97D7-C23B99F2351F}" destId="{16601043-3C48-4600-A3A4-D65665008405}" srcOrd="1" destOrd="0" presId="urn:microsoft.com/office/officeart/2005/8/layout/orgChart1"/>
    <dgm:cxn modelId="{F61AC9A1-4B90-4238-999D-C502AF3A595F}" type="presParOf" srcId="{E2F539C9-FCBF-4D3A-8EDC-516E92E628EE}" destId="{39A222F2-F583-41B7-9A15-722EAFDACBAB}" srcOrd="1" destOrd="0" presId="urn:microsoft.com/office/officeart/2005/8/layout/orgChart1"/>
    <dgm:cxn modelId="{D35F4C9A-3F52-42F1-B6E7-B9113A610CB4}" type="presParOf" srcId="{39A222F2-F583-41B7-9A15-722EAFDACBAB}" destId="{4E844217-7B0E-4E4D-B3F3-4E43394537F1}" srcOrd="0" destOrd="0" presId="urn:microsoft.com/office/officeart/2005/8/layout/orgChart1"/>
    <dgm:cxn modelId="{830981D4-54F8-496C-8455-9D8486654DC7}" type="presParOf" srcId="{39A222F2-F583-41B7-9A15-722EAFDACBAB}" destId="{048D1AE2-455C-4EDC-9177-FCC8C89EF3D6}" srcOrd="1" destOrd="0" presId="urn:microsoft.com/office/officeart/2005/8/layout/orgChart1"/>
    <dgm:cxn modelId="{956E5CCB-1346-43CB-8F36-6AE654C1698D}" type="presParOf" srcId="{048D1AE2-455C-4EDC-9177-FCC8C89EF3D6}" destId="{5531E4FE-5A60-42CB-8110-1D0001A88075}" srcOrd="0" destOrd="0" presId="urn:microsoft.com/office/officeart/2005/8/layout/orgChart1"/>
    <dgm:cxn modelId="{3A8FE56B-746B-4BA6-BB1F-81AEC9B964F3}" type="presParOf" srcId="{5531E4FE-5A60-42CB-8110-1D0001A88075}" destId="{52D14BB9-E047-4CBF-9275-D50348C42FBA}" srcOrd="0" destOrd="0" presId="urn:microsoft.com/office/officeart/2005/8/layout/orgChart1"/>
    <dgm:cxn modelId="{D42E3C11-2431-4216-B525-89B956870B24}" type="presParOf" srcId="{5531E4FE-5A60-42CB-8110-1D0001A88075}" destId="{F1D4AE37-956A-41B6-8CFB-9808D943740D}" srcOrd="1" destOrd="0" presId="urn:microsoft.com/office/officeart/2005/8/layout/orgChart1"/>
    <dgm:cxn modelId="{0E4AB0D8-6966-4DB8-A15F-716B7BE6D190}" type="presParOf" srcId="{048D1AE2-455C-4EDC-9177-FCC8C89EF3D6}" destId="{97711210-048B-4E8D-BAA4-B653A865F254}" srcOrd="1" destOrd="0" presId="urn:microsoft.com/office/officeart/2005/8/layout/orgChart1"/>
    <dgm:cxn modelId="{184376A0-7E2C-4770-8D54-74E46C9CEE2E}" type="presParOf" srcId="{97711210-048B-4E8D-BAA4-B653A865F254}" destId="{9B148701-26B8-4957-B899-55FA64C375E5}" srcOrd="0" destOrd="0" presId="urn:microsoft.com/office/officeart/2005/8/layout/orgChart1"/>
    <dgm:cxn modelId="{48DCD510-E727-43B4-8794-9D2F145B3B7B}" type="presParOf" srcId="{97711210-048B-4E8D-BAA4-B653A865F254}" destId="{73C5CFBD-1C1D-41E6-867D-03806AE1865C}" srcOrd="1" destOrd="0" presId="urn:microsoft.com/office/officeart/2005/8/layout/orgChart1"/>
    <dgm:cxn modelId="{5000531D-F2A4-4304-900B-555CAE955B63}" type="presParOf" srcId="{73C5CFBD-1C1D-41E6-867D-03806AE1865C}" destId="{9BE9BA91-7080-4339-8726-66B098DB7304}" srcOrd="0" destOrd="0" presId="urn:microsoft.com/office/officeart/2005/8/layout/orgChart1"/>
    <dgm:cxn modelId="{24B2D272-2CE4-44B0-8DE4-5D055417C0DE}" type="presParOf" srcId="{9BE9BA91-7080-4339-8726-66B098DB7304}" destId="{B8D4CF2A-0A9C-4892-99A2-8D41032625DE}" srcOrd="0" destOrd="0" presId="urn:microsoft.com/office/officeart/2005/8/layout/orgChart1"/>
    <dgm:cxn modelId="{FD27C9C5-402D-4339-A306-E1A7989D3117}" type="presParOf" srcId="{9BE9BA91-7080-4339-8726-66B098DB7304}" destId="{840E0C1B-AF49-42F7-B10C-3C05F4A2345A}" srcOrd="1" destOrd="0" presId="urn:microsoft.com/office/officeart/2005/8/layout/orgChart1"/>
    <dgm:cxn modelId="{36C01691-D4DB-415C-8390-1C38261BCFE3}" type="presParOf" srcId="{73C5CFBD-1C1D-41E6-867D-03806AE1865C}" destId="{05B74447-A6F6-4BE3-996A-E924CAD18CCA}" srcOrd="1" destOrd="0" presId="urn:microsoft.com/office/officeart/2005/8/layout/orgChart1"/>
    <dgm:cxn modelId="{3E22BC76-C9DF-4D09-AB93-67C08CBA1F23}" type="presParOf" srcId="{05B74447-A6F6-4BE3-996A-E924CAD18CCA}" destId="{D1F703E5-E1F1-4910-A3E2-582A0FC559E5}" srcOrd="0" destOrd="0" presId="urn:microsoft.com/office/officeart/2005/8/layout/orgChart1"/>
    <dgm:cxn modelId="{938F8BB1-AFB8-47D9-9D13-386313085B9D}" type="presParOf" srcId="{05B74447-A6F6-4BE3-996A-E924CAD18CCA}" destId="{CF634C1F-F185-4E2C-B85A-52B267D41C61}" srcOrd="1" destOrd="0" presId="urn:microsoft.com/office/officeart/2005/8/layout/orgChart1"/>
    <dgm:cxn modelId="{F71C778F-BAC3-452A-AA4B-3002191CF106}" type="presParOf" srcId="{CF634C1F-F185-4E2C-B85A-52B267D41C61}" destId="{50739569-832A-476C-9847-1F32E5EA3A3A}" srcOrd="0" destOrd="0" presId="urn:microsoft.com/office/officeart/2005/8/layout/orgChart1"/>
    <dgm:cxn modelId="{255C72E1-D547-45C4-AF68-687666BB0D5E}" type="presParOf" srcId="{50739569-832A-476C-9847-1F32E5EA3A3A}" destId="{82437B98-F4D4-4382-99D0-EBF9A03342FC}" srcOrd="0" destOrd="0" presId="urn:microsoft.com/office/officeart/2005/8/layout/orgChart1"/>
    <dgm:cxn modelId="{DF3B38DA-D4CD-4DBC-BF93-7CA83E72FA20}" type="presParOf" srcId="{50739569-832A-476C-9847-1F32E5EA3A3A}" destId="{1771FE4B-BD38-4213-AE2B-CE016AE341CB}" srcOrd="1" destOrd="0" presId="urn:microsoft.com/office/officeart/2005/8/layout/orgChart1"/>
    <dgm:cxn modelId="{1AF7C887-20A9-4BE0-A319-6D14BF6267D7}" type="presParOf" srcId="{CF634C1F-F185-4E2C-B85A-52B267D41C61}" destId="{B13220E2-41F1-46B1-9C83-F123B90DBAEA}" srcOrd="1" destOrd="0" presId="urn:microsoft.com/office/officeart/2005/8/layout/orgChart1"/>
    <dgm:cxn modelId="{51AF0BC0-A8C4-4921-874A-EABEA9D43E0E}" type="presParOf" srcId="{CF634C1F-F185-4E2C-B85A-52B267D41C61}" destId="{E9C138E3-ACF6-4471-847B-36186484BF5B}" srcOrd="2" destOrd="0" presId="urn:microsoft.com/office/officeart/2005/8/layout/orgChart1"/>
    <dgm:cxn modelId="{FB6333E1-5F15-4BD8-BEF1-7BE6591CF28D}" type="presParOf" srcId="{E9C138E3-ACF6-4471-847B-36186484BF5B}" destId="{3FFC55A0-C485-479C-96FF-4EF9ACBF20E1}" srcOrd="0" destOrd="0" presId="urn:microsoft.com/office/officeart/2005/8/layout/orgChart1"/>
    <dgm:cxn modelId="{C1524459-0ABD-459F-88FA-1E02A4E65CC1}" type="presParOf" srcId="{E9C138E3-ACF6-4471-847B-36186484BF5B}" destId="{4A859435-A18C-46B3-A3BB-F09F977C3DB0}" srcOrd="1" destOrd="0" presId="urn:microsoft.com/office/officeart/2005/8/layout/orgChart1"/>
    <dgm:cxn modelId="{D5B6D382-0BC3-40A9-BE71-32647DA1A6B6}" type="presParOf" srcId="{4A859435-A18C-46B3-A3BB-F09F977C3DB0}" destId="{F752E0A9-ED03-41B2-92F9-EE52EFE8DBBC}" srcOrd="0" destOrd="0" presId="urn:microsoft.com/office/officeart/2005/8/layout/orgChart1"/>
    <dgm:cxn modelId="{4163ED96-0F2F-4A3A-88D3-F7056E507420}" type="presParOf" srcId="{F752E0A9-ED03-41B2-92F9-EE52EFE8DBBC}" destId="{11928A27-8A29-4AAB-92D1-2B2DEE862599}" srcOrd="0" destOrd="0" presId="urn:microsoft.com/office/officeart/2005/8/layout/orgChart1"/>
    <dgm:cxn modelId="{5997811C-3584-4A91-85C5-58DC4092CB85}" type="presParOf" srcId="{F752E0A9-ED03-41B2-92F9-EE52EFE8DBBC}" destId="{8951C814-A682-4849-B82D-BE6CC1E3C816}" srcOrd="1" destOrd="0" presId="urn:microsoft.com/office/officeart/2005/8/layout/orgChart1"/>
    <dgm:cxn modelId="{7FB59D6D-9BE1-40F5-9ADC-3F4417E1A60F}" type="presParOf" srcId="{4A859435-A18C-46B3-A3BB-F09F977C3DB0}" destId="{50EFD12D-0D10-4C42-943E-DBAC0FA9F383}" srcOrd="1" destOrd="0" presId="urn:microsoft.com/office/officeart/2005/8/layout/orgChart1"/>
    <dgm:cxn modelId="{966A6E1C-BCBE-4CEF-902F-054D026DE8D0}" type="presParOf" srcId="{4A859435-A18C-46B3-A3BB-F09F977C3DB0}" destId="{882CB895-AFFE-4EAE-94FE-8621D3A681C5}" srcOrd="2" destOrd="0" presId="urn:microsoft.com/office/officeart/2005/8/layout/orgChart1"/>
    <dgm:cxn modelId="{C83BEB60-F23F-4B92-8BEF-D5E03906AB48}" type="presParOf" srcId="{E9C138E3-ACF6-4471-847B-36186484BF5B}" destId="{A29F4E49-6139-42B2-9A85-65A0D1C72724}" srcOrd="2" destOrd="0" presId="urn:microsoft.com/office/officeart/2005/8/layout/orgChart1"/>
    <dgm:cxn modelId="{49AEB64E-5A0B-452E-8839-251FAD704CF2}" type="presParOf" srcId="{E9C138E3-ACF6-4471-847B-36186484BF5B}" destId="{399F141C-4311-4FF1-A913-C879A2A825F0}" srcOrd="3" destOrd="0" presId="urn:microsoft.com/office/officeart/2005/8/layout/orgChart1"/>
    <dgm:cxn modelId="{186E4C36-7340-4847-BB97-4457B2A23088}" type="presParOf" srcId="{399F141C-4311-4FF1-A913-C879A2A825F0}" destId="{9EA5E03F-A74D-482C-AF5E-6A52FFBA681C}" srcOrd="0" destOrd="0" presId="urn:microsoft.com/office/officeart/2005/8/layout/orgChart1"/>
    <dgm:cxn modelId="{EF718F64-864E-482A-BB53-2D139C1D15E3}" type="presParOf" srcId="{9EA5E03F-A74D-482C-AF5E-6A52FFBA681C}" destId="{88C68B9D-A022-4CD4-B3E4-72F8951B9DC6}" srcOrd="0" destOrd="0" presId="urn:microsoft.com/office/officeart/2005/8/layout/orgChart1"/>
    <dgm:cxn modelId="{D6B17AD9-F745-4125-A0A9-91C038E4E393}" type="presParOf" srcId="{9EA5E03F-A74D-482C-AF5E-6A52FFBA681C}" destId="{D8A8D7AF-AC83-4F39-8985-B3CFD37063B6}" srcOrd="1" destOrd="0" presId="urn:microsoft.com/office/officeart/2005/8/layout/orgChart1"/>
    <dgm:cxn modelId="{7F6D684F-B6AA-476B-8271-AA01E1428966}" type="presParOf" srcId="{399F141C-4311-4FF1-A913-C879A2A825F0}" destId="{02F46DBF-BACF-4467-81D7-5EB60E71DD4D}" srcOrd="1" destOrd="0" presId="urn:microsoft.com/office/officeart/2005/8/layout/orgChart1"/>
    <dgm:cxn modelId="{2F4ED5BB-C81D-479D-BB00-9378FAF09D87}" type="presParOf" srcId="{399F141C-4311-4FF1-A913-C879A2A825F0}" destId="{2113B65E-D473-4F92-B01D-EE1038481B2A}" srcOrd="2" destOrd="0" presId="urn:microsoft.com/office/officeart/2005/8/layout/orgChart1"/>
    <dgm:cxn modelId="{D3AE2B00-0CDA-4667-9D1A-E3B1CECF01BB}" type="presParOf" srcId="{E9C138E3-ACF6-4471-847B-36186484BF5B}" destId="{DCFD4B08-45B5-4F3D-B2AD-62A3CB5691EF}" srcOrd="4" destOrd="0" presId="urn:microsoft.com/office/officeart/2005/8/layout/orgChart1"/>
    <dgm:cxn modelId="{3506AEA0-C3AF-4347-9B82-8B4483A87360}" type="presParOf" srcId="{E9C138E3-ACF6-4471-847B-36186484BF5B}" destId="{E78484A8-4996-428C-B639-2F9A5954EE02}" srcOrd="5" destOrd="0" presId="urn:microsoft.com/office/officeart/2005/8/layout/orgChart1"/>
    <dgm:cxn modelId="{0F0F0A85-D326-4E29-A05C-6D35B73A934C}" type="presParOf" srcId="{E78484A8-4996-428C-B639-2F9A5954EE02}" destId="{A3689B4E-1941-4916-B054-AB1FDD28F0E5}" srcOrd="0" destOrd="0" presId="urn:microsoft.com/office/officeart/2005/8/layout/orgChart1"/>
    <dgm:cxn modelId="{35C326E2-8DD1-4ECB-B560-56DFE4808D33}" type="presParOf" srcId="{A3689B4E-1941-4916-B054-AB1FDD28F0E5}" destId="{67DF4294-EE42-4B4F-8F57-CA83D3F70707}" srcOrd="0" destOrd="0" presId="urn:microsoft.com/office/officeart/2005/8/layout/orgChart1"/>
    <dgm:cxn modelId="{9797D41C-2AB2-43F8-98E6-023472ED517D}" type="presParOf" srcId="{A3689B4E-1941-4916-B054-AB1FDD28F0E5}" destId="{2D3BE23D-85C1-4455-B3C3-00C11BA63FDF}" srcOrd="1" destOrd="0" presId="urn:microsoft.com/office/officeart/2005/8/layout/orgChart1"/>
    <dgm:cxn modelId="{7FF0826B-AC80-45C2-BEA5-99E5FC41C86B}" type="presParOf" srcId="{E78484A8-4996-428C-B639-2F9A5954EE02}" destId="{4585A2A6-4969-44F6-9CB9-2B59F3584ADF}" srcOrd="1" destOrd="0" presId="urn:microsoft.com/office/officeart/2005/8/layout/orgChart1"/>
    <dgm:cxn modelId="{0222C342-916C-4A90-AB7F-893FEE93D7B3}" type="presParOf" srcId="{E78484A8-4996-428C-B639-2F9A5954EE02}" destId="{088F6088-7042-4C93-8478-C27A2BBB8B10}" srcOrd="2" destOrd="0" presId="urn:microsoft.com/office/officeart/2005/8/layout/orgChart1"/>
    <dgm:cxn modelId="{23F4D495-79BC-4634-9349-97443D4EB810}" type="presParOf" srcId="{73C5CFBD-1C1D-41E6-867D-03806AE1865C}" destId="{7EA973AC-7E69-4834-B94F-D107CCFFC661}" srcOrd="2" destOrd="0" presId="urn:microsoft.com/office/officeart/2005/8/layout/orgChart1"/>
    <dgm:cxn modelId="{7F097E28-4429-455F-B818-2A1DE8C7DF49}" type="presParOf" srcId="{048D1AE2-455C-4EDC-9177-FCC8C89EF3D6}" destId="{CC62D3C9-6F42-480C-BBE9-A90F07F522F1}" srcOrd="2" destOrd="0" presId="urn:microsoft.com/office/officeart/2005/8/layout/orgChart1"/>
    <dgm:cxn modelId="{17A53263-6548-4CAC-9097-520A54E0C516}" type="presParOf" srcId="{39A222F2-F583-41B7-9A15-722EAFDACBAB}" destId="{1889A069-4077-44D9-9790-0E4CA35BA90E}" srcOrd="2" destOrd="0" presId="urn:microsoft.com/office/officeart/2005/8/layout/orgChart1"/>
    <dgm:cxn modelId="{98DE5E7D-88E2-45A7-9A1C-550ACE10AFA0}" type="presParOf" srcId="{39A222F2-F583-41B7-9A15-722EAFDACBAB}" destId="{308271C8-8DA8-485B-AACC-B1050EE16510}" srcOrd="3" destOrd="0" presId="urn:microsoft.com/office/officeart/2005/8/layout/orgChart1"/>
    <dgm:cxn modelId="{3628165C-9D88-48F3-B888-22F8F6BF776E}" type="presParOf" srcId="{308271C8-8DA8-485B-AACC-B1050EE16510}" destId="{8D375A0E-789B-4722-BB65-DC9C75E1C99A}" srcOrd="0" destOrd="0" presId="urn:microsoft.com/office/officeart/2005/8/layout/orgChart1"/>
    <dgm:cxn modelId="{C9B06186-E005-4023-B369-72A95BBBB2C7}" type="presParOf" srcId="{8D375A0E-789B-4722-BB65-DC9C75E1C99A}" destId="{9A6BB471-26C4-4D68-9480-C2F27E50F57E}" srcOrd="0" destOrd="0" presId="urn:microsoft.com/office/officeart/2005/8/layout/orgChart1"/>
    <dgm:cxn modelId="{0A3A5CE2-50CD-4BF0-A415-5C229FB654B4}" type="presParOf" srcId="{8D375A0E-789B-4722-BB65-DC9C75E1C99A}" destId="{EA8A06F7-B0D4-44B6-A769-3B5FB78768FE}" srcOrd="1" destOrd="0" presId="urn:microsoft.com/office/officeart/2005/8/layout/orgChart1"/>
    <dgm:cxn modelId="{245AD511-797F-422C-8F23-3F6ABABD7F20}" type="presParOf" srcId="{308271C8-8DA8-485B-AACC-B1050EE16510}" destId="{11497F46-8459-48FF-AC1C-3771FE303FE0}" srcOrd="1" destOrd="0" presId="urn:microsoft.com/office/officeart/2005/8/layout/orgChart1"/>
    <dgm:cxn modelId="{E37F39F2-9BCD-4500-A21E-A7760CE00809}" type="presParOf" srcId="{11497F46-8459-48FF-AC1C-3771FE303FE0}" destId="{E3A25F0F-F732-4A35-867F-06BE28A4277A}" srcOrd="0" destOrd="0" presId="urn:microsoft.com/office/officeart/2005/8/layout/orgChart1"/>
    <dgm:cxn modelId="{6B6378B9-A268-40E4-833D-52CAE8E7DE9B}" type="presParOf" srcId="{11497F46-8459-48FF-AC1C-3771FE303FE0}" destId="{FECA259B-AE07-4492-911A-54291C1E4E21}" srcOrd="1" destOrd="0" presId="urn:microsoft.com/office/officeart/2005/8/layout/orgChart1"/>
    <dgm:cxn modelId="{608C3BAE-785C-4CB4-B90B-E7EFA7B1653F}" type="presParOf" srcId="{FECA259B-AE07-4492-911A-54291C1E4E21}" destId="{88795AED-DE4D-40A9-A420-D49E53080A0F}" srcOrd="0" destOrd="0" presId="urn:microsoft.com/office/officeart/2005/8/layout/orgChart1"/>
    <dgm:cxn modelId="{8175D7AA-8D00-4E06-9410-14CD683D3A1B}" type="presParOf" srcId="{88795AED-DE4D-40A9-A420-D49E53080A0F}" destId="{206C46BB-AE47-4D97-9D7E-C02CC36D5517}" srcOrd="0" destOrd="0" presId="urn:microsoft.com/office/officeart/2005/8/layout/orgChart1"/>
    <dgm:cxn modelId="{6AED2E3B-F7E6-421B-8DE6-4BBDB87825FF}" type="presParOf" srcId="{88795AED-DE4D-40A9-A420-D49E53080A0F}" destId="{56C2F0A1-A195-4762-A4AA-F06938069BA0}" srcOrd="1" destOrd="0" presId="urn:microsoft.com/office/officeart/2005/8/layout/orgChart1"/>
    <dgm:cxn modelId="{B2BAB8A6-0C58-48CB-AA50-8E26C95EAE83}" type="presParOf" srcId="{FECA259B-AE07-4492-911A-54291C1E4E21}" destId="{0DF6584E-D066-4C51-8B07-86BE46C4AB49}" srcOrd="1" destOrd="0" presId="urn:microsoft.com/office/officeart/2005/8/layout/orgChart1"/>
    <dgm:cxn modelId="{07AF9E6E-B54C-4591-B261-8C04A8BAEB7E}" type="presParOf" srcId="{FECA259B-AE07-4492-911A-54291C1E4E21}" destId="{028477AB-34E4-421D-BAF5-C6F1DE272F15}" srcOrd="2" destOrd="0" presId="urn:microsoft.com/office/officeart/2005/8/layout/orgChart1"/>
    <dgm:cxn modelId="{85ABE7E2-B95D-4048-921A-65279F611246}" type="presParOf" srcId="{308271C8-8DA8-485B-AACC-B1050EE16510}" destId="{7B579F02-F185-48E6-82CD-8A01D1605D62}" srcOrd="2" destOrd="0" presId="urn:microsoft.com/office/officeart/2005/8/layout/orgChart1"/>
    <dgm:cxn modelId="{92F21B88-5A83-453F-AEA0-6B831800B165}" type="presParOf" srcId="{E2F539C9-FCBF-4D3A-8EDC-516E92E628EE}" destId="{16293BC7-4C23-4247-A766-583449FCBFE6}" srcOrd="2" destOrd="0" presId="urn:microsoft.com/office/officeart/2005/8/layout/orgChart1"/>
    <dgm:cxn modelId="{9284F9E6-1B63-4E02-846C-1ACFF27A49C1}" type="presParOf" srcId="{EFB6FFE8-B518-4CC3-B826-CA7BEFAEFF25}" destId="{626D4697-84F8-4CFB-835E-EEA8F77B44A7}" srcOrd="2" destOrd="0" presId="urn:microsoft.com/office/officeart/2005/8/layout/orgChart1"/>
    <dgm:cxn modelId="{C89122C3-7C30-4168-9AC1-7B59111B5FCC}" type="presParOf" srcId="{EFB6FFE8-B518-4CC3-B826-CA7BEFAEFF25}" destId="{92A618C2-075C-4FE8-A103-A0B9ECF413D1}" srcOrd="3" destOrd="0" presId="urn:microsoft.com/office/officeart/2005/8/layout/orgChart1"/>
    <dgm:cxn modelId="{3AD448B6-B2A1-433D-B66E-992E5C9D0452}" type="presParOf" srcId="{92A618C2-075C-4FE8-A103-A0B9ECF413D1}" destId="{9730A137-5C80-4984-830D-86A4F10D0515}" srcOrd="0" destOrd="0" presId="urn:microsoft.com/office/officeart/2005/8/layout/orgChart1"/>
    <dgm:cxn modelId="{F64E4670-18E3-4624-A846-13795D354A5C}" type="presParOf" srcId="{9730A137-5C80-4984-830D-86A4F10D0515}" destId="{C2D22DCA-0051-41D5-BECC-81E864C91FF8}" srcOrd="0" destOrd="0" presId="urn:microsoft.com/office/officeart/2005/8/layout/orgChart1"/>
    <dgm:cxn modelId="{CC71D829-630B-4C1C-8128-2908810294B9}" type="presParOf" srcId="{9730A137-5C80-4984-830D-86A4F10D0515}" destId="{E418F088-BAF7-4750-B4F7-9EEDEF832D18}" srcOrd="1" destOrd="0" presId="urn:microsoft.com/office/officeart/2005/8/layout/orgChart1"/>
    <dgm:cxn modelId="{33D43B37-DF9D-4209-8516-5F51E52CC201}" type="presParOf" srcId="{92A618C2-075C-4FE8-A103-A0B9ECF413D1}" destId="{431B76C0-B707-4079-956A-A8F3FFAF2484}" srcOrd="1" destOrd="0" presId="urn:microsoft.com/office/officeart/2005/8/layout/orgChart1"/>
    <dgm:cxn modelId="{683D7F7D-0239-44A2-B294-4EE2994CF6FE}" type="presParOf" srcId="{431B76C0-B707-4079-956A-A8F3FFAF2484}" destId="{C8E1F4A0-0FA2-4DF2-BF36-7C0F3315FB14}" srcOrd="0" destOrd="0" presId="urn:microsoft.com/office/officeart/2005/8/layout/orgChart1"/>
    <dgm:cxn modelId="{35F22785-4C51-43F4-B375-DB193381CA15}" type="presParOf" srcId="{431B76C0-B707-4079-956A-A8F3FFAF2484}" destId="{21DA2126-62FF-4967-A534-DB2DDBF80ED3}" srcOrd="1" destOrd="0" presId="urn:microsoft.com/office/officeart/2005/8/layout/orgChart1"/>
    <dgm:cxn modelId="{F1EF0092-ADE6-4E82-A57A-5E55FFA641C8}" type="presParOf" srcId="{21DA2126-62FF-4967-A534-DB2DDBF80ED3}" destId="{51645FCA-8A65-4E48-BF56-A7AE3176FDDE}" srcOrd="0" destOrd="0" presId="urn:microsoft.com/office/officeart/2005/8/layout/orgChart1"/>
    <dgm:cxn modelId="{D64758CE-1DA3-46FB-8716-5FC734D97465}" type="presParOf" srcId="{51645FCA-8A65-4E48-BF56-A7AE3176FDDE}" destId="{402C63D0-F525-4F0F-93E1-12AA5C216651}" srcOrd="0" destOrd="0" presId="urn:microsoft.com/office/officeart/2005/8/layout/orgChart1"/>
    <dgm:cxn modelId="{E106C818-612B-4B79-860D-82C6DC7FF82F}" type="presParOf" srcId="{51645FCA-8A65-4E48-BF56-A7AE3176FDDE}" destId="{299046A4-C9CC-4728-B61B-69BA3361C3B9}" srcOrd="1" destOrd="0" presId="urn:microsoft.com/office/officeart/2005/8/layout/orgChart1"/>
    <dgm:cxn modelId="{8AE38AE5-52DF-406B-B75F-2BFB73B04403}" type="presParOf" srcId="{21DA2126-62FF-4967-A534-DB2DDBF80ED3}" destId="{687FD366-D804-448F-B2E4-0545F5577E95}" srcOrd="1" destOrd="0" presId="urn:microsoft.com/office/officeart/2005/8/layout/orgChart1"/>
    <dgm:cxn modelId="{59DE7222-B947-4553-B58D-82B5AF7C0F07}" type="presParOf" srcId="{687FD366-D804-448F-B2E4-0545F5577E95}" destId="{0E06A1EC-428F-451E-B8A7-804A33D92B46}" srcOrd="0" destOrd="0" presId="urn:microsoft.com/office/officeart/2005/8/layout/orgChart1"/>
    <dgm:cxn modelId="{603211D5-75F5-48BE-AEC2-5CCB8FD03034}" type="presParOf" srcId="{687FD366-D804-448F-B2E4-0545F5577E95}" destId="{F83CADBA-E8DA-4F1B-91BA-70A0FC30EC4A}" srcOrd="1" destOrd="0" presId="urn:microsoft.com/office/officeart/2005/8/layout/orgChart1"/>
    <dgm:cxn modelId="{D9905101-9A2D-4F2B-A31F-E8CD7E24E337}" type="presParOf" srcId="{F83CADBA-E8DA-4F1B-91BA-70A0FC30EC4A}" destId="{576253ED-685B-4FD3-BA54-C4F948055395}" srcOrd="0" destOrd="0" presId="urn:microsoft.com/office/officeart/2005/8/layout/orgChart1"/>
    <dgm:cxn modelId="{376994BD-44EE-40BD-B5D3-FB6B75710DE3}" type="presParOf" srcId="{576253ED-685B-4FD3-BA54-C4F948055395}" destId="{8843D3BD-2462-42E9-9D6C-73E9190711F9}" srcOrd="0" destOrd="0" presId="urn:microsoft.com/office/officeart/2005/8/layout/orgChart1"/>
    <dgm:cxn modelId="{CF604387-3475-4BC4-9BEE-914626582816}" type="presParOf" srcId="{576253ED-685B-4FD3-BA54-C4F948055395}" destId="{2F152E3C-30BD-4DB0-84CA-DE6066804344}" srcOrd="1" destOrd="0" presId="urn:microsoft.com/office/officeart/2005/8/layout/orgChart1"/>
    <dgm:cxn modelId="{5A69AD28-7FA7-40C2-AA01-B28C7C89BF02}" type="presParOf" srcId="{F83CADBA-E8DA-4F1B-91BA-70A0FC30EC4A}" destId="{F64252FD-6F0F-42B7-95D5-6B8674C40459}" srcOrd="1" destOrd="0" presId="urn:microsoft.com/office/officeart/2005/8/layout/orgChart1"/>
    <dgm:cxn modelId="{E8E3412D-4957-4694-8E98-E93F14A29BB5}" type="presParOf" srcId="{F83CADBA-E8DA-4F1B-91BA-70A0FC30EC4A}" destId="{23350B40-C9CF-47E0-AE48-32E29BDAB5DC}" srcOrd="2" destOrd="0" presId="urn:microsoft.com/office/officeart/2005/8/layout/orgChart1"/>
    <dgm:cxn modelId="{124009BD-1010-49A0-8BB9-476974F510EC}" type="presParOf" srcId="{21DA2126-62FF-4967-A534-DB2DDBF80ED3}" destId="{75439C44-85A3-4AFD-84D6-61A04C3FEEF3}" srcOrd="2" destOrd="0" presId="urn:microsoft.com/office/officeart/2005/8/layout/orgChart1"/>
    <dgm:cxn modelId="{389E8C31-C388-4BCE-8712-8B277BF0AEBC}" type="presParOf" srcId="{431B76C0-B707-4079-956A-A8F3FFAF2484}" destId="{C7B65B50-12EF-444D-8CE6-5BE4F8D79568}" srcOrd="2" destOrd="0" presId="urn:microsoft.com/office/officeart/2005/8/layout/orgChart1"/>
    <dgm:cxn modelId="{C7CEC093-4CAA-4CBD-99B2-4BB8211DFFAF}" type="presParOf" srcId="{431B76C0-B707-4079-956A-A8F3FFAF2484}" destId="{5330FFB3-68B8-42BD-9186-5B2C75375FAC}" srcOrd="3" destOrd="0" presId="urn:microsoft.com/office/officeart/2005/8/layout/orgChart1"/>
    <dgm:cxn modelId="{CB4F7C38-36F1-4A07-A7DC-74E3805E58F0}" type="presParOf" srcId="{5330FFB3-68B8-42BD-9186-5B2C75375FAC}" destId="{41F558D6-06AB-44CB-8961-86B43C6CEC72}" srcOrd="0" destOrd="0" presId="urn:microsoft.com/office/officeart/2005/8/layout/orgChart1"/>
    <dgm:cxn modelId="{645CB3FE-E06B-4709-AE35-637A6D19C2A0}" type="presParOf" srcId="{41F558D6-06AB-44CB-8961-86B43C6CEC72}" destId="{CE1DCD36-A33E-4C34-BCFB-4A91821BAD68}" srcOrd="0" destOrd="0" presId="urn:microsoft.com/office/officeart/2005/8/layout/orgChart1"/>
    <dgm:cxn modelId="{56740FD0-91AC-456F-AF5E-9CDFAF82D4B5}" type="presParOf" srcId="{41F558D6-06AB-44CB-8961-86B43C6CEC72}" destId="{B73C1714-8011-453E-BEE3-C07AD6D8E88B}" srcOrd="1" destOrd="0" presId="urn:microsoft.com/office/officeart/2005/8/layout/orgChart1"/>
    <dgm:cxn modelId="{E77F7C96-1370-4355-9117-E64F0ED1862F}" type="presParOf" srcId="{5330FFB3-68B8-42BD-9186-5B2C75375FAC}" destId="{4EC74D70-E23C-4DE2-BA1C-67B0E8D5689C}" srcOrd="1" destOrd="0" presId="urn:microsoft.com/office/officeart/2005/8/layout/orgChart1"/>
    <dgm:cxn modelId="{5569C01A-E05C-4343-AFB0-C34F1702E8B1}" type="presParOf" srcId="{4EC74D70-E23C-4DE2-BA1C-67B0E8D5689C}" destId="{FF201168-8654-4C76-AE8A-D2C12349BE91}" srcOrd="0" destOrd="0" presId="urn:microsoft.com/office/officeart/2005/8/layout/orgChart1"/>
    <dgm:cxn modelId="{CBC47BC9-B152-40CE-B3F6-7AECC01A3716}" type="presParOf" srcId="{4EC74D70-E23C-4DE2-BA1C-67B0E8D5689C}" destId="{B6367F19-0D2D-4E9B-A3F8-99076E5C83D5}" srcOrd="1" destOrd="0" presId="urn:microsoft.com/office/officeart/2005/8/layout/orgChart1"/>
    <dgm:cxn modelId="{3251ECEA-EF99-446A-A4DA-5E887DD70B5F}" type="presParOf" srcId="{B6367F19-0D2D-4E9B-A3F8-99076E5C83D5}" destId="{6495E526-0181-447B-B722-DA6041F3913B}" srcOrd="0" destOrd="0" presId="urn:microsoft.com/office/officeart/2005/8/layout/orgChart1"/>
    <dgm:cxn modelId="{CF6D789E-D44B-4FA1-81C4-6185AE34968A}" type="presParOf" srcId="{6495E526-0181-447B-B722-DA6041F3913B}" destId="{1DE7C421-8426-4999-8BA0-B740A6BD02F7}" srcOrd="0" destOrd="0" presId="urn:microsoft.com/office/officeart/2005/8/layout/orgChart1"/>
    <dgm:cxn modelId="{43A7FA3A-7661-43FB-9F52-CF1650F0D9B6}" type="presParOf" srcId="{6495E526-0181-447B-B722-DA6041F3913B}" destId="{A14F05C6-A58D-4B99-BB6B-902D8C08DD7C}" srcOrd="1" destOrd="0" presId="urn:microsoft.com/office/officeart/2005/8/layout/orgChart1"/>
    <dgm:cxn modelId="{45FF009D-4046-4DED-8F51-E391865B1A8E}" type="presParOf" srcId="{B6367F19-0D2D-4E9B-A3F8-99076E5C83D5}" destId="{B0AA577C-511F-4A6F-8768-272B8579E496}" srcOrd="1" destOrd="0" presId="urn:microsoft.com/office/officeart/2005/8/layout/orgChart1"/>
    <dgm:cxn modelId="{D907D3D3-EDB1-4953-82E7-10CBE18AF6AA}" type="presParOf" srcId="{B0AA577C-511F-4A6F-8768-272B8579E496}" destId="{AF3F1EAD-8896-4BD1-B239-2AD85C8E3BDC}" srcOrd="0" destOrd="0" presId="urn:microsoft.com/office/officeart/2005/8/layout/orgChart1"/>
    <dgm:cxn modelId="{ADF42CE9-5353-4680-ADB5-D68272C38ECF}" type="presParOf" srcId="{B0AA577C-511F-4A6F-8768-272B8579E496}" destId="{40A1F604-1A1A-4B47-9F14-8B2C202BB162}" srcOrd="1" destOrd="0" presId="urn:microsoft.com/office/officeart/2005/8/layout/orgChart1"/>
    <dgm:cxn modelId="{DF4D7DA5-F20B-44A8-8B1A-E19C4F2F4D15}" type="presParOf" srcId="{40A1F604-1A1A-4B47-9F14-8B2C202BB162}" destId="{583A2482-B9F0-4DA0-AA59-164EC38FD312}" srcOrd="0" destOrd="0" presId="urn:microsoft.com/office/officeart/2005/8/layout/orgChart1"/>
    <dgm:cxn modelId="{64D39E1B-218C-4DD4-A959-BE9E46E1A9F2}" type="presParOf" srcId="{583A2482-B9F0-4DA0-AA59-164EC38FD312}" destId="{4E86F429-6F22-4EE9-9FE5-51B902A5ECD3}" srcOrd="0" destOrd="0" presId="urn:microsoft.com/office/officeart/2005/8/layout/orgChart1"/>
    <dgm:cxn modelId="{5D650A49-EABF-457B-B628-FECFB4ABEAB8}" type="presParOf" srcId="{583A2482-B9F0-4DA0-AA59-164EC38FD312}" destId="{F9789966-BCE4-4458-B8E7-1B4E513C3796}" srcOrd="1" destOrd="0" presId="urn:microsoft.com/office/officeart/2005/8/layout/orgChart1"/>
    <dgm:cxn modelId="{EDAE4BC2-3A50-490A-80A0-7D44B8326C53}" type="presParOf" srcId="{40A1F604-1A1A-4B47-9F14-8B2C202BB162}" destId="{345D8DA0-1124-4D77-81B2-C09DAC73A9BA}" srcOrd="1" destOrd="0" presId="urn:microsoft.com/office/officeart/2005/8/layout/orgChart1"/>
    <dgm:cxn modelId="{F775E296-052C-4E23-96C3-A33C4E754A73}" type="presParOf" srcId="{40A1F604-1A1A-4B47-9F14-8B2C202BB162}" destId="{2A9D69DF-58D5-446C-A0B0-8A2F7CE180FD}" srcOrd="2" destOrd="0" presId="urn:microsoft.com/office/officeart/2005/8/layout/orgChart1"/>
    <dgm:cxn modelId="{CF34B345-DC02-456C-AB5E-8F45F7BF2B8D}" type="presParOf" srcId="{2A9D69DF-58D5-446C-A0B0-8A2F7CE180FD}" destId="{FA1D0A85-C34E-4A47-B950-827743F697F6}" srcOrd="0" destOrd="0" presId="urn:microsoft.com/office/officeart/2005/8/layout/orgChart1"/>
    <dgm:cxn modelId="{729EA220-CD42-419B-9E4A-82D58D3774D9}" type="presParOf" srcId="{2A9D69DF-58D5-446C-A0B0-8A2F7CE180FD}" destId="{C5669692-AA60-42FF-9161-3CBE026ED6FD}" srcOrd="1" destOrd="0" presId="urn:microsoft.com/office/officeart/2005/8/layout/orgChart1"/>
    <dgm:cxn modelId="{EBE30364-EAB0-4936-918D-15B67555BFED}" type="presParOf" srcId="{C5669692-AA60-42FF-9161-3CBE026ED6FD}" destId="{F89B78EC-A096-4C73-AE1C-BF41526F63FB}" srcOrd="0" destOrd="0" presId="urn:microsoft.com/office/officeart/2005/8/layout/orgChart1"/>
    <dgm:cxn modelId="{4F7EA9B0-F1C4-4F84-8E84-6DF76F999BC5}" type="presParOf" srcId="{F89B78EC-A096-4C73-AE1C-BF41526F63FB}" destId="{220F46A4-8215-44E4-A022-EA88BBE832F0}" srcOrd="0" destOrd="0" presId="urn:microsoft.com/office/officeart/2005/8/layout/orgChart1"/>
    <dgm:cxn modelId="{49220F69-B3B0-441C-AA98-843C1E5C7AD7}" type="presParOf" srcId="{F89B78EC-A096-4C73-AE1C-BF41526F63FB}" destId="{2AC720A8-CD14-4C67-9C7B-0B7E870E94FA}" srcOrd="1" destOrd="0" presId="urn:microsoft.com/office/officeart/2005/8/layout/orgChart1"/>
    <dgm:cxn modelId="{A837058F-99F5-4AE4-9596-1C2017097D49}" type="presParOf" srcId="{C5669692-AA60-42FF-9161-3CBE026ED6FD}" destId="{852F7C28-EAFE-46DB-9AE7-591989300FE6}" srcOrd="1" destOrd="0" presId="urn:microsoft.com/office/officeart/2005/8/layout/orgChart1"/>
    <dgm:cxn modelId="{659C6B78-E1F1-4882-8920-4B8F769EBA87}" type="presParOf" srcId="{C5669692-AA60-42FF-9161-3CBE026ED6FD}" destId="{FA885580-B76C-451D-80BD-772D03A691A3}" srcOrd="2" destOrd="0" presId="urn:microsoft.com/office/officeart/2005/8/layout/orgChart1"/>
    <dgm:cxn modelId="{E7F2246C-B474-44F8-87F8-26FEE2AEB808}" type="presParOf" srcId="{2A9D69DF-58D5-446C-A0B0-8A2F7CE180FD}" destId="{047E812D-7E03-44D0-9179-C0219F724915}" srcOrd="2" destOrd="0" presId="urn:microsoft.com/office/officeart/2005/8/layout/orgChart1"/>
    <dgm:cxn modelId="{8B1080B2-3C39-4EEE-B179-3A844C5DD0A6}" type="presParOf" srcId="{2A9D69DF-58D5-446C-A0B0-8A2F7CE180FD}" destId="{AA8C637A-39AC-4BE9-A6F9-690F19479572}" srcOrd="3" destOrd="0" presId="urn:microsoft.com/office/officeart/2005/8/layout/orgChart1"/>
    <dgm:cxn modelId="{F96D6A40-21D9-476E-9F77-9C5D15DBDD88}" type="presParOf" srcId="{AA8C637A-39AC-4BE9-A6F9-690F19479572}" destId="{2EC2F874-4B12-4711-8810-82769315F829}" srcOrd="0" destOrd="0" presId="urn:microsoft.com/office/officeart/2005/8/layout/orgChart1"/>
    <dgm:cxn modelId="{FEE72048-E6D2-411C-AE3A-B4865CADD5C3}" type="presParOf" srcId="{2EC2F874-4B12-4711-8810-82769315F829}" destId="{4100EDF1-264C-490A-A9FB-A14174470E0C}" srcOrd="0" destOrd="0" presId="urn:microsoft.com/office/officeart/2005/8/layout/orgChart1"/>
    <dgm:cxn modelId="{910E1ED0-E3AD-47F4-AA34-55A5F033E206}" type="presParOf" srcId="{2EC2F874-4B12-4711-8810-82769315F829}" destId="{E9CF2F18-63C2-4215-952E-AF97D007AF9B}" srcOrd="1" destOrd="0" presId="urn:microsoft.com/office/officeart/2005/8/layout/orgChart1"/>
    <dgm:cxn modelId="{8186C0A1-7CEE-4687-A400-F56ECECFAA44}" type="presParOf" srcId="{AA8C637A-39AC-4BE9-A6F9-690F19479572}" destId="{DD2FB1E9-EC08-41ED-BC19-C20049767050}" srcOrd="1" destOrd="0" presId="urn:microsoft.com/office/officeart/2005/8/layout/orgChart1"/>
    <dgm:cxn modelId="{466B65B4-5D4E-46F6-8A17-8219DDAA0527}" type="presParOf" srcId="{AA8C637A-39AC-4BE9-A6F9-690F19479572}" destId="{521DE820-D3F4-45CF-920E-3CC508C941C6}" srcOrd="2" destOrd="0" presId="urn:microsoft.com/office/officeart/2005/8/layout/orgChart1"/>
    <dgm:cxn modelId="{ED829E38-5C36-4630-A7C5-3395DA68AB6C}" type="presParOf" srcId="{2A9D69DF-58D5-446C-A0B0-8A2F7CE180FD}" destId="{38F1AA6D-C78E-4932-BBC5-2F95E2E9094C}" srcOrd="4" destOrd="0" presId="urn:microsoft.com/office/officeart/2005/8/layout/orgChart1"/>
    <dgm:cxn modelId="{986FAE4B-AA5B-45FD-AB43-500DF33A8832}" type="presParOf" srcId="{2A9D69DF-58D5-446C-A0B0-8A2F7CE180FD}" destId="{3E9DAACD-D030-4D67-ADBC-2343D6D1A8ED}" srcOrd="5" destOrd="0" presId="urn:microsoft.com/office/officeart/2005/8/layout/orgChart1"/>
    <dgm:cxn modelId="{3023B762-9969-4C44-BA04-F39624396D91}" type="presParOf" srcId="{3E9DAACD-D030-4D67-ADBC-2343D6D1A8ED}" destId="{F5FBD4D0-FF70-4DE2-8CB0-F81B98D400E1}" srcOrd="0" destOrd="0" presId="urn:microsoft.com/office/officeart/2005/8/layout/orgChart1"/>
    <dgm:cxn modelId="{D4DE3C11-B496-467C-9DC1-9D3A971B796B}" type="presParOf" srcId="{F5FBD4D0-FF70-4DE2-8CB0-F81B98D400E1}" destId="{C2599449-A450-4924-8A0E-9E9DC845F71B}" srcOrd="0" destOrd="0" presId="urn:microsoft.com/office/officeart/2005/8/layout/orgChart1"/>
    <dgm:cxn modelId="{5B753B11-A717-4DC2-AFA4-DDC6F7CB76FD}" type="presParOf" srcId="{F5FBD4D0-FF70-4DE2-8CB0-F81B98D400E1}" destId="{4E8E3720-7B95-4CB6-B341-E7211152B645}" srcOrd="1" destOrd="0" presId="urn:microsoft.com/office/officeart/2005/8/layout/orgChart1"/>
    <dgm:cxn modelId="{6AFB5EB1-0316-472A-B346-40BC322F9A03}" type="presParOf" srcId="{3E9DAACD-D030-4D67-ADBC-2343D6D1A8ED}" destId="{15D35A16-E132-4916-8FA2-CA6D504DF6D9}" srcOrd="1" destOrd="0" presId="urn:microsoft.com/office/officeart/2005/8/layout/orgChart1"/>
    <dgm:cxn modelId="{71180188-AA3C-44BD-A6F6-00ED249DA8A3}" type="presParOf" srcId="{3E9DAACD-D030-4D67-ADBC-2343D6D1A8ED}" destId="{D1F8208E-803F-46A8-A78C-155366443A3C}" srcOrd="2" destOrd="0" presId="urn:microsoft.com/office/officeart/2005/8/layout/orgChart1"/>
    <dgm:cxn modelId="{7D973130-CA7D-4010-9C3E-A7D6DB25836A}" type="presParOf" srcId="{B6367F19-0D2D-4E9B-A3F8-99076E5C83D5}" destId="{9EA7F763-EC92-4467-8162-37C315560E23}" srcOrd="2" destOrd="0" presId="urn:microsoft.com/office/officeart/2005/8/layout/orgChart1"/>
    <dgm:cxn modelId="{6479EA06-5B5B-488F-B799-4C33E9A6FCC4}" type="presParOf" srcId="{5330FFB3-68B8-42BD-9186-5B2C75375FAC}" destId="{02432ACB-97DE-4D86-AA25-62F8C8184E6B}" srcOrd="2" destOrd="0" presId="urn:microsoft.com/office/officeart/2005/8/layout/orgChart1"/>
    <dgm:cxn modelId="{7A94BEB3-C690-48DC-8F48-FEAA5505ECAE}" type="presParOf" srcId="{92A618C2-075C-4FE8-A103-A0B9ECF413D1}" destId="{90D2C775-C8EF-4520-88C1-CD4C9CE89757}" srcOrd="2" destOrd="0" presId="urn:microsoft.com/office/officeart/2005/8/layout/orgChart1"/>
    <dgm:cxn modelId="{BADAFC3A-05F4-4E87-A922-F997B24E87D0}" type="presParOf" srcId="{64650321-4AF0-4DD3-9726-FEDA492D4E05}" destId="{3B2A60CB-122B-4AE1-9FA8-4C5EB9E977DB}"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1AA6D-C78E-4932-BBC5-2F95E2E9094C}">
      <dsp:nvSpPr>
        <dsp:cNvPr id="0" name=""/>
        <dsp:cNvSpPr/>
      </dsp:nvSpPr>
      <dsp:spPr>
        <a:xfrm>
          <a:off x="5092890" y="3149263"/>
          <a:ext cx="95721" cy="1066612"/>
        </a:xfrm>
        <a:custGeom>
          <a:avLst/>
          <a:gdLst/>
          <a:ahLst/>
          <a:cxnLst/>
          <a:rect l="0" t="0" r="0" b="0"/>
          <a:pathLst>
            <a:path>
              <a:moveTo>
                <a:pt x="95721" y="0"/>
              </a:moveTo>
              <a:lnTo>
                <a:pt x="95721" y="1066612"/>
              </a:lnTo>
              <a:lnTo>
                <a:pt x="0" y="106661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47E812D-7E03-44D0-9179-C0219F724915}">
      <dsp:nvSpPr>
        <dsp:cNvPr id="0" name=""/>
        <dsp:cNvSpPr/>
      </dsp:nvSpPr>
      <dsp:spPr>
        <a:xfrm>
          <a:off x="5188612" y="3149263"/>
          <a:ext cx="95721" cy="419351"/>
        </a:xfrm>
        <a:custGeom>
          <a:avLst/>
          <a:gdLst/>
          <a:ahLst/>
          <a:cxnLst/>
          <a:rect l="0" t="0" r="0" b="0"/>
          <a:pathLst>
            <a:path>
              <a:moveTo>
                <a:pt x="0" y="0"/>
              </a:moveTo>
              <a:lnTo>
                <a:pt x="0" y="419351"/>
              </a:lnTo>
              <a:lnTo>
                <a:pt x="95721" y="419351"/>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A1D0A85-C34E-4A47-B950-827743F697F6}">
      <dsp:nvSpPr>
        <dsp:cNvPr id="0" name=""/>
        <dsp:cNvSpPr/>
      </dsp:nvSpPr>
      <dsp:spPr>
        <a:xfrm>
          <a:off x="5092890" y="3149263"/>
          <a:ext cx="95721" cy="419351"/>
        </a:xfrm>
        <a:custGeom>
          <a:avLst/>
          <a:gdLst/>
          <a:ahLst/>
          <a:cxnLst/>
          <a:rect l="0" t="0" r="0" b="0"/>
          <a:pathLst>
            <a:path>
              <a:moveTo>
                <a:pt x="95721" y="0"/>
              </a:moveTo>
              <a:lnTo>
                <a:pt x="95721" y="419351"/>
              </a:lnTo>
              <a:lnTo>
                <a:pt x="0" y="419351"/>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F3F1EAD-8896-4BD1-B239-2AD85C8E3BDC}">
      <dsp:nvSpPr>
        <dsp:cNvPr id="0" name=""/>
        <dsp:cNvSpPr/>
      </dsp:nvSpPr>
      <dsp:spPr>
        <a:xfrm>
          <a:off x="5142892" y="2754767"/>
          <a:ext cx="91440" cy="191443"/>
        </a:xfrm>
        <a:custGeom>
          <a:avLst/>
          <a:gdLst/>
          <a:ahLst/>
          <a:cxnLst/>
          <a:rect l="0" t="0" r="0" b="0"/>
          <a:pathLst>
            <a:path>
              <a:moveTo>
                <a:pt x="45720" y="0"/>
              </a:moveTo>
              <a:lnTo>
                <a:pt x="45720" y="19144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201168-8654-4C76-AE8A-D2C12349BE91}">
      <dsp:nvSpPr>
        <dsp:cNvPr id="0" name=""/>
        <dsp:cNvSpPr/>
      </dsp:nvSpPr>
      <dsp:spPr>
        <a:xfrm>
          <a:off x="5142892" y="1791904"/>
          <a:ext cx="91440" cy="191443"/>
        </a:xfrm>
        <a:custGeom>
          <a:avLst/>
          <a:gdLst/>
          <a:ahLst/>
          <a:cxnLst/>
          <a:rect l="0" t="0" r="0" b="0"/>
          <a:pathLst>
            <a:path>
              <a:moveTo>
                <a:pt x="45720" y="0"/>
              </a:moveTo>
              <a:lnTo>
                <a:pt x="45720" y="19144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7B65B50-12EF-444D-8CE6-5BE4F8D79568}">
      <dsp:nvSpPr>
        <dsp:cNvPr id="0" name=""/>
        <dsp:cNvSpPr/>
      </dsp:nvSpPr>
      <dsp:spPr>
        <a:xfrm>
          <a:off x="4256999" y="1331702"/>
          <a:ext cx="931612" cy="191443"/>
        </a:xfrm>
        <a:custGeom>
          <a:avLst/>
          <a:gdLst/>
          <a:ahLst/>
          <a:cxnLst/>
          <a:rect l="0" t="0" r="0" b="0"/>
          <a:pathLst>
            <a:path>
              <a:moveTo>
                <a:pt x="0" y="0"/>
              </a:moveTo>
              <a:lnTo>
                <a:pt x="0" y="95721"/>
              </a:lnTo>
              <a:lnTo>
                <a:pt x="931612" y="95721"/>
              </a:lnTo>
              <a:lnTo>
                <a:pt x="931612" y="19144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E06A1EC-428F-451E-B8A7-804A33D92B46}">
      <dsp:nvSpPr>
        <dsp:cNvPr id="0" name=""/>
        <dsp:cNvSpPr/>
      </dsp:nvSpPr>
      <dsp:spPr>
        <a:xfrm>
          <a:off x="2978187" y="1821523"/>
          <a:ext cx="144009" cy="846028"/>
        </a:xfrm>
        <a:custGeom>
          <a:avLst/>
          <a:gdLst/>
          <a:ahLst/>
          <a:cxnLst/>
          <a:rect l="0" t="0" r="0" b="0"/>
          <a:pathLst>
            <a:path>
              <a:moveTo>
                <a:pt x="0" y="0"/>
              </a:moveTo>
              <a:lnTo>
                <a:pt x="0" y="846028"/>
              </a:lnTo>
              <a:lnTo>
                <a:pt x="144009" y="8460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E1F4A0-0FA2-4DF2-BF36-7C0F3315FB14}">
      <dsp:nvSpPr>
        <dsp:cNvPr id="0" name=""/>
        <dsp:cNvSpPr/>
      </dsp:nvSpPr>
      <dsp:spPr>
        <a:xfrm>
          <a:off x="3382391" y="1331702"/>
          <a:ext cx="874608" cy="191443"/>
        </a:xfrm>
        <a:custGeom>
          <a:avLst/>
          <a:gdLst/>
          <a:ahLst/>
          <a:cxnLst/>
          <a:rect l="0" t="0" r="0" b="0"/>
          <a:pathLst>
            <a:path>
              <a:moveTo>
                <a:pt x="874608" y="0"/>
              </a:moveTo>
              <a:lnTo>
                <a:pt x="874608" y="95721"/>
              </a:lnTo>
              <a:lnTo>
                <a:pt x="0" y="95721"/>
              </a:lnTo>
              <a:lnTo>
                <a:pt x="0" y="19144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26D4697-84F8-4CFB-835E-EEA8F77B44A7}">
      <dsp:nvSpPr>
        <dsp:cNvPr id="0" name=""/>
        <dsp:cNvSpPr/>
      </dsp:nvSpPr>
      <dsp:spPr>
        <a:xfrm>
          <a:off x="2936323" y="684441"/>
          <a:ext cx="1320675" cy="191443"/>
        </a:xfrm>
        <a:custGeom>
          <a:avLst/>
          <a:gdLst/>
          <a:ahLst/>
          <a:cxnLst/>
          <a:rect l="0" t="0" r="0" b="0"/>
          <a:pathLst>
            <a:path>
              <a:moveTo>
                <a:pt x="0" y="0"/>
              </a:moveTo>
              <a:lnTo>
                <a:pt x="0" y="95721"/>
              </a:lnTo>
              <a:lnTo>
                <a:pt x="1320675" y="95721"/>
              </a:lnTo>
              <a:lnTo>
                <a:pt x="1320675" y="19144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3A25F0F-F732-4A35-867F-06BE28A4277A}">
      <dsp:nvSpPr>
        <dsp:cNvPr id="0" name=""/>
        <dsp:cNvSpPr/>
      </dsp:nvSpPr>
      <dsp:spPr>
        <a:xfrm>
          <a:off x="1857655" y="1802187"/>
          <a:ext cx="136745" cy="678287"/>
        </a:xfrm>
        <a:custGeom>
          <a:avLst/>
          <a:gdLst/>
          <a:ahLst/>
          <a:cxnLst/>
          <a:rect l="0" t="0" r="0" b="0"/>
          <a:pathLst>
            <a:path>
              <a:moveTo>
                <a:pt x="0" y="0"/>
              </a:moveTo>
              <a:lnTo>
                <a:pt x="0" y="678287"/>
              </a:lnTo>
              <a:lnTo>
                <a:pt x="136745" y="67828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889A069-4077-44D9-9790-0E4CA35BA90E}">
      <dsp:nvSpPr>
        <dsp:cNvPr id="0" name=""/>
        <dsp:cNvSpPr/>
      </dsp:nvSpPr>
      <dsp:spPr>
        <a:xfrm>
          <a:off x="1615648" y="1331702"/>
          <a:ext cx="606660" cy="191443"/>
        </a:xfrm>
        <a:custGeom>
          <a:avLst/>
          <a:gdLst/>
          <a:ahLst/>
          <a:cxnLst/>
          <a:rect l="0" t="0" r="0" b="0"/>
          <a:pathLst>
            <a:path>
              <a:moveTo>
                <a:pt x="0" y="0"/>
              </a:moveTo>
              <a:lnTo>
                <a:pt x="0" y="95721"/>
              </a:lnTo>
              <a:lnTo>
                <a:pt x="606660" y="95721"/>
              </a:lnTo>
              <a:lnTo>
                <a:pt x="606660" y="19144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CFD4B08-45B5-4F3D-B2AD-62A3CB5691EF}">
      <dsp:nvSpPr>
        <dsp:cNvPr id="0" name=""/>
        <dsp:cNvSpPr/>
      </dsp:nvSpPr>
      <dsp:spPr>
        <a:xfrm>
          <a:off x="913266" y="3574759"/>
          <a:ext cx="95721" cy="1066612"/>
        </a:xfrm>
        <a:custGeom>
          <a:avLst/>
          <a:gdLst/>
          <a:ahLst/>
          <a:cxnLst/>
          <a:rect l="0" t="0" r="0" b="0"/>
          <a:pathLst>
            <a:path>
              <a:moveTo>
                <a:pt x="95721" y="0"/>
              </a:moveTo>
              <a:lnTo>
                <a:pt x="95721" y="1066612"/>
              </a:lnTo>
              <a:lnTo>
                <a:pt x="0" y="106661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29F4E49-6139-42B2-9A85-65A0D1C72724}">
      <dsp:nvSpPr>
        <dsp:cNvPr id="0" name=""/>
        <dsp:cNvSpPr/>
      </dsp:nvSpPr>
      <dsp:spPr>
        <a:xfrm>
          <a:off x="1008987" y="3574759"/>
          <a:ext cx="95721" cy="419351"/>
        </a:xfrm>
        <a:custGeom>
          <a:avLst/>
          <a:gdLst/>
          <a:ahLst/>
          <a:cxnLst/>
          <a:rect l="0" t="0" r="0" b="0"/>
          <a:pathLst>
            <a:path>
              <a:moveTo>
                <a:pt x="0" y="0"/>
              </a:moveTo>
              <a:lnTo>
                <a:pt x="0" y="419351"/>
              </a:lnTo>
              <a:lnTo>
                <a:pt x="95721" y="419351"/>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FFC55A0-C485-479C-96FF-4EF9ACBF20E1}">
      <dsp:nvSpPr>
        <dsp:cNvPr id="0" name=""/>
        <dsp:cNvSpPr/>
      </dsp:nvSpPr>
      <dsp:spPr>
        <a:xfrm>
          <a:off x="913266" y="3574759"/>
          <a:ext cx="95721" cy="419351"/>
        </a:xfrm>
        <a:custGeom>
          <a:avLst/>
          <a:gdLst/>
          <a:ahLst/>
          <a:cxnLst/>
          <a:rect l="0" t="0" r="0" b="0"/>
          <a:pathLst>
            <a:path>
              <a:moveTo>
                <a:pt x="95721" y="0"/>
              </a:moveTo>
              <a:lnTo>
                <a:pt x="95721" y="419351"/>
              </a:lnTo>
              <a:lnTo>
                <a:pt x="0" y="419351"/>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F703E5-E1F1-4910-A3E2-582A0FC559E5}">
      <dsp:nvSpPr>
        <dsp:cNvPr id="0" name=""/>
        <dsp:cNvSpPr/>
      </dsp:nvSpPr>
      <dsp:spPr>
        <a:xfrm>
          <a:off x="963267" y="3086625"/>
          <a:ext cx="91440" cy="191443"/>
        </a:xfrm>
        <a:custGeom>
          <a:avLst/>
          <a:gdLst/>
          <a:ahLst/>
          <a:cxnLst/>
          <a:rect l="0" t="0" r="0" b="0"/>
          <a:pathLst>
            <a:path>
              <a:moveTo>
                <a:pt x="45720" y="0"/>
              </a:moveTo>
              <a:lnTo>
                <a:pt x="45720" y="19144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B148701-26B8-4957-B899-55FA64C375E5}">
      <dsp:nvSpPr>
        <dsp:cNvPr id="0" name=""/>
        <dsp:cNvSpPr/>
      </dsp:nvSpPr>
      <dsp:spPr>
        <a:xfrm>
          <a:off x="963267" y="1785167"/>
          <a:ext cx="91440" cy="191443"/>
        </a:xfrm>
        <a:custGeom>
          <a:avLst/>
          <a:gdLst/>
          <a:ahLst/>
          <a:cxnLst/>
          <a:rect l="0" t="0" r="0" b="0"/>
          <a:pathLst>
            <a:path>
              <a:moveTo>
                <a:pt x="45720" y="0"/>
              </a:moveTo>
              <a:lnTo>
                <a:pt x="45720" y="19144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E844217-7B0E-4E4D-B3F3-4E43394537F1}">
      <dsp:nvSpPr>
        <dsp:cNvPr id="0" name=""/>
        <dsp:cNvSpPr/>
      </dsp:nvSpPr>
      <dsp:spPr>
        <a:xfrm>
          <a:off x="1008987" y="1331702"/>
          <a:ext cx="606660" cy="191443"/>
        </a:xfrm>
        <a:custGeom>
          <a:avLst/>
          <a:gdLst/>
          <a:ahLst/>
          <a:cxnLst/>
          <a:rect l="0" t="0" r="0" b="0"/>
          <a:pathLst>
            <a:path>
              <a:moveTo>
                <a:pt x="606660" y="0"/>
              </a:moveTo>
              <a:lnTo>
                <a:pt x="606660" y="95721"/>
              </a:lnTo>
              <a:lnTo>
                <a:pt x="0" y="95721"/>
              </a:lnTo>
              <a:lnTo>
                <a:pt x="0" y="19144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9DE0BE3-1C83-4F30-A389-76747AF71870}">
      <dsp:nvSpPr>
        <dsp:cNvPr id="0" name=""/>
        <dsp:cNvSpPr/>
      </dsp:nvSpPr>
      <dsp:spPr>
        <a:xfrm>
          <a:off x="1615648" y="684441"/>
          <a:ext cx="1320675" cy="191443"/>
        </a:xfrm>
        <a:custGeom>
          <a:avLst/>
          <a:gdLst/>
          <a:ahLst/>
          <a:cxnLst/>
          <a:rect l="0" t="0" r="0" b="0"/>
          <a:pathLst>
            <a:path>
              <a:moveTo>
                <a:pt x="1320675" y="0"/>
              </a:moveTo>
              <a:lnTo>
                <a:pt x="1320675" y="95721"/>
              </a:lnTo>
              <a:lnTo>
                <a:pt x="0" y="95721"/>
              </a:lnTo>
              <a:lnTo>
                <a:pt x="0" y="19144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2E9BE90-CB14-4E9E-9BF2-3D76AA5BF4A8}">
      <dsp:nvSpPr>
        <dsp:cNvPr id="0" name=""/>
        <dsp:cNvSpPr/>
      </dsp:nvSpPr>
      <dsp:spPr>
        <a:xfrm>
          <a:off x="2156771" y="344069"/>
          <a:ext cx="1559104" cy="3403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Recursion and Backtracking</a:t>
          </a:r>
          <a:endParaRPr lang="en-US" sz="800" kern="1200"/>
        </a:p>
      </dsp:txBody>
      <dsp:txXfrm>
        <a:off x="2156771" y="344069"/>
        <a:ext cx="1559104" cy="340372"/>
      </dsp:txXfrm>
    </dsp:sp>
    <dsp:sp modelId="{44C5CECD-FDD2-40B3-BA55-0FB432FFBA4B}">
      <dsp:nvSpPr>
        <dsp:cNvPr id="0" name=""/>
        <dsp:cNvSpPr/>
      </dsp:nvSpPr>
      <dsp:spPr>
        <a:xfrm>
          <a:off x="1159831" y="875884"/>
          <a:ext cx="911634" cy="45581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Recursion</a:t>
          </a:r>
        </a:p>
      </dsp:txBody>
      <dsp:txXfrm>
        <a:off x="1159831" y="875884"/>
        <a:ext cx="911634" cy="455817"/>
      </dsp:txXfrm>
    </dsp:sp>
    <dsp:sp modelId="{52D14BB9-E047-4CBF-9275-D50348C42FBA}">
      <dsp:nvSpPr>
        <dsp:cNvPr id="0" name=""/>
        <dsp:cNvSpPr/>
      </dsp:nvSpPr>
      <dsp:spPr>
        <a:xfrm>
          <a:off x="553170" y="1523145"/>
          <a:ext cx="911634" cy="26202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What is it?</a:t>
          </a:r>
        </a:p>
      </dsp:txBody>
      <dsp:txXfrm>
        <a:off x="553170" y="1523145"/>
        <a:ext cx="911634" cy="262021"/>
      </dsp:txXfrm>
    </dsp:sp>
    <dsp:sp modelId="{B8D4CF2A-0A9C-4892-99A2-8D41032625DE}">
      <dsp:nvSpPr>
        <dsp:cNvPr id="0" name=""/>
        <dsp:cNvSpPr/>
      </dsp:nvSpPr>
      <dsp:spPr>
        <a:xfrm>
          <a:off x="215018" y="1976610"/>
          <a:ext cx="1587939" cy="11100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Function which calls itself is called recursive. A recursive method solves a problem by calling a copy of itself to work on a smaller problem. </a:t>
          </a:r>
          <a:br>
            <a:rPr lang="en-US" sz="800" kern="1200"/>
          </a:br>
          <a:endParaRPr lang="en-US" sz="800" kern="1200"/>
        </a:p>
      </dsp:txBody>
      <dsp:txXfrm>
        <a:off x="215018" y="1976610"/>
        <a:ext cx="1587939" cy="1110015"/>
      </dsp:txXfrm>
    </dsp:sp>
    <dsp:sp modelId="{82437B98-F4D4-4382-99D0-EBF9A03342FC}">
      <dsp:nvSpPr>
        <dsp:cNvPr id="0" name=""/>
        <dsp:cNvSpPr/>
      </dsp:nvSpPr>
      <dsp:spPr>
        <a:xfrm>
          <a:off x="147725" y="3278068"/>
          <a:ext cx="1722523" cy="2966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 Example Algorithms of Recursion:</a:t>
          </a:r>
          <a:br>
            <a:rPr lang="en-US" sz="800" kern="1200"/>
          </a:br>
          <a:endParaRPr lang="en-US" sz="800" kern="1200"/>
        </a:p>
      </dsp:txBody>
      <dsp:txXfrm>
        <a:off x="147725" y="3278068"/>
        <a:ext cx="1722523" cy="296691"/>
      </dsp:txXfrm>
    </dsp:sp>
    <dsp:sp modelId="{11928A27-8A29-4AAB-92D1-2B2DEE862599}">
      <dsp:nvSpPr>
        <dsp:cNvPr id="0" name=""/>
        <dsp:cNvSpPr/>
      </dsp:nvSpPr>
      <dsp:spPr>
        <a:xfrm>
          <a:off x="1631" y="3766203"/>
          <a:ext cx="911634" cy="45581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Fibonacci Series, Factorial Finding</a:t>
          </a:r>
          <a:endParaRPr lang="en-US" sz="800" kern="1200"/>
        </a:p>
      </dsp:txBody>
      <dsp:txXfrm>
        <a:off x="1631" y="3766203"/>
        <a:ext cx="911634" cy="455817"/>
      </dsp:txXfrm>
    </dsp:sp>
    <dsp:sp modelId="{88C68B9D-A022-4CD4-B3E4-72F8951B9DC6}">
      <dsp:nvSpPr>
        <dsp:cNvPr id="0" name=""/>
        <dsp:cNvSpPr/>
      </dsp:nvSpPr>
      <dsp:spPr>
        <a:xfrm>
          <a:off x="1104709" y="3793433"/>
          <a:ext cx="911634" cy="40135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Merge Sort, Quick Sort</a:t>
          </a:r>
          <a:br>
            <a:rPr lang="en-US" sz="800" kern="1200"/>
          </a:br>
          <a:endParaRPr lang="en-US" sz="800" kern="1200"/>
        </a:p>
      </dsp:txBody>
      <dsp:txXfrm>
        <a:off x="1104709" y="3793433"/>
        <a:ext cx="911634" cy="401356"/>
      </dsp:txXfrm>
    </dsp:sp>
    <dsp:sp modelId="{67DF4294-EE42-4B4F-8F57-CA83D3F70707}">
      <dsp:nvSpPr>
        <dsp:cNvPr id="0" name=""/>
        <dsp:cNvSpPr/>
      </dsp:nvSpPr>
      <dsp:spPr>
        <a:xfrm>
          <a:off x="1631" y="4476439"/>
          <a:ext cx="911634" cy="3298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Binary Search</a:t>
          </a:r>
          <a:endParaRPr lang="en-US" sz="800" kern="1200"/>
        </a:p>
      </dsp:txBody>
      <dsp:txXfrm>
        <a:off x="1631" y="4476439"/>
        <a:ext cx="911634" cy="329865"/>
      </dsp:txXfrm>
    </dsp:sp>
    <dsp:sp modelId="{9A6BB471-26C4-4D68-9480-C2F27E50F57E}">
      <dsp:nvSpPr>
        <dsp:cNvPr id="0" name=""/>
        <dsp:cNvSpPr/>
      </dsp:nvSpPr>
      <dsp:spPr>
        <a:xfrm>
          <a:off x="1766492" y="1523145"/>
          <a:ext cx="911634" cy="2790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why Recursion?</a:t>
          </a:r>
        </a:p>
      </dsp:txBody>
      <dsp:txXfrm>
        <a:off x="1766492" y="1523145"/>
        <a:ext cx="911634" cy="279042"/>
      </dsp:txXfrm>
    </dsp:sp>
    <dsp:sp modelId="{206C46BB-AE47-4D97-9D7E-C02CC36D5517}">
      <dsp:nvSpPr>
        <dsp:cNvPr id="0" name=""/>
        <dsp:cNvSpPr/>
      </dsp:nvSpPr>
      <dsp:spPr>
        <a:xfrm>
          <a:off x="1994400" y="1993630"/>
          <a:ext cx="748050" cy="97368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Recursive code is generally shorter and easier to write than iterative code. </a:t>
          </a:r>
        </a:p>
      </dsp:txBody>
      <dsp:txXfrm>
        <a:off x="1994400" y="1993630"/>
        <a:ext cx="748050" cy="973689"/>
      </dsp:txXfrm>
    </dsp:sp>
    <dsp:sp modelId="{C2D22DCA-0051-41D5-BECC-81E864C91FF8}">
      <dsp:nvSpPr>
        <dsp:cNvPr id="0" name=""/>
        <dsp:cNvSpPr/>
      </dsp:nvSpPr>
      <dsp:spPr>
        <a:xfrm>
          <a:off x="3801182" y="875884"/>
          <a:ext cx="911634" cy="45581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Backtracking</a:t>
          </a:r>
        </a:p>
      </dsp:txBody>
      <dsp:txXfrm>
        <a:off x="3801182" y="875884"/>
        <a:ext cx="911634" cy="455817"/>
      </dsp:txXfrm>
    </dsp:sp>
    <dsp:sp modelId="{402C63D0-F525-4F0F-93E1-12AA5C216651}">
      <dsp:nvSpPr>
        <dsp:cNvPr id="0" name=""/>
        <dsp:cNvSpPr/>
      </dsp:nvSpPr>
      <dsp:spPr>
        <a:xfrm>
          <a:off x="2877136" y="1523145"/>
          <a:ext cx="1010510" cy="29837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why Backtracking?</a:t>
          </a:r>
        </a:p>
      </dsp:txBody>
      <dsp:txXfrm>
        <a:off x="2877136" y="1523145"/>
        <a:ext cx="1010510" cy="298377"/>
      </dsp:txXfrm>
    </dsp:sp>
    <dsp:sp modelId="{8843D3BD-2462-42E9-9D6C-73E9190711F9}">
      <dsp:nvSpPr>
        <dsp:cNvPr id="0" name=""/>
        <dsp:cNvSpPr/>
      </dsp:nvSpPr>
      <dsp:spPr>
        <a:xfrm>
          <a:off x="3122197" y="2012966"/>
          <a:ext cx="1022689" cy="13091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This is always slow, but there are standard tools that can be used to help.Tools: algorithms for generating basic objects, such as binary strings  permutations.</a:t>
          </a:r>
        </a:p>
        <a:p>
          <a:pPr marL="0" lvl="0" indent="0" algn="ctr" defTabSz="355600">
            <a:lnSpc>
              <a:spcPct val="90000"/>
            </a:lnSpc>
            <a:spcBef>
              <a:spcPct val="0"/>
            </a:spcBef>
            <a:spcAft>
              <a:spcPct val="35000"/>
            </a:spcAft>
            <a:buNone/>
          </a:pPr>
          <a:endParaRPr lang="en-US" sz="800" kern="1200"/>
        </a:p>
      </dsp:txBody>
      <dsp:txXfrm>
        <a:off x="3122197" y="2012966"/>
        <a:ext cx="1022689" cy="1309170"/>
      </dsp:txXfrm>
    </dsp:sp>
    <dsp:sp modelId="{CE1DCD36-A33E-4C34-BCFB-4A91821BAD68}">
      <dsp:nvSpPr>
        <dsp:cNvPr id="0" name=""/>
        <dsp:cNvSpPr/>
      </dsp:nvSpPr>
      <dsp:spPr>
        <a:xfrm>
          <a:off x="4732795" y="1523145"/>
          <a:ext cx="911634" cy="26875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What is it?</a:t>
          </a:r>
        </a:p>
      </dsp:txBody>
      <dsp:txXfrm>
        <a:off x="4732795" y="1523145"/>
        <a:ext cx="911634" cy="268758"/>
      </dsp:txXfrm>
    </dsp:sp>
    <dsp:sp modelId="{1DE7C421-8426-4999-8BA0-B740A6BD02F7}">
      <dsp:nvSpPr>
        <dsp:cNvPr id="0" name=""/>
        <dsp:cNvSpPr/>
      </dsp:nvSpPr>
      <dsp:spPr>
        <a:xfrm>
          <a:off x="4336329" y="1983347"/>
          <a:ext cx="1704564" cy="77142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Backtracking is an improvement of the brute force approach. </a:t>
          </a:r>
        </a:p>
      </dsp:txBody>
      <dsp:txXfrm>
        <a:off x="4336329" y="1983347"/>
        <a:ext cx="1704564" cy="771420"/>
      </dsp:txXfrm>
    </dsp:sp>
    <dsp:sp modelId="{4E86F429-6F22-4EE9-9FE5-51B902A5ECD3}">
      <dsp:nvSpPr>
        <dsp:cNvPr id="0" name=""/>
        <dsp:cNvSpPr/>
      </dsp:nvSpPr>
      <dsp:spPr>
        <a:xfrm>
          <a:off x="4732795" y="2946210"/>
          <a:ext cx="911634" cy="2030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examples:</a:t>
          </a:r>
        </a:p>
      </dsp:txBody>
      <dsp:txXfrm>
        <a:off x="4732795" y="2946210"/>
        <a:ext cx="911634" cy="203052"/>
      </dsp:txXfrm>
    </dsp:sp>
    <dsp:sp modelId="{220F46A4-8215-44E4-A022-EA88BBE832F0}">
      <dsp:nvSpPr>
        <dsp:cNvPr id="0" name=""/>
        <dsp:cNvSpPr/>
      </dsp:nvSpPr>
      <dsp:spPr>
        <a:xfrm>
          <a:off x="4181256" y="3340706"/>
          <a:ext cx="911634" cy="45581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Binary Strings: generating all binary strings</a:t>
          </a:r>
          <a:endParaRPr lang="en-US" sz="800" kern="1200"/>
        </a:p>
      </dsp:txBody>
      <dsp:txXfrm>
        <a:off x="4181256" y="3340706"/>
        <a:ext cx="911634" cy="455817"/>
      </dsp:txXfrm>
    </dsp:sp>
    <dsp:sp modelId="{4100EDF1-264C-490A-A9FB-A14174470E0C}">
      <dsp:nvSpPr>
        <dsp:cNvPr id="0" name=""/>
        <dsp:cNvSpPr/>
      </dsp:nvSpPr>
      <dsp:spPr>
        <a:xfrm>
          <a:off x="5284333" y="3365111"/>
          <a:ext cx="911634" cy="40700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Generating k – ary Strings</a:t>
          </a:r>
          <a:endParaRPr lang="en-US" sz="800" kern="1200"/>
        </a:p>
      </dsp:txBody>
      <dsp:txXfrm>
        <a:off x="5284333" y="3365111"/>
        <a:ext cx="911634" cy="407008"/>
      </dsp:txXfrm>
    </dsp:sp>
    <dsp:sp modelId="{C2599449-A450-4924-8A0E-9E9DC845F71B}">
      <dsp:nvSpPr>
        <dsp:cNvPr id="0" name=""/>
        <dsp:cNvSpPr/>
      </dsp:nvSpPr>
      <dsp:spPr>
        <a:xfrm>
          <a:off x="4181256" y="3993355"/>
          <a:ext cx="911634" cy="445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en-US" sz="800" b="0" i="0" kern="1200"/>
        </a:p>
        <a:p>
          <a:pPr marL="0" lvl="0" indent="0" algn="ctr" defTabSz="355600">
            <a:lnSpc>
              <a:spcPct val="90000"/>
            </a:lnSpc>
            <a:spcBef>
              <a:spcPct val="0"/>
            </a:spcBef>
            <a:spcAft>
              <a:spcPct val="35000"/>
            </a:spcAft>
            <a:buNone/>
          </a:pPr>
          <a:r>
            <a:rPr lang="en-US" sz="800" b="0" i="0" kern="1200"/>
            <a:t>N-Queens Problem</a:t>
          </a:r>
          <a:br>
            <a:rPr lang="en-US" sz="800" kern="1200"/>
          </a:br>
          <a:endParaRPr lang="en-US" sz="800" kern="1200"/>
        </a:p>
      </dsp:txBody>
      <dsp:txXfrm>
        <a:off x="4181256" y="3993355"/>
        <a:ext cx="911634" cy="4450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BBB1-1BA0-4947-A201-9FE905F5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934</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Mariana Quintero Montoya</cp:lastModifiedBy>
  <cp:revision>5</cp:revision>
  <cp:lastPrinted>2019-01-22T00:16:00Z</cp:lastPrinted>
  <dcterms:created xsi:type="dcterms:W3CDTF">2020-08-25T23:05:00Z</dcterms:created>
  <dcterms:modified xsi:type="dcterms:W3CDTF">2020-08-26T03:54:00Z</dcterms:modified>
</cp:coreProperties>
</file>